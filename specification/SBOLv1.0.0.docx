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bookmarkStart w:id="0" w:name="_GoBack"/>
      <w:bookmarkEnd w:id="0"/>
      <w:r>
        <w:rPr>
          <w:u w:val="single"/>
        </w:rPr>
        <w:t>BBF RFC #84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 xml:space="preserve">Synthetic Biology Open Language (SBOL) Version 1.0.0 </w:t>
      </w:r>
    </w:p>
    <w:p w:rsidR="00A77B3E" w:rsidRDefault="00E274F1">
      <w:pPr>
        <w:spacing w:before="0" w:after="0" w:line="240" w:lineRule="auto"/>
        <w:ind w:left="0" w:right="0" w:firstLine="0"/>
        <w:jc w:val="center"/>
        <w:rPr>
          <w:b/>
          <w:bCs/>
        </w:rPr>
      </w:pPr>
      <w:r>
        <w:rPr>
          <w:b/>
          <w:bCs/>
        </w:rPr>
        <w:t> </w:t>
      </w:r>
    </w:p>
    <w:p w:rsidR="00A77B3E" w:rsidRDefault="00E274F1">
      <w:pPr>
        <w:spacing w:before="0" w:after="0" w:line="240" w:lineRule="auto"/>
        <w:ind w:left="0" w:right="0" w:firstLine="0"/>
        <w:jc w:val="center"/>
      </w:pPr>
      <w:r>
        <w:t xml:space="preserve">Michal Galdzicki, Mandy L. Wilson, Cesar A. Rodriguez, </w:t>
      </w:r>
    </w:p>
    <w:p w:rsidR="00A77B3E" w:rsidRDefault="00E274F1">
      <w:pPr>
        <w:spacing w:before="0" w:after="0" w:line="240" w:lineRule="auto"/>
        <w:ind w:left="0" w:right="0" w:firstLine="0"/>
        <w:jc w:val="center"/>
      </w:pPr>
      <w:r>
        <w:t xml:space="preserve">Laura Adam, Aaron Adler, J. Christopher Anderson, Jacob Beal, Deepak Chandran, </w:t>
      </w:r>
    </w:p>
    <w:p w:rsidR="00A77B3E" w:rsidRDefault="00E274F1">
      <w:pPr>
        <w:spacing w:before="0" w:after="0" w:line="240" w:lineRule="auto"/>
        <w:ind w:left="0" w:right="0" w:firstLine="0"/>
        <w:jc w:val="center"/>
      </w:pPr>
      <w:r>
        <w:t xml:space="preserve">Douglas Densmore, Omri A. Drory, Drew Endy, John H. Gennari, Raik Grünberg, </w:t>
      </w:r>
    </w:p>
    <w:p w:rsidR="00A77B3E" w:rsidRDefault="00E274F1">
      <w:pPr>
        <w:spacing w:before="0" w:after="0" w:line="240" w:lineRule="auto"/>
        <w:ind w:left="0" w:right="0" w:firstLine="0"/>
        <w:jc w:val="center"/>
      </w:pPr>
      <w:r>
        <w:t xml:space="preserve">Timothy S. Ham, Allan Kuchinsky, Matthew W. Lux, Curtis Madsen, Goksel Misirli, </w:t>
      </w:r>
    </w:p>
    <w:p w:rsidR="00A77B3E" w:rsidRDefault="00E274F1">
      <w:pPr>
        <w:spacing w:before="0" w:after="0" w:line="240" w:lineRule="auto"/>
        <w:ind w:left="0" w:right="0" w:firstLine="0"/>
        <w:jc w:val="center"/>
      </w:pPr>
      <w:r>
        <w:t xml:space="preserve">Chris J. Myers, Jean Peccoud, Hector Plahar, Matthew R. Pocock, </w:t>
      </w:r>
    </w:p>
    <w:p w:rsidR="00A77B3E" w:rsidRDefault="00E274F1">
      <w:pPr>
        <w:spacing w:before="0" w:after="0" w:line="240" w:lineRule="auto"/>
        <w:ind w:left="0" w:right="0" w:firstLine="0"/>
        <w:jc w:val="center"/>
      </w:pPr>
      <w:r>
        <w:t xml:space="preserve">Nicholas Roehner, Trevor F. Smith, Guy-Bart Stan, </w:t>
      </w:r>
      <w:r w:rsidR="00B75825">
        <w:t xml:space="preserve">Alan Villalobos, </w:t>
      </w:r>
      <w:r>
        <w:t xml:space="preserve">Anil Wipat, </w:t>
      </w:r>
    </w:p>
    <w:p w:rsidR="00A77B3E" w:rsidRDefault="00E274F1">
      <w:pPr>
        <w:spacing w:before="0" w:after="0" w:line="240" w:lineRule="auto"/>
        <w:ind w:left="0" w:right="0" w:firstLine="0"/>
        <w:jc w:val="center"/>
      </w:pPr>
      <w:r>
        <w:t>and Herbert M. Sauro</w:t>
      </w:r>
    </w:p>
    <w:p w:rsidR="00A77B3E" w:rsidRDefault="00A77B3E">
      <w:pPr>
        <w:spacing w:before="0" w:after="0" w:line="240" w:lineRule="auto"/>
        <w:ind w:left="0" w:right="0" w:firstLine="0"/>
        <w:jc w:val="center"/>
      </w:pPr>
    </w:p>
    <w:p w:rsidR="00A77B3E" w:rsidRDefault="00E274F1">
      <w:pPr>
        <w:spacing w:before="0" w:after="0" w:line="240" w:lineRule="auto"/>
        <w:ind w:left="0" w:right="0" w:firstLine="0"/>
        <w:jc w:val="center"/>
      </w:pPr>
      <w:r>
        <w:t>30 September 2011</w:t>
      </w:r>
    </w:p>
    <w:p w:rsidR="00A77B3E" w:rsidRDefault="00E274F1">
      <w:pPr>
        <w:pStyle w:val="Heading1"/>
        <w:spacing w:before="480" w:after="120" w:line="240" w:lineRule="auto"/>
        <w:rPr>
          <w:sz w:val="48"/>
          <w:szCs w:val="48"/>
        </w:rPr>
      </w:pPr>
      <w:bookmarkStart w:id="1" w:name="h.gp1b8bwsuwc0"/>
      <w:bookmarkStart w:id="2" w:name="_Toc305145353"/>
      <w:bookmarkStart w:id="3" w:name="_Toc305147421"/>
      <w:bookmarkEnd w:id="1"/>
      <w:r>
        <w:rPr>
          <w:sz w:val="48"/>
          <w:szCs w:val="48"/>
        </w:rPr>
        <w:t>1. Purpose</w:t>
      </w:r>
      <w:bookmarkEnd w:id="2"/>
      <w:bookmarkEnd w:id="3"/>
    </w:p>
    <w:p w:rsidR="00A77B3E" w:rsidRDefault="00E274F1">
      <w:pPr>
        <w:spacing w:before="0" w:after="0" w:line="240" w:lineRule="auto"/>
        <w:ind w:left="0" w:right="0" w:firstLine="0"/>
      </w:pPr>
      <w:r>
        <w:t xml:space="preserve">In this BioBricks Foundation Request for Comments (BBF RFC), we specify the Synthetic Biology Open Language (SBOL) Version 1.0.0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r>
        <w:t xml:space="preserve">the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4" w:name="h.rudjkdc8z5dl"/>
      <w:bookmarkStart w:id="5" w:name="_Toc305145354"/>
      <w:bookmarkStart w:id="6" w:name="_Toc305147422"/>
      <w:bookmarkEnd w:id="4"/>
      <w:r>
        <w:rPr>
          <w:sz w:val="48"/>
          <w:szCs w:val="48"/>
        </w:rPr>
        <w:t>2. Relation to other BBF RFCs</w:t>
      </w:r>
      <w:bookmarkEnd w:id="5"/>
      <w:bookmarkEnd w:id="6"/>
    </w:p>
    <w:p w:rsidR="00A77B3E" w:rsidRDefault="00E274F1">
      <w:pPr>
        <w:spacing w:before="0" w:after="0" w:line="240" w:lineRule="auto"/>
        <w:ind w:left="0" w:right="0" w:firstLine="0"/>
      </w:pPr>
      <w:r>
        <w:t xml:space="preserve">BBF RFC 84 REPLACES BBF RFC 31 and UPDATES BBF RFC 30 as it proposes a standard conforming to BBF RFC 30. BBF RFC 84 REPLACES BBF RFC 16. </w:t>
      </w:r>
    </w:p>
    <w:p w:rsidR="00A77B3E" w:rsidRDefault="00E274F1">
      <w:pPr>
        <w:pStyle w:val="Heading1"/>
        <w:spacing w:before="480" w:after="120" w:line="240" w:lineRule="auto"/>
        <w:rPr>
          <w:sz w:val="48"/>
          <w:szCs w:val="48"/>
        </w:rPr>
      </w:pPr>
      <w:bookmarkStart w:id="7" w:name="h.bkka4xz7imfu"/>
      <w:bookmarkStart w:id="8" w:name="_Toc305145355"/>
      <w:bookmarkStart w:id="9" w:name="_Toc305147423"/>
      <w:bookmarkEnd w:id="7"/>
      <w:r>
        <w:rPr>
          <w:sz w:val="48"/>
          <w:szCs w:val="48"/>
        </w:rPr>
        <w:t>3. Copyright Notice</w:t>
      </w:r>
      <w:bookmarkEnd w:id="8"/>
      <w:bookmarkEnd w:id="9"/>
    </w:p>
    <w:p w:rsidR="00A77B3E" w:rsidRDefault="00E274F1">
      <w:pPr>
        <w:spacing w:before="0" w:after="0" w:line="240" w:lineRule="auto"/>
        <w:ind w:left="0" w:right="0" w:firstLine="0"/>
      </w:pPr>
      <w:r>
        <w:t>Copyright (C) The BioBricks Foundation (2011). All Rights Reserved.</w:t>
      </w:r>
    </w:p>
    <w:p w:rsidR="00A77B3E" w:rsidRDefault="00A77B3E">
      <w:pPr>
        <w:pStyle w:val="Heading1"/>
        <w:spacing w:before="480" w:after="120" w:line="240" w:lineRule="auto"/>
        <w:rPr>
          <w:sz w:val="48"/>
          <w:szCs w:val="48"/>
        </w:rPr>
      </w:pPr>
      <w:bookmarkStart w:id="10" w:name="h.kj9r25te09sn"/>
      <w:bookmarkEnd w:id="10"/>
    </w:p>
    <w:p w:rsidR="00A77B3E" w:rsidRDefault="00E274F1">
      <w:pPr>
        <w:pStyle w:val="Heading1"/>
        <w:pageBreakBefore/>
        <w:spacing w:before="480" w:after="120" w:line="240" w:lineRule="auto"/>
        <w:rPr>
          <w:sz w:val="48"/>
          <w:szCs w:val="48"/>
        </w:rPr>
      </w:pPr>
      <w:bookmarkStart w:id="11" w:name="h.m80losh5ekd5"/>
      <w:bookmarkStart w:id="12" w:name="h.yjpthfn7osaw"/>
      <w:bookmarkStart w:id="13" w:name="_Toc305145356"/>
      <w:bookmarkStart w:id="14" w:name="_Toc305147424"/>
      <w:bookmarkEnd w:id="11"/>
      <w:bookmarkEnd w:id="12"/>
      <w:r>
        <w:rPr>
          <w:sz w:val="48"/>
          <w:szCs w:val="48"/>
        </w:rPr>
        <w:lastRenderedPageBreak/>
        <w:t>4. Acknowledgments</w:t>
      </w:r>
      <w:bookmarkEnd w:id="13"/>
      <w:bookmarkEnd w:id="14"/>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(Dept of Bioengineering, University of California Berkeley), Jacob Beal (BBN Technologies), Matthieu Bultelle (Bioengineering, Imperial College London), Kevin Clancy (Life Technologies), Kendall G. Clark (Clark &amp; Parsia, LLC.), Douglas Densmore (Electrical and Computer Engineering, Boston University), Omri Drory (Genome Compiler), Drew Endy (BIOFAB and Dept of Bioengineering, Stanford University), John H. Gennari (Biomedical and Health Informatics, University of Washington), Raik Gruenberg (EMBL-CRG Systems Biology program, CRG), Jennifer Hallinan (School of Computing Science, Newcastle University), Timothy Ham (Joint BioEnergy Institute), Allan Kuchinsky (Agilent Technologies), Matthew W. Lux (Virginia Bioinformatics Institute), Curtis Madsen (</w:t>
      </w:r>
      <w:r w:rsidR="009771BD" w:rsidRPr="009771BD">
        <w:t>School of Computing, University of Utah</w:t>
      </w:r>
      <w:r>
        <w:t>), Akshay Maheshwari (UCSD), Barry Moore (Human Genetics, University of Utah), Chris J. Myers (Electrical and Computer Engineering, University of Utah), Carlos Olguin (Autodesk Research), Jean Peccoud (Virginia Bioinformatics Institute), Hector Plahar (Joint BioEnergy Institute), Matthew Pocock (School of Computing Science, Newcastle University), Cesar A. Rodriguez (BIOFAB), Nicholas Roehner (Electrical and Computer Engineering, University of Utah), Vincent Rouilly (Biozentrum, University of Basel), Trevor F. Smith (Agilent Technologies), Guy-Bart Stan (Bioengineering, Centre for Synthetic Biology and Innovation, Imperial College London), Vinod Tek (Bioengineering, Imperial College London), Alan Villalobos (DNA 2.0, Inc.), Mandy Wilson (Virginia Bioinformatics Institute), Chris Winstead (Electrical and Computer Engineering Utah State University), Anil Wipat (School of Computing Science, Newcastle University), and Fusun Yaman Sirin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15" w:name="h.sf4ucrkjjmn"/>
      <w:bookmarkEnd w:id="15"/>
    </w:p>
    <w:p w:rsidR="00A77B3E" w:rsidRDefault="00E274F1">
      <w:pPr>
        <w:pStyle w:val="Heading1"/>
        <w:pageBreakBefore/>
        <w:spacing w:before="0" w:line="240" w:lineRule="auto"/>
      </w:pPr>
      <w:bookmarkStart w:id="16" w:name="h.bce2f882338b"/>
      <w:bookmarkStart w:id="17" w:name="h.z8l65onkzfu7"/>
      <w:bookmarkEnd w:id="16"/>
      <w:bookmarkEnd w:id="17"/>
      <w:r>
        <w:lastRenderedPageBreak/>
        <w:t xml:space="preserve"> </w:t>
      </w:r>
      <w:bookmarkStart w:id="18" w:name="_Toc305145357"/>
      <w:bookmarkStart w:id="19" w:name="_Toc305147425"/>
      <w:r>
        <w:t>5. Table of Contents</w:t>
      </w:r>
      <w:bookmarkEnd w:id="18"/>
      <w:bookmarkEnd w:id="19"/>
    </w:p>
    <w:p w:rsidR="00A7434A" w:rsidRDefault="00D65347">
      <w:pPr>
        <w:pStyle w:val="TOC1"/>
        <w:tabs>
          <w:tab w:val="right" w:leader="dot" w:pos="9710"/>
        </w:tabs>
        <w:rPr>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hyperlink w:anchor="_Toc305147421" w:history="1">
        <w:r w:rsidR="00A7434A" w:rsidRPr="00D56C7C">
          <w:rPr>
            <w:rStyle w:val="Hyperlink"/>
            <w:noProof/>
          </w:rPr>
          <w:t>1. Purpose</w:t>
        </w:r>
        <w:r w:rsidR="00A7434A">
          <w:rPr>
            <w:noProof/>
            <w:webHidden/>
          </w:rPr>
          <w:tab/>
        </w:r>
        <w:r>
          <w:rPr>
            <w:noProof/>
            <w:webHidden/>
          </w:rPr>
          <w:fldChar w:fldCharType="begin"/>
        </w:r>
        <w:r w:rsidR="00A7434A">
          <w:rPr>
            <w:noProof/>
            <w:webHidden/>
          </w:rPr>
          <w:instrText xml:space="preserve"> PAGEREF _Toc305147421 \h </w:instrText>
        </w:r>
        <w:r>
          <w:rPr>
            <w:noProof/>
            <w:webHidden/>
          </w:rPr>
        </w:r>
        <w:r>
          <w:rPr>
            <w:noProof/>
            <w:webHidden/>
          </w:rPr>
          <w:fldChar w:fldCharType="separate"/>
        </w:r>
        <w:r w:rsidR="00EB63C8">
          <w:rPr>
            <w:noProof/>
            <w:webHidden/>
          </w:rPr>
          <w:t>1</w:t>
        </w:r>
        <w:r>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2" w:history="1">
        <w:r w:rsidR="00A7434A" w:rsidRPr="00D56C7C">
          <w:rPr>
            <w:rStyle w:val="Hyperlink"/>
            <w:noProof/>
          </w:rPr>
          <w:t>2. Relation to other BBF RFCs</w:t>
        </w:r>
        <w:r w:rsidR="00A7434A">
          <w:rPr>
            <w:noProof/>
            <w:webHidden/>
          </w:rPr>
          <w:tab/>
        </w:r>
        <w:r w:rsidR="00D65347">
          <w:rPr>
            <w:noProof/>
            <w:webHidden/>
          </w:rPr>
          <w:fldChar w:fldCharType="begin"/>
        </w:r>
        <w:r w:rsidR="00A7434A">
          <w:rPr>
            <w:noProof/>
            <w:webHidden/>
          </w:rPr>
          <w:instrText xml:space="preserve"> PAGEREF _Toc305147422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3" w:history="1">
        <w:r w:rsidR="00A7434A" w:rsidRPr="00D56C7C">
          <w:rPr>
            <w:rStyle w:val="Hyperlink"/>
            <w:noProof/>
          </w:rPr>
          <w:t>3. Copyright Notice</w:t>
        </w:r>
        <w:r w:rsidR="00A7434A">
          <w:rPr>
            <w:noProof/>
            <w:webHidden/>
          </w:rPr>
          <w:tab/>
        </w:r>
        <w:r w:rsidR="00D65347">
          <w:rPr>
            <w:noProof/>
            <w:webHidden/>
          </w:rPr>
          <w:fldChar w:fldCharType="begin"/>
        </w:r>
        <w:r w:rsidR="00A7434A">
          <w:rPr>
            <w:noProof/>
            <w:webHidden/>
          </w:rPr>
          <w:instrText xml:space="preserve"> PAGEREF _Toc305147423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4" w:history="1">
        <w:r w:rsidR="00A7434A" w:rsidRPr="00D56C7C">
          <w:rPr>
            <w:rStyle w:val="Hyperlink"/>
            <w:noProof/>
          </w:rPr>
          <w:t>4. Acknowledgments</w:t>
        </w:r>
        <w:r w:rsidR="00A7434A">
          <w:rPr>
            <w:noProof/>
            <w:webHidden/>
          </w:rPr>
          <w:tab/>
        </w:r>
        <w:r w:rsidR="00D65347">
          <w:rPr>
            <w:noProof/>
            <w:webHidden/>
          </w:rPr>
          <w:fldChar w:fldCharType="begin"/>
        </w:r>
        <w:r w:rsidR="00A7434A">
          <w:rPr>
            <w:noProof/>
            <w:webHidden/>
          </w:rPr>
          <w:instrText xml:space="preserve"> PAGEREF _Toc305147424 \h </w:instrText>
        </w:r>
        <w:r w:rsidR="00D65347">
          <w:rPr>
            <w:noProof/>
            <w:webHidden/>
          </w:rPr>
        </w:r>
        <w:r w:rsidR="00D65347">
          <w:rPr>
            <w:noProof/>
            <w:webHidden/>
          </w:rPr>
          <w:fldChar w:fldCharType="separate"/>
        </w:r>
        <w:r w:rsidR="00EB63C8">
          <w:rPr>
            <w:noProof/>
            <w:webHidden/>
          </w:rPr>
          <w:t>2</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5" w:history="1">
        <w:r w:rsidR="00A7434A" w:rsidRPr="00D56C7C">
          <w:rPr>
            <w:rStyle w:val="Hyperlink"/>
            <w:noProof/>
          </w:rPr>
          <w:t>5. Table of Contents</w:t>
        </w:r>
        <w:r w:rsidR="00A7434A">
          <w:rPr>
            <w:noProof/>
            <w:webHidden/>
          </w:rPr>
          <w:tab/>
        </w:r>
        <w:r w:rsidR="00D65347">
          <w:rPr>
            <w:noProof/>
            <w:webHidden/>
          </w:rPr>
          <w:fldChar w:fldCharType="begin"/>
        </w:r>
        <w:r w:rsidR="00A7434A">
          <w:rPr>
            <w:noProof/>
            <w:webHidden/>
          </w:rPr>
          <w:instrText xml:space="preserve"> PAGEREF _Toc305147425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6" w:history="1">
        <w:r w:rsidR="00A7434A" w:rsidRPr="00D56C7C">
          <w:rPr>
            <w:rStyle w:val="Hyperlink"/>
            <w:noProof/>
          </w:rPr>
          <w:t>6. Motivation</w:t>
        </w:r>
        <w:r w:rsidR="00A7434A">
          <w:rPr>
            <w:noProof/>
            <w:webHidden/>
          </w:rPr>
          <w:tab/>
        </w:r>
        <w:r w:rsidR="00D65347">
          <w:rPr>
            <w:noProof/>
            <w:webHidden/>
          </w:rPr>
          <w:fldChar w:fldCharType="begin"/>
        </w:r>
        <w:r w:rsidR="00A7434A">
          <w:rPr>
            <w:noProof/>
            <w:webHidden/>
          </w:rPr>
          <w:instrText xml:space="preserve"> PAGEREF _Toc305147426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7" w:history="1">
        <w:r w:rsidR="00A7434A" w:rsidRPr="00D56C7C">
          <w:rPr>
            <w:rStyle w:val="Hyperlink"/>
            <w:noProof/>
          </w:rPr>
          <w:t>7. Introduction to SBOL</w:t>
        </w:r>
        <w:r w:rsidR="00A7434A">
          <w:rPr>
            <w:noProof/>
            <w:webHidden/>
          </w:rPr>
          <w:tab/>
        </w:r>
        <w:r w:rsidR="00D65347">
          <w:rPr>
            <w:noProof/>
            <w:webHidden/>
          </w:rPr>
          <w:fldChar w:fldCharType="begin"/>
        </w:r>
        <w:r w:rsidR="00A7434A">
          <w:rPr>
            <w:noProof/>
            <w:webHidden/>
          </w:rPr>
          <w:instrText xml:space="preserve"> PAGEREF _Toc305147427 \h </w:instrText>
        </w:r>
        <w:r w:rsidR="00D65347">
          <w:rPr>
            <w:noProof/>
            <w:webHidden/>
          </w:rPr>
        </w:r>
        <w:r w:rsidR="00D65347">
          <w:rPr>
            <w:noProof/>
            <w:webHidden/>
          </w:rPr>
          <w:fldChar w:fldCharType="separate"/>
        </w:r>
        <w:r w:rsidR="00EB63C8">
          <w:rPr>
            <w:noProof/>
            <w:webHidden/>
          </w:rPr>
          <w:t>5</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8" w:history="1">
        <w:r w:rsidR="00A7434A" w:rsidRPr="00D56C7C">
          <w:rPr>
            <w:rStyle w:val="Hyperlink"/>
            <w:noProof/>
          </w:rPr>
          <w:t>8. Description of SBOL</w:t>
        </w:r>
        <w:r w:rsidR="00A7434A">
          <w:rPr>
            <w:noProof/>
            <w:webHidden/>
          </w:rPr>
          <w:tab/>
        </w:r>
        <w:r w:rsidR="00D65347">
          <w:rPr>
            <w:noProof/>
            <w:webHidden/>
          </w:rPr>
          <w:fldChar w:fldCharType="begin"/>
        </w:r>
        <w:r w:rsidR="00A7434A">
          <w:rPr>
            <w:noProof/>
            <w:webHidden/>
          </w:rPr>
          <w:instrText xml:space="preserve"> PAGEREF _Toc305147428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29" w:history="1">
        <w:r w:rsidR="00A7434A" w:rsidRPr="00D56C7C">
          <w:rPr>
            <w:rStyle w:val="Hyperlink"/>
            <w:noProof/>
          </w:rPr>
          <w:t>8.1 Overview of SBOL</w:t>
        </w:r>
        <w:r w:rsidR="00A7434A">
          <w:rPr>
            <w:noProof/>
            <w:webHidden/>
          </w:rPr>
          <w:tab/>
        </w:r>
        <w:r w:rsidR="00D65347">
          <w:rPr>
            <w:noProof/>
            <w:webHidden/>
          </w:rPr>
          <w:fldChar w:fldCharType="begin"/>
        </w:r>
        <w:r w:rsidR="00A7434A">
          <w:rPr>
            <w:noProof/>
            <w:webHidden/>
          </w:rPr>
          <w:instrText xml:space="preserve"> PAGEREF _Toc305147429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0" w:history="1">
        <w:r w:rsidR="00A7434A" w:rsidRPr="00D56C7C">
          <w:rPr>
            <w:rStyle w:val="Hyperlink"/>
            <w:noProof/>
          </w:rPr>
          <w:t>8.2 Conventions</w:t>
        </w:r>
        <w:r w:rsidR="00A7434A">
          <w:rPr>
            <w:noProof/>
            <w:webHidden/>
          </w:rPr>
          <w:tab/>
        </w:r>
        <w:r w:rsidR="00D65347">
          <w:rPr>
            <w:noProof/>
            <w:webHidden/>
          </w:rPr>
          <w:fldChar w:fldCharType="begin"/>
        </w:r>
        <w:r w:rsidR="00A7434A">
          <w:rPr>
            <w:noProof/>
            <w:webHidden/>
          </w:rPr>
          <w:instrText xml:space="preserve"> PAGEREF _Toc305147430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1" w:history="1">
        <w:r w:rsidR="00A7434A" w:rsidRPr="00D56C7C">
          <w:rPr>
            <w:rStyle w:val="Hyperlink"/>
            <w:noProof/>
          </w:rPr>
          <w:t>8.3. SBOL vocabulary</w:t>
        </w:r>
        <w:r w:rsidR="00A7434A">
          <w:rPr>
            <w:noProof/>
            <w:webHidden/>
          </w:rPr>
          <w:tab/>
        </w:r>
        <w:r w:rsidR="00D65347">
          <w:rPr>
            <w:noProof/>
            <w:webHidden/>
          </w:rPr>
          <w:fldChar w:fldCharType="begin"/>
        </w:r>
        <w:r w:rsidR="00A7434A">
          <w:rPr>
            <w:noProof/>
            <w:webHidden/>
          </w:rPr>
          <w:instrText xml:space="preserve"> PAGEREF _Toc305147431 \h </w:instrText>
        </w:r>
        <w:r w:rsidR="00D65347">
          <w:rPr>
            <w:noProof/>
            <w:webHidden/>
          </w:rPr>
        </w:r>
        <w:r w:rsidR="00D65347">
          <w:rPr>
            <w:noProof/>
            <w:webHidden/>
          </w:rPr>
          <w:fldChar w:fldCharType="separate"/>
        </w:r>
        <w:r w:rsidR="00EB63C8">
          <w:rPr>
            <w:noProof/>
            <w:webHidden/>
          </w:rPr>
          <w:t>9</w:t>
        </w:r>
        <w:r w:rsidR="00D65347">
          <w:rPr>
            <w:noProof/>
            <w:webHidden/>
          </w:rPr>
          <w:fldChar w:fldCharType="end"/>
        </w:r>
      </w:hyperlink>
    </w:p>
    <w:p w:rsidR="00A7434A" w:rsidRDefault="00F92BC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2" w:history="1">
        <w:r w:rsidR="00A7434A" w:rsidRPr="00D56C7C">
          <w:rPr>
            <w:rStyle w:val="Hyperlink"/>
            <w:noProof/>
          </w:rPr>
          <w:t>8.3.1 Core</w:t>
        </w:r>
        <w:r w:rsidR="00A7434A">
          <w:rPr>
            <w:noProof/>
            <w:webHidden/>
          </w:rPr>
          <w:tab/>
        </w:r>
        <w:r w:rsidR="00D65347">
          <w:rPr>
            <w:noProof/>
            <w:webHidden/>
          </w:rPr>
          <w:fldChar w:fldCharType="begin"/>
        </w:r>
        <w:r w:rsidR="00A7434A">
          <w:rPr>
            <w:noProof/>
            <w:webHidden/>
          </w:rPr>
          <w:instrText xml:space="preserve"> PAGEREF _Toc305147432 \h </w:instrText>
        </w:r>
        <w:r w:rsidR="00D65347">
          <w:rPr>
            <w:noProof/>
            <w:webHidden/>
          </w:rPr>
        </w:r>
        <w:r w:rsidR="00D65347">
          <w:rPr>
            <w:noProof/>
            <w:webHidden/>
          </w:rPr>
          <w:fldChar w:fldCharType="separate"/>
        </w:r>
        <w:r w:rsidR="00EB63C8">
          <w:rPr>
            <w:noProof/>
            <w:webHidden/>
          </w:rPr>
          <w:t>10</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3" w:history="1">
        <w:r w:rsidR="00A7434A" w:rsidRPr="00D56C7C">
          <w:rPr>
            <w:rStyle w:val="Hyperlink"/>
            <w:noProof/>
          </w:rPr>
          <w:t>8.4 Definition of the SBOL Core Data Model</w:t>
        </w:r>
        <w:r w:rsidR="00A7434A">
          <w:rPr>
            <w:noProof/>
            <w:webHidden/>
          </w:rPr>
          <w:tab/>
        </w:r>
        <w:r w:rsidR="00D65347">
          <w:rPr>
            <w:noProof/>
            <w:webHidden/>
          </w:rPr>
          <w:fldChar w:fldCharType="begin"/>
        </w:r>
        <w:r w:rsidR="00A7434A">
          <w:rPr>
            <w:noProof/>
            <w:webHidden/>
          </w:rPr>
          <w:instrText xml:space="preserve"> PAGEREF _Toc305147433 \h </w:instrText>
        </w:r>
        <w:r w:rsidR="00D65347">
          <w:rPr>
            <w:noProof/>
            <w:webHidden/>
          </w:rPr>
        </w:r>
        <w:r w:rsidR="00D65347">
          <w:rPr>
            <w:noProof/>
            <w:webHidden/>
          </w:rPr>
          <w:fldChar w:fldCharType="separate"/>
        </w:r>
        <w:r w:rsidR="00EB63C8">
          <w:rPr>
            <w:noProof/>
            <w:webHidden/>
          </w:rPr>
          <w:t>11</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4" w:history="1">
        <w:r w:rsidR="00A7434A" w:rsidRPr="00D56C7C">
          <w:rPr>
            <w:rStyle w:val="Hyperlink"/>
            <w:noProof/>
          </w:rPr>
          <w:t>8.5 SBOL Core Model Classes</w:t>
        </w:r>
        <w:r w:rsidR="00A7434A">
          <w:rPr>
            <w:noProof/>
            <w:webHidden/>
          </w:rPr>
          <w:tab/>
        </w:r>
        <w:r w:rsidR="00D65347">
          <w:rPr>
            <w:noProof/>
            <w:webHidden/>
          </w:rPr>
          <w:fldChar w:fldCharType="begin"/>
        </w:r>
        <w:r w:rsidR="00A7434A">
          <w:rPr>
            <w:noProof/>
            <w:webHidden/>
          </w:rPr>
          <w:instrText xml:space="preserve"> PAGEREF _Toc305147434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F92BC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5" w:history="1">
        <w:r w:rsidR="00A7434A" w:rsidRPr="00D56C7C">
          <w:rPr>
            <w:rStyle w:val="Hyperlink"/>
            <w:noProof/>
          </w:rPr>
          <w:t>8.5.1 DnaComponent:</w:t>
        </w:r>
        <w:r w:rsidR="00A7434A">
          <w:rPr>
            <w:noProof/>
            <w:webHidden/>
          </w:rPr>
          <w:tab/>
        </w:r>
        <w:r w:rsidR="00D65347">
          <w:rPr>
            <w:noProof/>
            <w:webHidden/>
          </w:rPr>
          <w:fldChar w:fldCharType="begin"/>
        </w:r>
        <w:r w:rsidR="00A7434A">
          <w:rPr>
            <w:noProof/>
            <w:webHidden/>
          </w:rPr>
          <w:instrText xml:space="preserve"> PAGEREF _Toc305147435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F92BC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6" w:history="1">
        <w:r w:rsidR="00A7434A" w:rsidRPr="00D56C7C">
          <w:rPr>
            <w:rStyle w:val="Hyperlink"/>
            <w:noProof/>
          </w:rPr>
          <w:t>8.5.2 DnaSequence:</w:t>
        </w:r>
        <w:r w:rsidR="00A7434A">
          <w:rPr>
            <w:noProof/>
            <w:webHidden/>
          </w:rPr>
          <w:tab/>
        </w:r>
        <w:r w:rsidR="00D65347">
          <w:rPr>
            <w:noProof/>
            <w:webHidden/>
          </w:rPr>
          <w:fldChar w:fldCharType="begin"/>
        </w:r>
        <w:r w:rsidR="00A7434A">
          <w:rPr>
            <w:noProof/>
            <w:webHidden/>
          </w:rPr>
          <w:instrText xml:space="preserve"> PAGEREF _Toc305147436 \h </w:instrText>
        </w:r>
        <w:r w:rsidR="00D65347">
          <w:rPr>
            <w:noProof/>
            <w:webHidden/>
          </w:rPr>
        </w:r>
        <w:r w:rsidR="00D65347">
          <w:rPr>
            <w:noProof/>
            <w:webHidden/>
          </w:rPr>
          <w:fldChar w:fldCharType="separate"/>
        </w:r>
        <w:r w:rsidR="00EB63C8">
          <w:rPr>
            <w:noProof/>
            <w:webHidden/>
          </w:rPr>
          <w:t>13</w:t>
        </w:r>
        <w:r w:rsidR="00D65347">
          <w:rPr>
            <w:noProof/>
            <w:webHidden/>
          </w:rPr>
          <w:fldChar w:fldCharType="end"/>
        </w:r>
      </w:hyperlink>
    </w:p>
    <w:p w:rsidR="00A7434A" w:rsidRDefault="00F92BC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7" w:history="1">
        <w:r w:rsidR="00A7434A" w:rsidRPr="00D56C7C">
          <w:rPr>
            <w:rStyle w:val="Hyperlink"/>
            <w:noProof/>
          </w:rPr>
          <w:t>8.5.3 SequenceAnnotation:</w:t>
        </w:r>
        <w:r w:rsidR="00A7434A">
          <w:rPr>
            <w:noProof/>
            <w:webHidden/>
          </w:rPr>
          <w:tab/>
        </w:r>
        <w:r w:rsidR="00D65347">
          <w:rPr>
            <w:noProof/>
            <w:webHidden/>
          </w:rPr>
          <w:fldChar w:fldCharType="begin"/>
        </w:r>
        <w:r w:rsidR="00A7434A">
          <w:rPr>
            <w:noProof/>
            <w:webHidden/>
          </w:rPr>
          <w:instrText xml:space="preserve"> PAGEREF _Toc305147437 \h </w:instrText>
        </w:r>
        <w:r w:rsidR="00D65347">
          <w:rPr>
            <w:noProof/>
            <w:webHidden/>
          </w:rPr>
        </w:r>
        <w:r w:rsidR="00D65347">
          <w:rPr>
            <w:noProof/>
            <w:webHidden/>
          </w:rPr>
          <w:fldChar w:fldCharType="separate"/>
        </w:r>
        <w:r w:rsidR="00EB63C8">
          <w:rPr>
            <w:noProof/>
            <w:webHidden/>
          </w:rPr>
          <w:t>14</w:t>
        </w:r>
        <w:r w:rsidR="00D65347">
          <w:rPr>
            <w:noProof/>
            <w:webHidden/>
          </w:rPr>
          <w:fldChar w:fldCharType="end"/>
        </w:r>
      </w:hyperlink>
    </w:p>
    <w:p w:rsidR="00A7434A" w:rsidRDefault="00F92BC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8" w:history="1">
        <w:r w:rsidR="00A7434A" w:rsidRPr="00D56C7C">
          <w:rPr>
            <w:rStyle w:val="Hyperlink"/>
            <w:noProof/>
          </w:rPr>
          <w:t>8.5.4 Collection:</w:t>
        </w:r>
        <w:r w:rsidR="00A7434A">
          <w:rPr>
            <w:noProof/>
            <w:webHidden/>
          </w:rPr>
          <w:tab/>
        </w:r>
        <w:r w:rsidR="00D65347">
          <w:rPr>
            <w:noProof/>
            <w:webHidden/>
          </w:rPr>
          <w:fldChar w:fldCharType="begin"/>
        </w:r>
        <w:r w:rsidR="00A7434A">
          <w:rPr>
            <w:noProof/>
            <w:webHidden/>
          </w:rPr>
          <w:instrText xml:space="preserve"> PAGEREF _Toc305147438 \h </w:instrText>
        </w:r>
        <w:r w:rsidR="00D65347">
          <w:rPr>
            <w:noProof/>
            <w:webHidden/>
          </w:rPr>
        </w:r>
        <w:r w:rsidR="00D65347">
          <w:rPr>
            <w:noProof/>
            <w:webHidden/>
          </w:rPr>
          <w:fldChar w:fldCharType="separate"/>
        </w:r>
        <w:r w:rsidR="00EB63C8">
          <w:rPr>
            <w:noProof/>
            <w:webHidden/>
          </w:rPr>
          <w:t>17</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39" w:history="1">
        <w:r w:rsidR="00A7434A" w:rsidRPr="00D56C7C">
          <w:rPr>
            <w:rStyle w:val="Hyperlink"/>
            <w:noProof/>
          </w:rPr>
          <w:t>9. Examples</w:t>
        </w:r>
        <w:r w:rsidR="00A7434A">
          <w:rPr>
            <w:noProof/>
            <w:webHidden/>
          </w:rPr>
          <w:tab/>
        </w:r>
        <w:r w:rsidR="00D65347">
          <w:rPr>
            <w:noProof/>
            <w:webHidden/>
          </w:rPr>
          <w:fldChar w:fldCharType="begin"/>
        </w:r>
        <w:r w:rsidR="00A7434A">
          <w:rPr>
            <w:noProof/>
            <w:webHidden/>
          </w:rPr>
          <w:instrText xml:space="preserve"> PAGEREF _Toc305147439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0" w:history="1">
        <w:r w:rsidR="00A7434A" w:rsidRPr="00D56C7C">
          <w:rPr>
            <w:rStyle w:val="Hyperlink"/>
            <w:noProof/>
          </w:rPr>
          <w:t xml:space="preserve">9.1 Annotated Composite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_Toc305147440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1" w:history="1">
        <w:r w:rsidR="00A7434A" w:rsidRPr="00D56C7C">
          <w:rPr>
            <w:rStyle w:val="Hyperlink"/>
            <w:noProof/>
          </w:rPr>
          <w:t xml:space="preserve">9.2 Multi-Tiered Annotated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_Toc305147441 \h </w:instrText>
        </w:r>
        <w:r w:rsidR="00D65347">
          <w:rPr>
            <w:noProof/>
            <w:webHidden/>
          </w:rPr>
        </w:r>
        <w:r w:rsidR="00D65347">
          <w:rPr>
            <w:noProof/>
            <w:webHidden/>
          </w:rPr>
          <w:fldChar w:fldCharType="separate"/>
        </w:r>
        <w:r w:rsidR="00EB63C8">
          <w:rPr>
            <w:noProof/>
            <w:webHidden/>
          </w:rPr>
          <w:t>21</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2" w:history="1">
        <w:r w:rsidR="00A7434A" w:rsidRPr="00D56C7C">
          <w:rPr>
            <w:rStyle w:val="Hyperlink"/>
            <w:noProof/>
          </w:rPr>
          <w:t>9.3 Partially Realized Design Template</w:t>
        </w:r>
        <w:r w:rsidR="00A7434A">
          <w:rPr>
            <w:noProof/>
            <w:webHidden/>
          </w:rPr>
          <w:tab/>
        </w:r>
        <w:r w:rsidR="00D65347">
          <w:rPr>
            <w:noProof/>
            <w:webHidden/>
          </w:rPr>
          <w:fldChar w:fldCharType="begin"/>
        </w:r>
        <w:r w:rsidR="00A7434A">
          <w:rPr>
            <w:noProof/>
            <w:webHidden/>
          </w:rPr>
          <w:instrText xml:space="preserve"> PAGEREF _Toc305147442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3" w:history="1">
        <w:r w:rsidR="00A7434A" w:rsidRPr="00D56C7C">
          <w:rPr>
            <w:rStyle w:val="Hyperlink"/>
            <w:noProof/>
          </w:rPr>
          <w:t>9.4 Collection</w:t>
        </w:r>
        <w:r w:rsidR="00A7434A">
          <w:rPr>
            <w:noProof/>
            <w:webHidden/>
          </w:rPr>
          <w:tab/>
        </w:r>
        <w:r w:rsidR="00D65347">
          <w:rPr>
            <w:noProof/>
            <w:webHidden/>
          </w:rPr>
          <w:fldChar w:fldCharType="begin"/>
        </w:r>
        <w:r w:rsidR="00A7434A">
          <w:rPr>
            <w:noProof/>
            <w:webHidden/>
          </w:rPr>
          <w:instrText xml:space="preserve"> PAGEREF _Toc305147443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4" w:history="1">
        <w:r w:rsidR="00A7434A" w:rsidRPr="00D56C7C">
          <w:rPr>
            <w:rStyle w:val="Hyperlink"/>
            <w:noProof/>
          </w:rPr>
          <w:t>10. Serialization</w:t>
        </w:r>
        <w:r w:rsidR="00A7434A">
          <w:rPr>
            <w:noProof/>
            <w:webHidden/>
          </w:rPr>
          <w:tab/>
        </w:r>
        <w:r w:rsidR="00D65347">
          <w:rPr>
            <w:noProof/>
            <w:webHidden/>
          </w:rPr>
          <w:fldChar w:fldCharType="begin"/>
        </w:r>
        <w:r w:rsidR="00A7434A">
          <w:rPr>
            <w:noProof/>
            <w:webHidden/>
          </w:rPr>
          <w:instrText xml:space="preserve"> PAGEREF _Toc305147444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5" w:history="1">
        <w:r w:rsidR="00A7434A" w:rsidRPr="00D56C7C">
          <w:rPr>
            <w:rStyle w:val="Hyperlink"/>
            <w:noProof/>
          </w:rPr>
          <w:t>11. Best Practices</w:t>
        </w:r>
        <w:r w:rsidR="00A7434A">
          <w:rPr>
            <w:noProof/>
            <w:webHidden/>
          </w:rPr>
          <w:tab/>
        </w:r>
        <w:r w:rsidR="00D65347">
          <w:rPr>
            <w:noProof/>
            <w:webHidden/>
          </w:rPr>
          <w:fldChar w:fldCharType="begin"/>
        </w:r>
        <w:r w:rsidR="00A7434A">
          <w:rPr>
            <w:noProof/>
            <w:webHidden/>
          </w:rPr>
          <w:instrText xml:space="preserve"> PAGEREF _Toc305147445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6" w:history="1">
        <w:r w:rsidR="00A7434A" w:rsidRPr="00D56C7C">
          <w:rPr>
            <w:rStyle w:val="Hyperlink"/>
            <w:noProof/>
          </w:rPr>
          <w:t>12. Authors’ Contact Information</w:t>
        </w:r>
        <w:r w:rsidR="00A7434A">
          <w:rPr>
            <w:noProof/>
            <w:webHidden/>
          </w:rPr>
          <w:tab/>
        </w:r>
        <w:r w:rsidR="00D65347">
          <w:rPr>
            <w:noProof/>
            <w:webHidden/>
          </w:rPr>
          <w:fldChar w:fldCharType="begin"/>
        </w:r>
        <w:r w:rsidR="00A7434A">
          <w:rPr>
            <w:noProof/>
            <w:webHidden/>
          </w:rPr>
          <w:instrText xml:space="preserve"> PAGEREF _Toc305147446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7" w:history="1">
        <w:r w:rsidR="00A7434A" w:rsidRPr="00D56C7C">
          <w:rPr>
            <w:rStyle w:val="Hyperlink"/>
            <w:noProof/>
          </w:rPr>
          <w:t>13. References</w:t>
        </w:r>
        <w:r w:rsidR="00A7434A">
          <w:rPr>
            <w:noProof/>
            <w:webHidden/>
          </w:rPr>
          <w:tab/>
        </w:r>
        <w:r w:rsidR="00D65347">
          <w:rPr>
            <w:noProof/>
            <w:webHidden/>
          </w:rPr>
          <w:fldChar w:fldCharType="begin"/>
        </w:r>
        <w:r w:rsidR="00A7434A">
          <w:rPr>
            <w:noProof/>
            <w:webHidden/>
          </w:rPr>
          <w:instrText xml:space="preserve"> PAGEREF _Toc305147447 \h </w:instrText>
        </w:r>
        <w:r w:rsidR="00D65347">
          <w:rPr>
            <w:noProof/>
            <w:webHidden/>
          </w:rPr>
        </w:r>
        <w:r w:rsidR="00D65347">
          <w:rPr>
            <w:noProof/>
            <w:webHidden/>
          </w:rPr>
          <w:fldChar w:fldCharType="separate"/>
        </w:r>
        <w:r w:rsidR="00EB63C8">
          <w:rPr>
            <w:noProof/>
            <w:webHidden/>
          </w:rPr>
          <w:t>24</w:t>
        </w:r>
        <w:r w:rsidR="00D65347">
          <w:rPr>
            <w:noProof/>
            <w:webHidden/>
          </w:rPr>
          <w:fldChar w:fldCharType="end"/>
        </w:r>
      </w:hyperlink>
    </w:p>
    <w:p w:rsidR="00A7434A" w:rsidRDefault="00F92BC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8" w:history="1">
        <w:r w:rsidR="00A7434A" w:rsidRPr="00D56C7C">
          <w:rPr>
            <w:rStyle w:val="Hyperlink"/>
            <w:noProof/>
          </w:rPr>
          <w:t>14. Appendix</w:t>
        </w:r>
        <w:r w:rsidR="00A7434A">
          <w:rPr>
            <w:noProof/>
            <w:webHidden/>
          </w:rPr>
          <w:tab/>
        </w:r>
        <w:r w:rsidR="00D65347">
          <w:rPr>
            <w:noProof/>
            <w:webHidden/>
          </w:rPr>
          <w:fldChar w:fldCharType="begin"/>
        </w:r>
        <w:r w:rsidR="00A7434A">
          <w:rPr>
            <w:noProof/>
            <w:webHidden/>
          </w:rPr>
          <w:instrText xml:space="preserve"> PAGEREF _Toc305147448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9" w:history="1">
        <w:r w:rsidR="00A7434A" w:rsidRPr="00D56C7C">
          <w:rPr>
            <w:rStyle w:val="Hyperlink"/>
            <w:noProof/>
          </w:rPr>
          <w:t>14.1 Gene Expression Vocabulary</w:t>
        </w:r>
        <w:r w:rsidR="00A7434A">
          <w:rPr>
            <w:noProof/>
            <w:webHidden/>
          </w:rPr>
          <w:tab/>
        </w:r>
        <w:r w:rsidR="00D65347">
          <w:rPr>
            <w:noProof/>
            <w:webHidden/>
          </w:rPr>
          <w:fldChar w:fldCharType="begin"/>
        </w:r>
        <w:r w:rsidR="00A7434A">
          <w:rPr>
            <w:noProof/>
            <w:webHidden/>
          </w:rPr>
          <w:instrText xml:space="preserve"> PAGEREF _Toc305147449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F92BC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50" w:history="1">
        <w:r w:rsidR="00A7434A" w:rsidRPr="00D56C7C">
          <w:rPr>
            <w:rStyle w:val="Hyperlink"/>
            <w:noProof/>
          </w:rPr>
          <w:t>14.2 SBOL:DNA Construction Vocabulary</w:t>
        </w:r>
        <w:r w:rsidR="00A7434A">
          <w:rPr>
            <w:noProof/>
            <w:webHidden/>
          </w:rPr>
          <w:tab/>
        </w:r>
        <w:r w:rsidR="00D65347">
          <w:rPr>
            <w:noProof/>
            <w:webHidden/>
          </w:rPr>
          <w:fldChar w:fldCharType="begin"/>
        </w:r>
        <w:r w:rsidR="00A7434A">
          <w:rPr>
            <w:noProof/>
            <w:webHidden/>
          </w:rPr>
          <w:instrText xml:space="preserve"> PAGEREF _Toc305147450 \h </w:instrText>
        </w:r>
        <w:r w:rsidR="00D65347">
          <w:rPr>
            <w:noProof/>
            <w:webHidden/>
          </w:rPr>
        </w:r>
        <w:r w:rsidR="00D65347">
          <w:rPr>
            <w:noProof/>
            <w:webHidden/>
          </w:rPr>
          <w:fldChar w:fldCharType="separate"/>
        </w:r>
        <w:r w:rsidR="00EB63C8">
          <w:rPr>
            <w:noProof/>
            <w:webHidden/>
          </w:rPr>
          <w:t>26</w:t>
        </w:r>
        <w:r w:rsidR="00D65347">
          <w:rPr>
            <w:noProof/>
            <w:webHidden/>
          </w:rPr>
          <w:fldChar w:fldCharType="end"/>
        </w:r>
      </w:hyperlink>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A77B3E" w:rsidRDefault="00E274F1">
      <w:pPr>
        <w:pStyle w:val="Heading1"/>
        <w:spacing w:before="0" w:line="240" w:lineRule="auto"/>
      </w:pPr>
      <w:bookmarkStart w:id="20" w:name="h.8170b7f28cae"/>
      <w:bookmarkEnd w:id="20"/>
      <w:r>
        <w:t xml:space="preserve"> </w:t>
      </w:r>
      <w:bookmarkStart w:id="21" w:name="_Toc305145358"/>
      <w:bookmarkStart w:id="22" w:name="_Toc305147426"/>
      <w:r>
        <w:t>6. Motivation</w:t>
      </w:r>
      <w:bookmarkEnd w:id="21"/>
      <w:bookmarkEnd w:id="22"/>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r>
          <w:rPr>
            <w:color w:val="000099"/>
            <w:sz w:val="22"/>
            <w:szCs w:val="22"/>
            <w:u w:val="single"/>
          </w:rPr>
          <w:t>org</w:t>
        </w:r>
      </w:hyperlink>
      <w:r w:rsidR="00AE0E09" w:rsidRPr="00AC63DA">
        <w:rPr>
          <w:color w:val="000099"/>
          <w:sz w:val="22"/>
          <w:szCs w:val="22"/>
          <w:u w:val="single"/>
        </w:rPr>
        <w:t>/data</w:t>
      </w:r>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TinkerCell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and iBioSim (</w:t>
      </w:r>
      <w:hyperlink r:id="rId25" w:history="1">
        <w:r w:rsidRPr="00050C27">
          <w:rPr>
            <w:rFonts w:eastAsia="Arial" w:cs="Arial"/>
            <w:color w:val="000099"/>
            <w:sz w:val="22"/>
            <w:szCs w:val="22"/>
            <w:u w:val="single"/>
          </w:rPr>
          <w:t>http</w:t>
        </w:r>
      </w:hyperlink>
      <w:hyperlink r:id="rId26" w:history="1">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Biocompiler (Beal 2011) could be further refined by Eugene into collections of physical implementations (Bilitchenko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r w:rsidRPr="00050C27">
          <w:rPr>
            <w:color w:val="000099"/>
            <w:sz w:val="22"/>
            <w:szCs w:val="22"/>
            <w:u w:val="single"/>
          </w:rPr>
          <w:t>google</w:t>
        </w:r>
      </w:hyperlink>
      <w:hyperlink r:id="rId44" w:history="1">
        <w:r w:rsidRPr="00050C27">
          <w:rPr>
            <w:color w:val="000099"/>
            <w:sz w:val="22"/>
            <w:szCs w:val="22"/>
            <w:u w:val="single"/>
          </w:rPr>
          <w:t>.</w:t>
        </w:r>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Clotho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r>
          <w:rPr>
            <w:color w:val="000099"/>
            <w:sz w:val="22"/>
            <w:szCs w:val="22"/>
            <w:u w:val="single"/>
          </w:rPr>
          <w:t>org</w:t>
        </w:r>
      </w:hyperlink>
      <w:r>
        <w:rPr>
          <w:sz w:val="22"/>
          <w:szCs w:val="22"/>
        </w:rPr>
        <w:t xml:space="preserve">) to integrate their own data from local laboratory repositories with their collaborators’ designs and publicly available data.  A synthetic biologist who designed new DNA constructs with a software tool such as GenoCAD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r w:rsidRPr="00AA6B86">
          <w:rPr>
            <w:rFonts w:eastAsia="Arial" w:cs="Arial"/>
            <w:color w:val="000099"/>
            <w:sz w:val="22"/>
            <w:szCs w:val="22"/>
            <w:u w:val="single"/>
          </w:rPr>
          <w:t>php</w:t>
        </w:r>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The definition of a standard for electronic information exchange would also help the refinement of standards for the DNA components themselves, through an iterative 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3" w:name="h.1r922o6ke8ad"/>
      <w:bookmarkEnd w:id="23"/>
    </w:p>
    <w:p w:rsidR="00A77B3E" w:rsidRDefault="00E274F1">
      <w:pPr>
        <w:pStyle w:val="Heading1"/>
        <w:spacing w:before="0" w:line="240" w:lineRule="auto"/>
      </w:pPr>
      <w:bookmarkStart w:id="24" w:name="h.0adb26a44765"/>
      <w:bookmarkEnd w:id="24"/>
      <w:r>
        <w:t xml:space="preserve"> </w:t>
      </w:r>
      <w:bookmarkStart w:id="25" w:name="_Toc305145359"/>
      <w:bookmarkStart w:id="26" w:name="_Toc305147427"/>
      <w:r>
        <w:t>7. Introduction to SBOL</w:t>
      </w:r>
      <w:bookmarkEnd w:id="25"/>
      <w:bookmarkEnd w:id="26"/>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r>
        <w:rPr>
          <w:sz w:val="22"/>
          <w:szCs w:val="22"/>
        </w:rPr>
        <w:t xml:space="preserve">and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1.0.0,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r w:rsidRPr="00AA6B86">
          <w:rPr>
            <w:rFonts w:eastAsia="Arial" w:cs="Arial"/>
            <w:color w:val="000099"/>
            <w:sz w:val="22"/>
            <w:szCs w:val="22"/>
            <w:u w:val="single"/>
          </w:rPr>
          <w:t>org</w:t>
        </w:r>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Version 1.0.0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in silico</w:t>
      </w:r>
      <w:r>
        <w:rPr>
          <w:sz w:val="22"/>
          <w:szCs w:val="22"/>
        </w:rPr>
        <w:t>.  Existing tools, such as GenoCAD,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Within SBOL, we consider DNA regions as elements of design for DNA circuits (Savageau 2001), analogous to electrical circuits (Kaern 2003). This conceptualization of DNA segments as an element of design is a level of abstraction used to form the basis of engineering synthetic biological systems (Endy 2005). This level of abstraction (Figure 1) has been shown to be useful in the practice of forward engineering of biological systems (Nandagopal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constitute the design of the expression cassette which expresses GFP. The iconography used represents the types of these DNA components (see SBOL:Visual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r>
                <w:rPr>
                  <w:rFonts w:ascii="Arial" w:eastAsia="Arial" w:hAnsi="Arial" w:cs="Arial"/>
                  <w:color w:val="000099"/>
                  <w:u w:val="single"/>
                </w:rPr>
                <w:t>sbolstandard</w:t>
              </w:r>
            </w:hyperlink>
            <w:hyperlink r:id="rId91" w:history="1">
              <w:r>
                <w:rPr>
                  <w:rFonts w:ascii="Arial" w:eastAsia="Arial" w:hAnsi="Arial" w:cs="Arial"/>
                  <w:color w:val="000099"/>
                  <w:u w:val="single"/>
                </w:rPr>
                <w:t>.</w:t>
              </w:r>
            </w:hyperlink>
            <w:hyperlink r:id="rId92" w:history="1">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BioBrick™ Part BBa_J04430 </w:t>
      </w:r>
      <w:hyperlink w:history="1">
        <w:r>
          <w:rPr>
            <w:color w:val="000099"/>
            <w:sz w:val="22"/>
            <w:szCs w:val="22"/>
            <w:u w:val="single"/>
          </w:rPr>
          <w:t>(</w:t>
        </w:r>
      </w:hyperlink>
      <w:hyperlink w:history="1">
        <w:r>
          <w:rPr>
            <w:color w:val="000099"/>
            <w:sz w:val="22"/>
            <w:szCs w:val="22"/>
            <w:u w:val="single"/>
          </w:rPr>
          <w:t>http</w:t>
        </w:r>
      </w:hyperlink>
      <w:hyperlink w:history="1">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r>
          <w:rPr>
            <w:color w:val="000099"/>
            <w:sz w:val="22"/>
            <w:szCs w:val="22"/>
            <w:u w:val="single"/>
          </w:rPr>
          <w:t>org</w:t>
        </w:r>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BioBrick™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r>
              <w:rPr>
                <w:b/>
                <w:bCs/>
                <w:sz w:val="22"/>
                <w:szCs w:val="22"/>
              </w:rPr>
              <w:t>a.</w:t>
            </w:r>
          </w:p>
          <w:p w:rsidR="00A77B3E" w:rsidRDefault="00E1284B">
            <w:pPr>
              <w:spacing w:before="0" w:after="0" w:line="240" w:lineRule="auto"/>
              <w:ind w:left="0" w:right="0" w:firstLine="0"/>
            </w:pPr>
            <w:r>
              <w:rPr>
                <w:noProof/>
              </w:rPr>
              <w:drawing>
                <wp:inline distT="0" distB="0" distL="0" distR="0">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t>b.</w:t>
            </w:r>
            <w:r w:rsidR="00E1284B">
              <w:rPr>
                <w:noProof/>
              </w:rPr>
              <w:drawing>
                <wp:inline distT="0" distB="0" distL="0" distR="0" wp14:anchorId="67AEEB57" wp14:editId="3C876703">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ie. </w:t>
            </w:r>
            <w:r>
              <w:rPr>
                <w:i/>
                <w:iCs/>
                <w:sz w:val="22"/>
                <w:szCs w:val="22"/>
              </w:rPr>
              <w:t xml:space="preserve">type </w:t>
            </w:r>
            <w:r>
              <w:rPr>
                <w:sz w:val="22"/>
                <w:szCs w:val="22"/>
              </w:rPr>
              <w:t xml:space="preserve">using the Sequence Ontology (Eilbeck 2005, Mungall 2010); and </w:t>
            </w:r>
            <w:r>
              <w:rPr>
                <w:i/>
                <w:iCs/>
                <w:sz w:val="22"/>
                <w:szCs w:val="22"/>
              </w:rPr>
              <w:t xml:space="preserve">uri </w:t>
            </w:r>
            <w:r>
              <w:rPr>
                <w:sz w:val="22"/>
                <w:szCs w:val="22"/>
              </w:rPr>
              <w:t>as a unique identifier.</w:t>
            </w:r>
          </w:p>
        </w:tc>
      </w:tr>
    </w:tbl>
    <w:p w:rsidR="00A77B3E" w:rsidRDefault="00E274F1">
      <w:pPr>
        <w:pStyle w:val="Heading1"/>
        <w:pageBreakBefore/>
        <w:spacing w:before="480" w:after="120" w:line="240" w:lineRule="auto"/>
      </w:pPr>
      <w:bookmarkStart w:id="27" w:name="h.xrwvetg8odjf"/>
      <w:bookmarkStart w:id="28" w:name="h.jypjev1jpdi2"/>
      <w:bookmarkStart w:id="29" w:name="h.ctxlhyombxkw"/>
      <w:bookmarkStart w:id="30" w:name="_Toc305145360"/>
      <w:bookmarkStart w:id="31" w:name="_Toc305147428"/>
      <w:bookmarkEnd w:id="27"/>
      <w:bookmarkEnd w:id="28"/>
      <w:bookmarkEnd w:id="29"/>
      <w:r>
        <w:t>8. Description of SBOL</w:t>
      </w:r>
      <w:bookmarkEnd w:id="30"/>
      <w:bookmarkEnd w:id="31"/>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SBOL version 1.0, focuses on the representation of DNA components as the SBOL:Core:model. SBOL:Vocabulary defines the key terms used in the core model.</w:t>
      </w:r>
    </w:p>
    <w:p w:rsidR="00A77B3E" w:rsidRDefault="00E274F1">
      <w:pPr>
        <w:pStyle w:val="Heading2"/>
        <w:spacing w:before="360" w:after="80" w:line="240" w:lineRule="auto"/>
      </w:pPr>
      <w:bookmarkStart w:id="32" w:name="h.1s73nqe228fi"/>
      <w:bookmarkStart w:id="33" w:name="_Toc305145361"/>
      <w:bookmarkStart w:id="34" w:name="_Toc305147429"/>
      <w:bookmarkEnd w:id="32"/>
      <w:r>
        <w:t>8.1 Overview of SBOL</w:t>
      </w:r>
      <w:bookmarkEnd w:id="33"/>
      <w:bookmarkEnd w:id="34"/>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 xml:space="preserve">In version 1.0.0, SBOL:Vocabulary defines the core concepts used by SBOL in the structured description of synthetic DNA designs. SBOL:Core terms are </w:t>
      </w:r>
      <w:r>
        <w:rPr>
          <w:i/>
          <w:iCs/>
          <w:sz w:val="22"/>
          <w:szCs w:val="22"/>
        </w:rPr>
        <w:t>DnaComponent</w:t>
      </w:r>
      <w:r>
        <w:rPr>
          <w:sz w:val="22"/>
          <w:szCs w:val="22"/>
        </w:rPr>
        <w:t xml:space="preserve">, </w:t>
      </w:r>
      <w:r>
        <w:rPr>
          <w:i/>
          <w:iCs/>
          <w:sz w:val="22"/>
          <w:szCs w:val="22"/>
        </w:rPr>
        <w:t>DnaSequence</w:t>
      </w:r>
      <w:r>
        <w:rPr>
          <w:sz w:val="22"/>
          <w:szCs w:val="22"/>
        </w:rPr>
        <w:t xml:space="preserve">, and </w:t>
      </w:r>
      <w:r>
        <w:rPr>
          <w:i/>
          <w:iCs/>
          <w:sz w:val="22"/>
          <w:szCs w:val="22"/>
        </w:rPr>
        <w:t>SequenceAnnotation</w:t>
      </w:r>
      <w:r>
        <w:rPr>
          <w:sz w:val="22"/>
          <w:szCs w:val="22"/>
        </w:rPr>
        <w:t xml:space="preserve">. To provide user-defined groupings of </w:t>
      </w:r>
      <w:r>
        <w:rPr>
          <w:i/>
          <w:iCs/>
          <w:sz w:val="22"/>
          <w:szCs w:val="22"/>
        </w:rPr>
        <w:t xml:space="preserve">DnaComponents, </w:t>
      </w:r>
      <w:r>
        <w:rPr>
          <w:sz w:val="22"/>
          <w:szCs w:val="22"/>
        </w:rPr>
        <w:t xml:space="preserve">SBOL:Core also defines a </w:t>
      </w:r>
      <w:r>
        <w:rPr>
          <w:i/>
          <w:iCs/>
          <w:sz w:val="22"/>
          <w:szCs w:val="22"/>
        </w:rPr>
        <w:t>Collection</w:t>
      </w:r>
      <w:r>
        <w:rPr>
          <w:sz w:val="22"/>
          <w:szCs w:val="22"/>
        </w:rPr>
        <w:t>. Additional term definitions such as those needed to classify DnaComponents by</w:t>
      </w:r>
      <w:r>
        <w:rPr>
          <w:i/>
          <w:iCs/>
          <w:sz w:val="22"/>
          <w:szCs w:val="22"/>
        </w:rPr>
        <w:t xml:space="preserve"> </w:t>
      </w:r>
      <w:r>
        <w:rPr>
          <w:sz w:val="22"/>
          <w:szCs w:val="22"/>
        </w:rPr>
        <w:t xml:space="preserve">type can be obtained from the Sequence Ontology (Eilbeck 2005, Mungall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SBOL:Vocabulary extensions; examples of terminology under consideration include  SBOL:Gene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To enable electronic exchange of information, SBOL:Core:model defines the data model describing the DNA sequence and groupings of components used for biological engineering. The model specifies the object and data properties associated with instances of the concepts defined by SBOL:Core terms. SBOL:Core:model represents a consensus of the minimal information needed to describe DNA sequences used in synthetic biological designs.</w:t>
      </w:r>
    </w:p>
    <w:p w:rsidR="00A77B3E" w:rsidRDefault="00E274F1">
      <w:pPr>
        <w:pStyle w:val="Heading2"/>
        <w:spacing w:before="360" w:after="80" w:line="240" w:lineRule="auto"/>
      </w:pPr>
      <w:bookmarkStart w:id="35" w:name="h.75dwco6ytxl8"/>
      <w:bookmarkStart w:id="36" w:name="_Toc305145362"/>
      <w:bookmarkStart w:id="37" w:name="_Toc305147430"/>
      <w:bookmarkEnd w:id="35"/>
      <w:r>
        <w:t>8.2 Conventions</w:t>
      </w:r>
      <w:bookmarkEnd w:id="36"/>
      <w:bookmarkEnd w:id="37"/>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r>
        <w:rPr>
          <w:rFonts w:ascii="Courier New" w:eastAsia="Courier New" w:hAnsi="Courier New" w:cs="Courier New"/>
          <w:sz w:val="22"/>
          <w:szCs w:val="22"/>
        </w:rPr>
        <w:t>SBOL:Specification Part Name[:sub specification]</w:t>
      </w:r>
      <w:r>
        <w:rPr>
          <w:sz w:val="22"/>
          <w:szCs w:val="22"/>
        </w:rPr>
        <w:t xml:space="preserve">; for example, SBOL:Core:model is used to denote the core data model part of the SBOL as it uses the portion of SBOL:Vocabulary called SBOL:Core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SBOL:Vocabulary terms are italicized in the remainder of this document to distinguish them. SBOL:Core:model Class names are written in upper </w:t>
      </w:r>
      <w:r>
        <w:rPr>
          <w:i/>
          <w:iCs/>
          <w:sz w:val="22"/>
          <w:szCs w:val="22"/>
        </w:rPr>
        <w:t>CamelCase</w:t>
      </w:r>
      <w:r>
        <w:rPr>
          <w:sz w:val="22"/>
          <w:szCs w:val="22"/>
        </w:rPr>
        <w:t xml:space="preserve">, starting with an upper case letter. For example, </w:t>
      </w:r>
      <w:r>
        <w:rPr>
          <w:i/>
          <w:iCs/>
          <w:sz w:val="22"/>
          <w:szCs w:val="22"/>
        </w:rPr>
        <w:t xml:space="preserve">DnaComponent </w:t>
      </w:r>
      <w:r>
        <w:rPr>
          <w:sz w:val="22"/>
          <w:szCs w:val="22"/>
        </w:rPr>
        <w:t xml:space="preserve">is the class or type of object that represents a ‘DNA Component’. Field or property names defined within classes start with lower cases letters and follow lower </w:t>
      </w:r>
      <w:r>
        <w:rPr>
          <w:i/>
          <w:iCs/>
          <w:sz w:val="22"/>
          <w:szCs w:val="22"/>
        </w:rPr>
        <w:t>camelCase</w:t>
      </w:r>
      <w:r>
        <w:rPr>
          <w:sz w:val="22"/>
          <w:szCs w:val="22"/>
        </w:rPr>
        <w:t xml:space="preserve">. For example, </w:t>
      </w:r>
      <w:r>
        <w:rPr>
          <w:i/>
          <w:iCs/>
          <w:sz w:val="22"/>
          <w:szCs w:val="22"/>
        </w:rPr>
        <w:t xml:space="preserve">bioStart </w:t>
      </w:r>
      <w:r>
        <w:rPr>
          <w:sz w:val="22"/>
          <w:szCs w:val="22"/>
        </w:rPr>
        <w:t xml:space="preserve">is a field that specifies the position of the first base pair of a </w:t>
      </w:r>
      <w:r>
        <w:rPr>
          <w:i/>
          <w:iCs/>
          <w:sz w:val="22"/>
          <w:szCs w:val="22"/>
        </w:rPr>
        <w:t>SequenceAnnotation</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Instances of SBOL:Core:model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 xml:space="preserve">DCØ – </w:t>
            </w:r>
            <w:r w:rsidR="008230EF">
              <w:rPr>
                <w:sz w:val="22"/>
                <w:szCs w:val="22"/>
              </w:rPr>
              <w:t xml:space="preserve">a </w:t>
            </w:r>
            <w:r w:rsidRPr="008230EF">
              <w:rPr>
                <w:i/>
                <w:sz w:val="22"/>
                <w:szCs w:val="22"/>
              </w:rPr>
              <w:t>DnaComponent</w:t>
            </w:r>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r w:rsidRPr="00AA6B86">
              <w:rPr>
                <w:sz w:val="22"/>
                <w:szCs w:val="22"/>
              </w:rPr>
              <w:t xml:space="preserve">DCt – </w:t>
            </w:r>
            <w:r w:rsidR="008230EF">
              <w:rPr>
                <w:sz w:val="22"/>
                <w:szCs w:val="22"/>
              </w:rPr>
              <w:t xml:space="preserve">a </w:t>
            </w:r>
            <w:r w:rsidRPr="008230EF">
              <w:rPr>
                <w:i/>
                <w:sz w:val="22"/>
                <w:szCs w:val="22"/>
              </w:rPr>
              <w:t>DnaComponent</w:t>
            </w:r>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 xml:space="preserve">DCs – </w:t>
            </w:r>
            <w:r w:rsidR="008230EF">
              <w:rPr>
                <w:sz w:val="22"/>
                <w:szCs w:val="22"/>
              </w:rPr>
              <w:t xml:space="preserve">a </w:t>
            </w:r>
            <w:r w:rsidRPr="008230EF">
              <w:rPr>
                <w:i/>
                <w:sz w:val="22"/>
                <w:szCs w:val="22"/>
              </w:rPr>
              <w:t>DnaComponent</w:t>
            </w:r>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r w:rsidRPr="00AA6B86">
              <w:rPr>
                <w:sz w:val="22"/>
                <w:szCs w:val="22"/>
              </w:rPr>
              <w:t xml:space="preserve">DCst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DnaComponent</w:t>
            </w:r>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r w:rsidRPr="00AA6B86">
              <w:rPr>
                <w:sz w:val="22"/>
                <w:szCs w:val="22"/>
              </w:rPr>
              <w:t xml:space="preserve">SAposN – </w:t>
            </w:r>
            <w:r w:rsidR="008230EF">
              <w:rPr>
                <w:sz w:val="22"/>
                <w:szCs w:val="22"/>
              </w:rPr>
              <w:t xml:space="preserve">a </w:t>
            </w:r>
            <w:r w:rsidRPr="008230EF">
              <w:rPr>
                <w:i/>
                <w:sz w:val="22"/>
                <w:szCs w:val="22"/>
              </w:rPr>
              <w:t>SequenceAnnotation</w:t>
            </w:r>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r w:rsidRPr="00AA6B86">
              <w:rPr>
                <w:sz w:val="22"/>
                <w:szCs w:val="22"/>
              </w:rPr>
              <w:t xml:space="preserve">SArpN – </w:t>
            </w:r>
            <w:r w:rsidR="008230EF">
              <w:rPr>
                <w:sz w:val="22"/>
                <w:szCs w:val="22"/>
              </w:rPr>
              <w:t xml:space="preserve">a </w:t>
            </w:r>
            <w:r w:rsidRPr="008230EF">
              <w:rPr>
                <w:i/>
                <w:sz w:val="22"/>
                <w:szCs w:val="22"/>
              </w:rPr>
              <w:t>SequenceAnnotation</w:t>
            </w:r>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 xml:space="preserve">SArpØ – </w:t>
            </w:r>
            <w:r w:rsidR="008230EF">
              <w:rPr>
                <w:sz w:val="22"/>
                <w:szCs w:val="22"/>
              </w:rPr>
              <w:t xml:space="preserve">a </w:t>
            </w:r>
            <w:r w:rsidRPr="008230EF">
              <w:rPr>
                <w:i/>
                <w:sz w:val="22"/>
                <w:szCs w:val="22"/>
              </w:rPr>
              <w:t>SequenceAnnotation</w:t>
            </w:r>
            <w:r w:rsidRPr="00AA6B86">
              <w:rPr>
                <w:sz w:val="22"/>
                <w:szCs w:val="22"/>
              </w:rPr>
              <w:t xml:space="preserve"> w/ relative position (terminal SA)</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r>
        <w:rPr>
          <w:rFonts w:ascii="Courier New" w:eastAsia="Courier New" w:hAnsi="Courier New" w:cs="Courier New"/>
          <w:sz w:val="22"/>
          <w:szCs w:val="22"/>
        </w:rPr>
        <w:t>sbol: "http://sbols.org/v1#"</w:t>
      </w:r>
    </w:p>
    <w:p w:rsidR="00A77B3E" w:rsidRDefault="00E274F1" w:rsidP="00944EAE">
      <w:pPr>
        <w:spacing w:before="0" w:after="0" w:line="240" w:lineRule="auto"/>
        <w:ind w:left="0" w:firstLine="0"/>
        <w:rPr>
          <w:rFonts w:ascii="Courier New" w:eastAsia="Courier New" w:hAnsi="Courier New" w:cs="Courier New"/>
          <w:sz w:val="22"/>
          <w:szCs w:val="22"/>
        </w:rPr>
      </w:pPr>
      <w:r>
        <w:rPr>
          <w:rFonts w:ascii="Courier New" w:eastAsia="Courier New" w:hAnsi="Courier New" w:cs="Courier New"/>
          <w:sz w:val="22"/>
          <w:szCs w:val="22"/>
        </w:rPr>
        <w:t>xsd: "http://www.w3.org/2001/XMLSchema#"</w:t>
      </w:r>
    </w:p>
    <w:p w:rsidR="00A77B3E" w:rsidRDefault="00A77B3E">
      <w:pPr>
        <w:spacing w:before="0" w:after="0" w:line="240" w:lineRule="auto"/>
        <w:rPr>
          <w:sz w:val="22"/>
          <w:szCs w:val="22"/>
        </w:rPr>
      </w:pPr>
    </w:p>
    <w:p w:rsidR="00A77B3E" w:rsidRDefault="00E274F1" w:rsidP="00944EAE">
      <w:pPr>
        <w:spacing w:before="0" w:after="0" w:line="240" w:lineRule="auto"/>
        <w:ind w:left="0" w:firstLine="0"/>
        <w:rPr>
          <w:b/>
          <w:bCs/>
          <w:sz w:val="22"/>
          <w:szCs w:val="22"/>
        </w:rPr>
      </w:pPr>
      <w:r>
        <w:rPr>
          <w:b/>
          <w:bCs/>
          <w:sz w:val="22"/>
          <w:szCs w:val="22"/>
        </w:rPr>
        <w:t>SBOL versions and releases</w:t>
      </w:r>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r>
          <w:rPr>
            <w:color w:val="000099"/>
            <w:sz w:val="22"/>
            <w:szCs w:val="22"/>
            <w:u w:val="single"/>
          </w:rPr>
          <w:t>org</w:t>
        </w:r>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1.0.0 (specified by this document) a less formal version system was in place. After the ratification of this document as SBOL version 1.0.0,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Major versions (X) correspond to releases of SBOL, the submission of the specification document to the BioBrick Foundation as a Request For Comment (BBF RFC).</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r>
          <w:rPr>
            <w:rFonts w:ascii="Arial" w:eastAsia="Arial" w:hAnsi="Arial" w:cs="Arial"/>
            <w:color w:val="000099"/>
            <w:sz w:val="22"/>
            <w:szCs w:val="22"/>
            <w:u w:val="single"/>
          </w:rPr>
          <w:t>sbolstandard</w:t>
        </w:r>
      </w:hyperlink>
      <w:hyperlink r:id="rId111" w:history="1">
        <w:r>
          <w:rPr>
            <w:rFonts w:ascii="Arial" w:eastAsia="Arial" w:hAnsi="Arial" w:cs="Arial"/>
            <w:color w:val="000099"/>
            <w:sz w:val="22"/>
            <w:szCs w:val="22"/>
            <w:u w:val="single"/>
          </w:rPr>
          <w:t>.</w:t>
        </w:r>
      </w:hyperlink>
      <w:hyperlink r:id="rId112" w:history="1">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hyperlink>
      <w:r>
        <w:rPr>
          <w:rFonts w:ascii="Arial" w:eastAsia="Arial" w:hAnsi="Arial" w:cs="Arial"/>
          <w:sz w:val="22"/>
          <w:szCs w:val="22"/>
        </w:rPr>
        <w:t>)</w:t>
      </w:r>
      <w:r>
        <w:rPr>
          <w:sz w:val="22"/>
          <w:szCs w:val="22"/>
        </w:rPr>
        <w:t>, and confirmed by the voting process.</w:t>
      </w:r>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38" w:name="h.xq1v5chjvjim"/>
      <w:bookmarkStart w:id="39" w:name="_Toc305145363"/>
      <w:bookmarkStart w:id="40" w:name="_Toc305147431"/>
      <w:bookmarkEnd w:id="38"/>
      <w:r>
        <w:t>8.3. SBOL vocabulary</w:t>
      </w:r>
      <w:bookmarkEnd w:id="39"/>
      <w:bookmarkEnd w:id="40"/>
    </w:p>
    <w:p w:rsidR="00A77B3E" w:rsidRDefault="00E274F1">
      <w:pPr>
        <w:spacing w:before="0" w:after="0" w:line="240" w:lineRule="auto"/>
        <w:ind w:left="0" w:right="0" w:firstLine="0"/>
        <w:rPr>
          <w:sz w:val="22"/>
          <w:szCs w:val="22"/>
        </w:rPr>
      </w:pPr>
      <w:r>
        <w:rPr>
          <w:sz w:val="22"/>
          <w:szCs w:val="22"/>
        </w:rPr>
        <w:t>The SBOL:Vocabulary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41" w:name="h.elrf85pbz8zm"/>
      <w:bookmarkEnd w:id="41"/>
    </w:p>
    <w:p w:rsidR="00A77B3E" w:rsidRDefault="00E274F1">
      <w:pPr>
        <w:pStyle w:val="Heading3"/>
        <w:pageBreakBefore/>
        <w:spacing w:line="240" w:lineRule="auto"/>
      </w:pPr>
      <w:bookmarkStart w:id="42" w:name="h.x598seop9g4x"/>
      <w:bookmarkStart w:id="43" w:name="h.6bsx5lce7ubx"/>
      <w:bookmarkStart w:id="44" w:name="_Toc305145364"/>
      <w:bookmarkStart w:id="45" w:name="_Toc305147432"/>
      <w:bookmarkEnd w:id="42"/>
      <w:bookmarkEnd w:id="43"/>
      <w:r>
        <w:t>8.3.1 Core</w:t>
      </w:r>
      <w:bookmarkEnd w:id="44"/>
      <w:bookmarkEnd w:id="45"/>
    </w:p>
    <w:p w:rsidR="00A77B3E" w:rsidRDefault="00E274F1">
      <w:pPr>
        <w:spacing w:before="0" w:after="0" w:line="240" w:lineRule="auto"/>
        <w:ind w:left="60" w:firstLine="0"/>
        <w:rPr>
          <w:sz w:val="22"/>
          <w:szCs w:val="22"/>
        </w:rPr>
      </w:pPr>
      <w:r>
        <w:rPr>
          <w:sz w:val="22"/>
          <w:szCs w:val="22"/>
        </w:rPr>
        <w:t>The SBOL:Core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r>
              <w:rPr>
                <w:i/>
                <w:iCs/>
              </w:rPr>
              <w:t>DnaComponent</w:t>
            </w:r>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(Endy 2005, Shetty 2008), BioBrick™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r>
              <w:rPr>
                <w:i/>
                <w:iCs/>
              </w:rPr>
              <w:t>DnaComponents</w:t>
            </w:r>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r>
              <w:rPr>
                <w:i/>
                <w:iCs/>
              </w:rPr>
              <w:t>DnaSequence</w:t>
            </w:r>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r>
              <w:rPr>
                <w:i/>
                <w:iCs/>
              </w:rPr>
              <w:t xml:space="preserve">DnaComponent </w:t>
            </w:r>
            <w:r>
              <w:t xml:space="preserve">being described. Annotations provide the link which describes the DNA sequence of a component in terms of other components, </w:t>
            </w:r>
            <w:r>
              <w:rPr>
                <w:i/>
                <w:iCs/>
              </w:rPr>
              <w:t>subComponents</w:t>
            </w:r>
            <w:r>
              <w:t>. When a DNA component is abstract, SequenceAnnotations specify relative positions</w:t>
            </w:r>
            <w:r>
              <w:rPr>
                <w:i/>
                <w:iCs/>
              </w:rPr>
              <w:t xml:space="preserve"> </w:t>
            </w:r>
            <w:r>
              <w:t xml:space="preserve">between </w:t>
            </w:r>
            <w:r>
              <w:rPr>
                <w:i/>
                <w:iCs/>
              </w:rPr>
              <w:t>subComponents</w:t>
            </w:r>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r>
              <w:rPr>
                <w:i/>
                <w:iCs/>
              </w:rPr>
              <w:t>SequenceAnnotation</w:t>
            </w:r>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r>
              <w:rPr>
                <w:i/>
                <w:iCs/>
              </w:rPr>
              <w:t>subComponents</w:t>
            </w:r>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r>
              <w:rPr>
                <w:i/>
                <w:iCs/>
              </w:rPr>
              <w:t>DnaComponents</w:t>
            </w:r>
            <w:r>
              <w:t xml:space="preserve">. For example, a set of restriction enzyme recognition sites, such as the components commonly used for BBF RFC 10 BioBricks™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46" w:name="h.b089i350uvkt"/>
      <w:bookmarkEnd w:id="46"/>
    </w:p>
    <w:p w:rsidR="00A77B3E" w:rsidRDefault="00E274F1">
      <w:pPr>
        <w:pStyle w:val="Heading2"/>
        <w:spacing w:before="360" w:after="80" w:line="240" w:lineRule="auto"/>
      </w:pPr>
      <w:bookmarkStart w:id="47" w:name="h.3kdldjcsxaye"/>
      <w:bookmarkStart w:id="48" w:name="_Toc305145365"/>
      <w:bookmarkStart w:id="49" w:name="_Toc305147433"/>
      <w:bookmarkEnd w:id="47"/>
      <w:r>
        <w:t>8.4 Definition of the SBOL Core Data Model</w:t>
      </w:r>
      <w:bookmarkEnd w:id="48"/>
      <w:bookmarkEnd w:id="49"/>
    </w:p>
    <w:p w:rsidR="00A77B3E" w:rsidRDefault="00E274F1">
      <w:pPr>
        <w:spacing w:before="0" w:after="0" w:line="240" w:lineRule="auto"/>
        <w:ind w:left="0" w:right="0" w:firstLine="0"/>
        <w:rPr>
          <w:sz w:val="22"/>
          <w:szCs w:val="22"/>
        </w:rPr>
      </w:pPr>
      <w:r>
        <w:rPr>
          <w:sz w:val="22"/>
          <w:szCs w:val="22"/>
        </w:rPr>
        <w:t xml:space="preserve">This section defines the structure of SBOL:Core:model. In Figure 5, the UML class diagram notation is used to describe the SBOL:Core:model classes, their properties, and the main associations between classes. Section 9 provides complete examples encoded in SBOL. There are four classes in the data model, </w:t>
      </w:r>
      <w:r>
        <w:rPr>
          <w:i/>
          <w:iCs/>
          <w:sz w:val="22"/>
          <w:szCs w:val="22"/>
        </w:rPr>
        <w:t>DnaComponent</w:t>
      </w:r>
      <w:r>
        <w:rPr>
          <w:sz w:val="22"/>
          <w:szCs w:val="22"/>
        </w:rPr>
        <w:t xml:space="preserve">, </w:t>
      </w:r>
      <w:r>
        <w:rPr>
          <w:i/>
          <w:iCs/>
          <w:sz w:val="22"/>
          <w:szCs w:val="22"/>
        </w:rPr>
        <w:t>DnaSequence</w:t>
      </w:r>
      <w:r>
        <w:rPr>
          <w:sz w:val="22"/>
          <w:szCs w:val="22"/>
        </w:rPr>
        <w:t xml:space="preserve">, </w:t>
      </w:r>
      <w:r>
        <w:rPr>
          <w:i/>
          <w:iCs/>
          <w:sz w:val="22"/>
          <w:szCs w:val="22"/>
        </w:rPr>
        <w:t>SequenceAnnotation</w:t>
      </w:r>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r>
        <w:rPr>
          <w:i/>
          <w:iCs/>
          <w:sz w:val="22"/>
          <w:szCs w:val="22"/>
        </w:rPr>
        <w:t xml:space="preserve">DnaComponent </w:t>
      </w:r>
      <w:r>
        <w:rPr>
          <w:sz w:val="22"/>
          <w:szCs w:val="22"/>
        </w:rPr>
        <w:t xml:space="preserve">class refers to an actual or planned DNA component. When using SBOL to describe information about DNA components, an instance of the </w:t>
      </w:r>
      <w:r>
        <w:rPr>
          <w:i/>
          <w:iCs/>
          <w:sz w:val="22"/>
          <w:szCs w:val="22"/>
        </w:rPr>
        <w:t xml:space="preserve">DnaComponent </w:t>
      </w:r>
      <w:r>
        <w:rPr>
          <w:sz w:val="22"/>
          <w:szCs w:val="22"/>
        </w:rPr>
        <w:t xml:space="preserve">class MUST be created. The </w:t>
      </w:r>
      <w:r>
        <w:rPr>
          <w:i/>
          <w:iCs/>
          <w:sz w:val="22"/>
          <w:szCs w:val="22"/>
        </w:rPr>
        <w:t xml:space="preserve">DnaComponent </w:t>
      </w:r>
      <w:r>
        <w:rPr>
          <w:sz w:val="22"/>
          <w:szCs w:val="22"/>
        </w:rPr>
        <w:t xml:space="preserve">instance MAY specify an associated </w:t>
      </w:r>
      <w:r>
        <w:rPr>
          <w:i/>
          <w:iCs/>
          <w:sz w:val="22"/>
          <w:szCs w:val="22"/>
        </w:rPr>
        <w:t xml:space="preserve">DnaSequence </w:t>
      </w:r>
      <w:r>
        <w:rPr>
          <w:sz w:val="22"/>
          <w:szCs w:val="22"/>
        </w:rPr>
        <w:t xml:space="preserve">instance that it pertains to, and MAY be described using </w:t>
      </w:r>
      <w:r>
        <w:rPr>
          <w:i/>
          <w:iCs/>
          <w:sz w:val="22"/>
          <w:szCs w:val="22"/>
        </w:rPr>
        <w:t xml:space="preserve">SequenceAnnotation </w:t>
      </w:r>
      <w:r>
        <w:rPr>
          <w:sz w:val="22"/>
          <w:szCs w:val="22"/>
        </w:rPr>
        <w:t xml:space="preserve">instances to specify the position of </w:t>
      </w:r>
      <w:r>
        <w:rPr>
          <w:i/>
          <w:iCs/>
          <w:sz w:val="22"/>
          <w:szCs w:val="22"/>
        </w:rPr>
        <w:t xml:space="preserve">subcomponents </w:t>
      </w:r>
      <w:r>
        <w:rPr>
          <w:sz w:val="22"/>
          <w:szCs w:val="22"/>
        </w:rPr>
        <w:t>(</w:t>
      </w:r>
      <w:r>
        <w:rPr>
          <w:i/>
          <w:iCs/>
          <w:sz w:val="22"/>
          <w:szCs w:val="22"/>
        </w:rPr>
        <w:t>DnaComponent</w:t>
      </w:r>
      <w:r>
        <w:rPr>
          <w:sz w:val="22"/>
          <w:szCs w:val="22"/>
        </w:rPr>
        <w:t xml:space="preserve">). </w:t>
      </w:r>
      <w:r>
        <w:rPr>
          <w:i/>
          <w:iCs/>
          <w:sz w:val="22"/>
          <w:szCs w:val="22"/>
        </w:rPr>
        <w:t xml:space="preserve">Collection </w:t>
      </w:r>
      <w:r>
        <w:rPr>
          <w:sz w:val="22"/>
          <w:szCs w:val="22"/>
        </w:rPr>
        <w:t xml:space="preserve">instances MAY have associated </w:t>
      </w:r>
      <w:r>
        <w:rPr>
          <w:i/>
          <w:iCs/>
          <w:sz w:val="22"/>
          <w:szCs w:val="22"/>
        </w:rPr>
        <w:t xml:space="preserve">DnaComponent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5" w:history="1">
              <w:r>
                <w:rPr>
                  <w:color w:val="000099"/>
                  <w:u w:val="single"/>
                </w:rPr>
                <w:t>OMG</w:t>
              </w:r>
            </w:hyperlink>
            <w:hyperlink r:id="rId156" w:history="1">
              <w:r>
                <w:rPr>
                  <w:color w:val="000099"/>
                  <w:u w:val="single"/>
                </w:rPr>
                <w:t xml:space="preserve"> 2005</w:t>
              </w:r>
            </w:hyperlink>
            <w:r>
              <w:t xml:space="preserve">). Classes (rectangles) are named at the top and connected by associations (arrows). Each association is labelled with its role name, and has a range type and a plurality, such as “exactly zero or one </w:t>
            </w:r>
            <w:r>
              <w:rPr>
                <w:i/>
                <w:iCs/>
              </w:rPr>
              <w:t>dnaSequence</w:t>
            </w:r>
            <w:r>
              <w:t xml:space="preserve">” [0..1] or “one </w:t>
            </w:r>
            <w:r w:rsidR="009771BD">
              <w:t>and only one</w:t>
            </w:r>
            <w:r>
              <w:t xml:space="preserve"> </w:t>
            </w:r>
            <w:r>
              <w:rPr>
                <w:i/>
                <w:iCs/>
              </w:rPr>
              <w:t>subComponent</w:t>
            </w:r>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50" w:name="h.jdjwoe7czz9g"/>
      <w:bookmarkStart w:id="51" w:name="_Toc305145366"/>
      <w:bookmarkStart w:id="52" w:name="_Toc305147434"/>
      <w:bookmarkEnd w:id="50"/>
      <w:r>
        <w:t>8.5 SBOL Core Model Classes</w:t>
      </w:r>
      <w:bookmarkEnd w:id="51"/>
      <w:bookmarkEnd w:id="52"/>
    </w:p>
    <w:p w:rsidR="00A77B3E" w:rsidRDefault="00E274F1" w:rsidP="00944EAE">
      <w:pPr>
        <w:spacing w:before="0" w:after="0" w:line="240" w:lineRule="auto"/>
        <w:ind w:left="0" w:firstLine="0"/>
        <w:rPr>
          <w:sz w:val="22"/>
          <w:szCs w:val="22"/>
        </w:rPr>
      </w:pPr>
      <w:r>
        <w:rPr>
          <w:sz w:val="22"/>
          <w:szCs w:val="22"/>
        </w:rPr>
        <w:t>We define each class individually and specify requirements for their intended use in the SBOL:Core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53" w:name="h.3opa8mcnyhus"/>
      <w:bookmarkStart w:id="54" w:name="_Toc305145367"/>
      <w:bookmarkStart w:id="55" w:name="_Toc305147435"/>
      <w:bookmarkEnd w:id="53"/>
      <w:r>
        <w:t>8.5.1 DnaComponent:</w:t>
      </w:r>
      <w:bookmarkEnd w:id="54"/>
      <w:bookmarkEnd w:id="55"/>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r>
        <w:rPr>
          <w:i/>
          <w:iCs/>
          <w:sz w:val="22"/>
          <w:szCs w:val="22"/>
        </w:rPr>
        <w:t>sbol:DnaComponent</w:t>
      </w:r>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DnaComponent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r>
              <w:rPr>
                <w:i/>
                <w:iCs/>
                <w:sz w:val="22"/>
                <w:szCs w:val="22"/>
              </w:rPr>
              <w:t>DnaComponent</w:t>
            </w:r>
            <w:r>
              <w:rPr>
                <w:sz w:val="22"/>
                <w:szCs w:val="22"/>
              </w:rPr>
              <w:t xml:space="preserve"> class represent segments of DNA as defined by sbol:</w:t>
            </w:r>
            <w:r>
              <w:rPr>
                <w:i/>
                <w:iCs/>
                <w:sz w:val="22"/>
                <w:szCs w:val="22"/>
              </w:rPr>
              <w:t>DnaComponent</w:t>
            </w:r>
            <w:r>
              <w:rPr>
                <w:sz w:val="22"/>
                <w:szCs w:val="22"/>
              </w:rPr>
              <w:t xml:space="preserve">. The </w:t>
            </w:r>
            <w:r>
              <w:rPr>
                <w:i/>
                <w:iCs/>
                <w:sz w:val="22"/>
                <w:szCs w:val="22"/>
              </w:rPr>
              <w:t>DnaComponent</w:t>
            </w:r>
            <w:r>
              <w:rPr>
                <w:sz w:val="22"/>
                <w:szCs w:val="22"/>
              </w:rPr>
              <w:t xml:space="preserve">’s DNA sequence can be annotated using </w:t>
            </w:r>
            <w:r>
              <w:rPr>
                <w:i/>
                <w:iCs/>
                <w:sz w:val="22"/>
                <w:szCs w:val="22"/>
              </w:rPr>
              <w:t xml:space="preserve">SequenceAnnotation </w:t>
            </w:r>
            <w:r>
              <w:rPr>
                <w:sz w:val="22"/>
                <w:szCs w:val="22"/>
              </w:rPr>
              <w:t xml:space="preserve">instances, positionally defined descriptors of the sequence which specify additional </w:t>
            </w:r>
            <w:r>
              <w:rPr>
                <w:i/>
                <w:iCs/>
                <w:sz w:val="22"/>
                <w:szCs w:val="22"/>
              </w:rPr>
              <w:t xml:space="preserve">DnaComponent </w:t>
            </w:r>
            <w:r>
              <w:rPr>
                <w:sz w:val="22"/>
                <w:szCs w:val="22"/>
              </w:rPr>
              <w:t>instances</w:t>
            </w:r>
            <w:r>
              <w:rPr>
                <w:i/>
                <w:iCs/>
                <w:sz w:val="22"/>
                <w:szCs w:val="22"/>
              </w:rPr>
              <w:t xml:space="preserve"> </w:t>
            </w:r>
            <w:r>
              <w:rPr>
                <w:sz w:val="22"/>
                <w:szCs w:val="22"/>
              </w:rPr>
              <w:t xml:space="preserve">as </w:t>
            </w:r>
            <w:r>
              <w:rPr>
                <w:i/>
                <w:iCs/>
                <w:sz w:val="22"/>
                <w:szCs w:val="22"/>
              </w:rPr>
              <w:t>subComponents</w:t>
            </w:r>
            <w:r>
              <w:rPr>
                <w:sz w:val="22"/>
                <w:szCs w:val="22"/>
              </w:rPr>
              <w:t xml:space="preserve">. A </w:t>
            </w:r>
            <w:r>
              <w:rPr>
                <w:i/>
                <w:iCs/>
                <w:sz w:val="22"/>
                <w:szCs w:val="22"/>
              </w:rPr>
              <w:t xml:space="preserve">DnaComponent </w:t>
            </w:r>
            <w:r>
              <w:rPr>
                <w:sz w:val="22"/>
                <w:szCs w:val="22"/>
              </w:rPr>
              <w:t xml:space="preserve">MAY specify one </w:t>
            </w:r>
            <w:r>
              <w:rPr>
                <w:i/>
                <w:iCs/>
                <w:sz w:val="22"/>
                <w:szCs w:val="22"/>
              </w:rPr>
              <w:t xml:space="preserve">DnaSequence </w:t>
            </w:r>
            <w:r>
              <w:rPr>
                <w:sz w:val="22"/>
                <w:szCs w:val="22"/>
              </w:rPr>
              <w:t xml:space="preserve">instance it abstracts. </w:t>
            </w:r>
            <w:r>
              <w:rPr>
                <w:i/>
                <w:iCs/>
                <w:sz w:val="22"/>
                <w:szCs w:val="22"/>
              </w:rPr>
              <w:t xml:space="preserve">DnaComponent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DnaComponent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r w:rsidRPr="006216A1">
              <w:rPr>
                <w:i/>
                <w:iCs/>
                <w:sz w:val="22"/>
                <w:szCs w:val="22"/>
              </w:rPr>
              <w:t>uri</w:t>
            </w:r>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r w:rsidRPr="006216A1">
              <w:rPr>
                <w:rFonts w:eastAsia="Arial" w:cs="Arial"/>
                <w:i/>
                <w:iCs/>
                <w:color w:val="222222"/>
                <w:sz w:val="22"/>
                <w:szCs w:val="22"/>
              </w:rPr>
              <w:t xml:space="preserve">DnaComponent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7" w:anchor="P0123" w:history="1">
              <w:r w:rsidRPr="006216A1">
                <w:rPr>
                  <w:rFonts w:eastAsia="Arial" w:cs="Arial"/>
                  <w:color w:val="000099"/>
                  <w:sz w:val="22"/>
                  <w:szCs w:val="22"/>
                  <w:u w:val="single"/>
                </w:rPr>
                <w:t>http</w:t>
              </w:r>
            </w:hyperlink>
            <w:hyperlink r:id="rId158" w:anchor="P0123" w:history="1">
              <w:r w:rsidRPr="006216A1">
                <w:rPr>
                  <w:rFonts w:eastAsia="Arial" w:cs="Arial"/>
                  <w:color w:val="000099"/>
                  <w:sz w:val="22"/>
                  <w:szCs w:val="22"/>
                  <w:u w:val="single"/>
                </w:rPr>
                <w:t>://</w:t>
              </w:r>
            </w:hyperlink>
            <w:hyperlink r:id="rId159" w:anchor="P0123" w:history="1">
              <w:r w:rsidRPr="006216A1">
                <w:rPr>
                  <w:rFonts w:eastAsia="Arial" w:cs="Arial"/>
                  <w:color w:val="000099"/>
                  <w:sz w:val="22"/>
                  <w:szCs w:val="22"/>
                  <w:u w:val="single"/>
                </w:rPr>
                <w:t>sbols</w:t>
              </w:r>
            </w:hyperlink>
            <w:hyperlink r:id="rId160" w:anchor="P0123" w:history="1">
              <w:r w:rsidRPr="006216A1">
                <w:rPr>
                  <w:rFonts w:eastAsia="Arial" w:cs="Arial"/>
                  <w:color w:val="000099"/>
                  <w:sz w:val="22"/>
                  <w:szCs w:val="22"/>
                  <w:u w:val="single"/>
                </w:rPr>
                <w:t>.</w:t>
              </w:r>
            </w:hyperlink>
            <w:hyperlink r:id="rId161" w:anchor="P0123" w:history="1">
              <w:r w:rsidRPr="006216A1">
                <w:rPr>
                  <w:rFonts w:eastAsia="Arial" w:cs="Arial"/>
                  <w:color w:val="000099"/>
                  <w:sz w:val="22"/>
                  <w:szCs w:val="22"/>
                  <w:u w:val="single"/>
                </w:rPr>
                <w:t>org</w:t>
              </w:r>
            </w:hyperlink>
            <w:hyperlink r:id="rId162" w:anchor="P0123" w:history="1">
              <w:r w:rsidRPr="006216A1">
                <w:rPr>
                  <w:rFonts w:eastAsia="Arial" w:cs="Arial"/>
                  <w:color w:val="000099"/>
                  <w:sz w:val="22"/>
                  <w:szCs w:val="22"/>
                  <w:u w:val="single"/>
                </w:rPr>
                <w:t>/</w:t>
              </w:r>
            </w:hyperlink>
            <w:hyperlink r:id="rId163" w:anchor="P0123" w:history="1">
              <w:r w:rsidRPr="006216A1">
                <w:rPr>
                  <w:rFonts w:eastAsia="Arial" w:cs="Arial"/>
                  <w:color w:val="000099"/>
                  <w:sz w:val="22"/>
                  <w:szCs w:val="22"/>
                  <w:u w:val="single"/>
                </w:rPr>
                <w:t>data</w:t>
              </w:r>
            </w:hyperlink>
            <w:hyperlink r:id="rId164" w:anchor="P0123" w:history="1">
              <w:r w:rsidRPr="006216A1">
                <w:rPr>
                  <w:rFonts w:eastAsia="Arial" w:cs="Arial"/>
                  <w:color w:val="000099"/>
                  <w:sz w:val="22"/>
                  <w:szCs w:val="22"/>
                  <w:u w:val="single"/>
                </w:rPr>
                <w:t>#</w:t>
              </w:r>
            </w:hyperlink>
            <w:hyperlink r:id="rId165" w:anchor="P0123" w:history="1">
              <w:r w:rsidRPr="006216A1">
                <w:rPr>
                  <w:rFonts w:eastAsia="Arial" w:cs="Arial"/>
                  <w:color w:val="000099"/>
                  <w:sz w:val="22"/>
                  <w:szCs w:val="22"/>
                  <w:u w:val="single"/>
                </w:rPr>
                <w:t>P</w:t>
              </w:r>
            </w:hyperlink>
            <w:hyperlink r:id="rId166"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r w:rsidRPr="006216A1">
              <w:rPr>
                <w:rFonts w:eastAsia="Arial" w:cs="Arial"/>
                <w:i/>
                <w:iCs/>
                <w:color w:val="222222"/>
                <w:sz w:val="22"/>
                <w:szCs w:val="22"/>
              </w:rPr>
              <w:t xml:space="preserve">uri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displayId</w:t>
            </w:r>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r>
              <w:rPr>
                <w:i/>
                <w:iCs/>
                <w:sz w:val="22"/>
                <w:szCs w:val="22"/>
              </w:rPr>
              <w:t>xsd:string</w:t>
            </w:r>
            <w:r>
              <w:rPr>
                <w:sz w:val="22"/>
                <w:szCs w:val="22"/>
              </w:rPr>
              <w:t xml:space="preserve"> starting with a letter or underscore followed by only alphanumeric and underscore characters. The </w:t>
            </w:r>
            <w:r w:rsidRPr="00AA6B86">
              <w:rPr>
                <w:i/>
                <w:sz w:val="22"/>
                <w:szCs w:val="22"/>
              </w:rPr>
              <w:t>displayI</w:t>
            </w:r>
            <w:r w:rsidR="00AA6B86">
              <w:rPr>
                <w:i/>
                <w:sz w:val="22"/>
                <w:szCs w:val="22"/>
              </w:rPr>
              <w:t>d</w:t>
            </w:r>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rPr>
          <w:sz w:val="22"/>
          <w:szCs w:val="22"/>
        </w:rPr>
      </w:pPr>
      <w:r>
        <w:rPr>
          <w:sz w:val="22"/>
          <w:szCs w:val="22"/>
        </w:rPr>
        <w:br w:type="page"/>
      </w:r>
    </w:p>
    <w:p w:rsidR="00A77B3E" w:rsidRDefault="00E274F1">
      <w:pPr>
        <w:spacing w:before="0" w:after="0" w:line="240" w:lineRule="auto"/>
        <w:ind w:left="0" w:right="0" w:firstLine="0"/>
        <w:rPr>
          <w:sz w:val="22"/>
          <w:szCs w:val="22"/>
        </w:rPr>
      </w:pPr>
      <w:r>
        <w:rPr>
          <w:sz w:val="22"/>
          <w:szCs w:val="22"/>
        </w:rPr>
        <w:t xml:space="preserve">OPTIONALLY a </w:t>
      </w:r>
      <w:r>
        <w:rPr>
          <w:i/>
          <w:iCs/>
          <w:sz w:val="22"/>
          <w:szCs w:val="22"/>
        </w:rPr>
        <w:t xml:space="preserve">DnaComponent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dnaSequence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r>
              <w:rPr>
                <w:i/>
                <w:iCs/>
                <w:sz w:val="22"/>
                <w:szCs w:val="22"/>
              </w:rPr>
              <w:t>DnaSequence</w:t>
            </w:r>
            <w:r>
              <w:rPr>
                <w:sz w:val="22"/>
                <w:szCs w:val="22"/>
              </w:rPr>
              <w:t xml:space="preserve">. This property specifies the DNA sequence which this DnaComponent object represents. See also: </w:t>
            </w:r>
            <w:r>
              <w:rPr>
                <w:i/>
                <w:iCs/>
                <w:sz w:val="22"/>
                <w:szCs w:val="22"/>
              </w:rPr>
              <w:t>DnaSequence</w:t>
            </w:r>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r>
              <w:rPr>
                <w:i/>
                <w:iCs/>
                <w:sz w:val="22"/>
                <w:szCs w:val="22"/>
              </w:rPr>
              <w:t>SequenceAnnotation</w:t>
            </w:r>
            <w:r>
              <w:rPr>
                <w:sz w:val="22"/>
                <w:szCs w:val="22"/>
              </w:rPr>
              <w:t xml:space="preserve">. This property links to </w:t>
            </w:r>
            <w:r>
              <w:rPr>
                <w:i/>
                <w:iCs/>
                <w:sz w:val="22"/>
                <w:szCs w:val="22"/>
              </w:rPr>
              <w:t xml:space="preserve">SequenceAnnotation </w:t>
            </w:r>
            <w:r>
              <w:rPr>
                <w:sz w:val="22"/>
                <w:szCs w:val="22"/>
              </w:rPr>
              <w:t xml:space="preserve">instances, each of which </w:t>
            </w:r>
            <w:r w:rsidR="009771BD">
              <w:rPr>
                <w:sz w:val="22"/>
                <w:szCs w:val="22"/>
              </w:rPr>
              <w:t>specifies</w:t>
            </w:r>
            <w:r>
              <w:rPr>
                <w:sz w:val="22"/>
                <w:szCs w:val="22"/>
              </w:rPr>
              <w:t xml:space="preserve"> the position and direction of a </w:t>
            </w:r>
            <w:r>
              <w:rPr>
                <w:i/>
                <w:iCs/>
                <w:sz w:val="22"/>
                <w:szCs w:val="22"/>
              </w:rPr>
              <w:t xml:space="preserve">DnaComponent </w:t>
            </w:r>
            <w:r>
              <w:rPr>
                <w:sz w:val="22"/>
                <w:szCs w:val="22"/>
              </w:rPr>
              <w:t xml:space="preserve">that describes a </w:t>
            </w:r>
            <w:r w:rsidRPr="009771BD">
              <w:rPr>
                <w:i/>
                <w:sz w:val="22"/>
                <w:szCs w:val="22"/>
              </w:rPr>
              <w:t>subComponent</w:t>
            </w:r>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r>
              <w:rPr>
                <w:i/>
                <w:iCs/>
                <w:sz w:val="22"/>
                <w:szCs w:val="22"/>
              </w:rPr>
              <w:t>xsd:string</w:t>
            </w:r>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r>
              <w:rPr>
                <w:i/>
                <w:iCs/>
                <w:sz w:val="22"/>
                <w:szCs w:val="22"/>
              </w:rPr>
              <w:t>DnaComponent</w:t>
            </w:r>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r>
              <w:rPr>
                <w:i/>
                <w:iCs/>
                <w:sz w:val="22"/>
                <w:szCs w:val="22"/>
              </w:rPr>
              <w:t>DnaComponent</w:t>
            </w:r>
            <w:r>
              <w:rPr>
                <w:sz w:val="22"/>
                <w:szCs w:val="22"/>
              </w:rPr>
              <w:t xml:space="preserve">s may share the same </w:t>
            </w:r>
            <w:r>
              <w:rPr>
                <w:i/>
                <w:iCs/>
                <w:sz w:val="22"/>
                <w:szCs w:val="22"/>
              </w:rPr>
              <w:t>name</w:t>
            </w:r>
            <w:r>
              <w:rPr>
                <w:sz w:val="22"/>
                <w:szCs w:val="22"/>
              </w:rPr>
              <w:t>. For example, acronyms are sometimes used (eg. pLac-O1) which may have more than one instantiation in terms of exact DNA sequence composition. As these names are intended for human consumption, they SHOULD be kept short and meaningful, for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xsd:string</w:t>
            </w:r>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r w:rsidR="00AA6B86">
              <w:rPr>
                <w:i/>
                <w:iCs/>
                <w:sz w:val="22"/>
                <w:szCs w:val="22"/>
              </w:rPr>
              <w:t>Dna</w:t>
            </w:r>
            <w:r>
              <w:rPr>
                <w:i/>
                <w:iCs/>
                <w:sz w:val="22"/>
                <w:szCs w:val="22"/>
              </w:rPr>
              <w:t xml:space="preserve">Component </w:t>
            </w:r>
            <w:r>
              <w:rPr>
                <w:sz w:val="22"/>
                <w:szCs w:val="22"/>
              </w:rPr>
              <w:t xml:space="preserve">is to potential users (eg. engineered Lac promoter, repressible by LacI).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or provisional SBOL:Vocabulary extensions. These provide a defined terminology of types of </w:t>
            </w:r>
            <w:r>
              <w:rPr>
                <w:i/>
                <w:iCs/>
                <w:sz w:val="22"/>
                <w:szCs w:val="22"/>
              </w:rPr>
              <w:t>DnaComponents</w:t>
            </w:r>
            <w:r>
              <w:rPr>
                <w:sz w:val="22"/>
                <w:szCs w:val="22"/>
              </w:rPr>
              <w:t>. This vocabulary may be extended, please contact the SBOL Editors (see section 11 for contact information).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56" w:name="_Toc305145368"/>
      <w:bookmarkStart w:id="57" w:name="_Toc305147436"/>
      <w:r>
        <w:t>8.5.2 DnaSequence:</w:t>
      </w:r>
      <w:bookmarkEnd w:id="56"/>
      <w:bookmarkEnd w:id="57"/>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r>
        <w:rPr>
          <w:i/>
          <w:iCs/>
          <w:sz w:val="22"/>
          <w:szCs w:val="22"/>
        </w:rPr>
        <w:t>sbol:DnaSequence</w:t>
      </w:r>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DnaSequence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r>
              <w:rPr>
                <w:i/>
                <w:iCs/>
                <w:sz w:val="22"/>
                <w:szCs w:val="22"/>
              </w:rPr>
              <w:t xml:space="preserve">DnaSequence </w:t>
            </w:r>
            <w:r>
              <w:rPr>
                <w:sz w:val="22"/>
                <w:szCs w:val="22"/>
              </w:rPr>
              <w:t xml:space="preserve">class contain the actual DNA sequence string. This specifies the sequence of nucleotides that comprise the </w:t>
            </w:r>
            <w:r>
              <w:rPr>
                <w:i/>
                <w:iCs/>
                <w:sz w:val="22"/>
                <w:szCs w:val="22"/>
              </w:rPr>
              <w:t xml:space="preserve">DnaComponent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r>
              <w:rPr>
                <w:i/>
                <w:iCs/>
                <w:sz w:val="22"/>
                <w:szCs w:val="22"/>
              </w:rPr>
              <w:t>DnaSequence</w:t>
            </w:r>
            <w:r>
              <w:rPr>
                <w:sz w:val="22"/>
                <w:szCs w:val="22"/>
              </w:rPr>
              <w:t>,</w:t>
            </w:r>
            <w:r>
              <w:rPr>
                <w:i/>
                <w:iCs/>
                <w:sz w:val="22"/>
                <w:szCs w:val="22"/>
              </w:rPr>
              <w:t xml:space="preserve"> </w:t>
            </w:r>
            <w:r>
              <w:rPr>
                <w:sz w:val="22"/>
                <w:szCs w:val="22"/>
              </w:rPr>
              <w:t>the base pairs MUST be represented by a sequence of lowercase characters corresponding to the 5’ to 3’ order of nucleotides in the DNA segment described, eg. “</w:t>
            </w:r>
            <w:r>
              <w:rPr>
                <w:rFonts w:ascii="Courier New" w:eastAsia="Courier New" w:hAnsi="Courier New" w:cs="Courier New"/>
                <w:sz w:val="22"/>
                <w:szCs w:val="22"/>
              </w:rPr>
              <w:t>actg</w:t>
            </w:r>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a. The DNA sequence will use the IUPAC ambiguity recommendation. (See </w:t>
            </w:r>
            <w:hyperlink r:id="rId167" w:history="1">
              <w:r>
                <w:rPr>
                  <w:color w:val="000099"/>
                  <w:sz w:val="22"/>
                  <w:szCs w:val="22"/>
                  <w:u w:val="single"/>
                </w:rPr>
                <w:t>http</w:t>
              </w:r>
            </w:hyperlink>
            <w:hyperlink r:id="rId168" w:history="1">
              <w:r>
                <w:rPr>
                  <w:color w:val="000099"/>
                  <w:sz w:val="22"/>
                  <w:szCs w:val="22"/>
                  <w:u w:val="single"/>
                </w:rPr>
                <w:t>://</w:t>
              </w:r>
            </w:hyperlink>
            <w:hyperlink r:id="rId169" w:history="1">
              <w:r>
                <w:rPr>
                  <w:color w:val="000099"/>
                  <w:sz w:val="22"/>
                  <w:szCs w:val="22"/>
                  <w:u w:val="single"/>
                </w:rPr>
                <w:t>www</w:t>
              </w:r>
            </w:hyperlink>
            <w:hyperlink r:id="rId170" w:history="1">
              <w:r>
                <w:rPr>
                  <w:color w:val="000099"/>
                  <w:sz w:val="22"/>
                  <w:szCs w:val="22"/>
                  <w:u w:val="single"/>
                </w:rPr>
                <w:t>.</w:t>
              </w:r>
            </w:hyperlink>
            <w:hyperlink r:id="rId171" w:history="1">
              <w:r>
                <w:rPr>
                  <w:color w:val="000099"/>
                  <w:sz w:val="22"/>
                  <w:szCs w:val="22"/>
                  <w:u w:val="single"/>
                </w:rPr>
                <w:t>genomatix</w:t>
              </w:r>
            </w:hyperlink>
            <w:hyperlink r:id="rId172" w:history="1">
              <w:r>
                <w:rPr>
                  <w:color w:val="000099"/>
                  <w:sz w:val="22"/>
                  <w:szCs w:val="22"/>
                  <w:u w:val="single"/>
                </w:rPr>
                <w:t>.</w:t>
              </w:r>
            </w:hyperlink>
            <w:hyperlink r:id="rId173" w:history="1">
              <w:r>
                <w:rPr>
                  <w:color w:val="000099"/>
                  <w:sz w:val="22"/>
                  <w:szCs w:val="22"/>
                  <w:u w:val="single"/>
                </w:rPr>
                <w:t>de</w:t>
              </w:r>
            </w:hyperlink>
            <w:hyperlink r:id="rId174" w:history="1">
              <w:r>
                <w:rPr>
                  <w:color w:val="000099"/>
                  <w:sz w:val="22"/>
                  <w:szCs w:val="22"/>
                  <w:u w:val="single"/>
                </w:rPr>
                <w:t>/</w:t>
              </w:r>
            </w:hyperlink>
            <w:hyperlink r:id="rId175" w:history="1">
              <w:r>
                <w:rPr>
                  <w:color w:val="000099"/>
                  <w:sz w:val="22"/>
                  <w:szCs w:val="22"/>
                  <w:u w:val="single"/>
                </w:rPr>
                <w:t>online</w:t>
              </w:r>
            </w:hyperlink>
            <w:hyperlink r:id="rId176" w:history="1">
              <w:r>
                <w:rPr>
                  <w:color w:val="000099"/>
                  <w:sz w:val="22"/>
                  <w:szCs w:val="22"/>
                  <w:u w:val="single"/>
                </w:rPr>
                <w:t>_</w:t>
              </w:r>
            </w:hyperlink>
            <w:hyperlink r:id="rId177" w:history="1">
              <w:r>
                <w:rPr>
                  <w:color w:val="000099"/>
                  <w:sz w:val="22"/>
                  <w:szCs w:val="22"/>
                  <w:u w:val="single"/>
                </w:rPr>
                <w:t>help</w:t>
              </w:r>
            </w:hyperlink>
            <w:hyperlink r:id="rId178" w:history="1">
              <w:r>
                <w:rPr>
                  <w:color w:val="000099"/>
                  <w:sz w:val="22"/>
                  <w:szCs w:val="22"/>
                  <w:u w:val="single"/>
                </w:rPr>
                <w:t>/</w:t>
              </w:r>
            </w:hyperlink>
            <w:hyperlink r:id="rId179" w:history="1">
              <w:r>
                <w:rPr>
                  <w:color w:val="000099"/>
                  <w:sz w:val="22"/>
                  <w:szCs w:val="22"/>
                  <w:u w:val="single"/>
                </w:rPr>
                <w:t>help</w:t>
              </w:r>
            </w:hyperlink>
            <w:hyperlink r:id="rId180" w:history="1">
              <w:r>
                <w:rPr>
                  <w:color w:val="000099"/>
                  <w:sz w:val="22"/>
                  <w:szCs w:val="22"/>
                  <w:u w:val="single"/>
                </w:rPr>
                <w:t>/</w:t>
              </w:r>
            </w:hyperlink>
            <w:hyperlink r:id="rId181" w:history="1">
              <w:r>
                <w:rPr>
                  <w:color w:val="000099"/>
                  <w:sz w:val="22"/>
                  <w:szCs w:val="22"/>
                  <w:u w:val="single"/>
                </w:rPr>
                <w:t>sequence</w:t>
              </w:r>
            </w:hyperlink>
            <w:hyperlink r:id="rId182" w:history="1">
              <w:r>
                <w:rPr>
                  <w:color w:val="000099"/>
                  <w:sz w:val="22"/>
                  <w:szCs w:val="22"/>
                  <w:u w:val="single"/>
                </w:rPr>
                <w:t>_</w:t>
              </w:r>
            </w:hyperlink>
            <w:hyperlink r:id="rId183" w:history="1">
              <w:r>
                <w:rPr>
                  <w:color w:val="000099"/>
                  <w:sz w:val="22"/>
                  <w:szCs w:val="22"/>
                  <w:u w:val="single"/>
                </w:rPr>
                <w:t>formats</w:t>
              </w:r>
            </w:hyperlink>
            <w:hyperlink r:id="rId184" w:history="1">
              <w:r>
                <w:rPr>
                  <w:color w:val="000099"/>
                  <w:sz w:val="22"/>
                  <w:szCs w:val="22"/>
                  <w:u w:val="single"/>
                </w:rPr>
                <w:t>.</w:t>
              </w:r>
            </w:hyperlink>
            <w:hyperlink r:id="rId185" w:history="1">
              <w:r>
                <w:rPr>
                  <w:color w:val="000099"/>
                  <w:sz w:val="22"/>
                  <w:szCs w:val="22"/>
                  <w:u w:val="single"/>
                </w:rPr>
                <w:t>html</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r w:rsidRPr="00AA6B86">
        <w:rPr>
          <w:i/>
          <w:sz w:val="22"/>
          <w:szCs w:val="22"/>
        </w:rPr>
        <w:t>DnaSequence</w:t>
      </w:r>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uri</w:t>
            </w:r>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r w:rsidRPr="006216A1">
              <w:rPr>
                <w:i/>
                <w:iCs/>
                <w:sz w:val="22"/>
                <w:szCs w:val="22"/>
              </w:rPr>
              <w:t>DnaComponent.uri</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r>
              <w:rPr>
                <w:i/>
                <w:iCs/>
                <w:sz w:val="22"/>
                <w:szCs w:val="22"/>
              </w:rPr>
              <w:t>xsd:string</w:t>
            </w:r>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58" w:name="h.dopys0olo4uw"/>
      <w:bookmarkStart w:id="59" w:name="_Toc305145369"/>
      <w:bookmarkStart w:id="60" w:name="_Toc305147437"/>
      <w:bookmarkEnd w:id="58"/>
      <w:r>
        <w:t>8.5.3 SequenceAnnotation:</w:t>
      </w:r>
      <w:bookmarkEnd w:id="59"/>
      <w:bookmarkEnd w:id="60"/>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r>
        <w:rPr>
          <w:i/>
          <w:iCs/>
          <w:sz w:val="22"/>
          <w:szCs w:val="22"/>
        </w:rPr>
        <w:t>sbol:SequenceAnnotation</w:t>
      </w:r>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 xml:space="preserve">SequenceAnnotation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r>
              <w:rPr>
                <w:i/>
                <w:iCs/>
                <w:sz w:val="22"/>
                <w:szCs w:val="22"/>
              </w:rPr>
              <w:t xml:space="preserve">SequenceAnnotation </w:t>
            </w:r>
            <w:r>
              <w:rPr>
                <w:sz w:val="22"/>
                <w:szCs w:val="22"/>
              </w:rPr>
              <w:t xml:space="preserve">class provide the position and direction of </w:t>
            </w:r>
            <w:r>
              <w:rPr>
                <w:i/>
                <w:iCs/>
                <w:sz w:val="22"/>
                <w:szCs w:val="22"/>
              </w:rPr>
              <w:t>subComponents</w:t>
            </w:r>
            <w:r>
              <w:rPr>
                <w:sz w:val="22"/>
                <w:szCs w:val="22"/>
              </w:rPr>
              <w:t xml:space="preserve"> (</w:t>
            </w:r>
            <w:r>
              <w:rPr>
                <w:i/>
                <w:iCs/>
                <w:sz w:val="22"/>
                <w:szCs w:val="22"/>
              </w:rPr>
              <w:t>DnaComponent</w:t>
            </w:r>
            <w:r>
              <w:rPr>
                <w:sz w:val="22"/>
                <w:szCs w:val="22"/>
              </w:rPr>
              <w:t xml:space="preserve">s) that are found within the annotated </w:t>
            </w:r>
            <w:r>
              <w:rPr>
                <w:i/>
                <w:iCs/>
                <w:sz w:val="22"/>
                <w:szCs w:val="22"/>
              </w:rPr>
              <w:t>DnaComponent</w:t>
            </w:r>
            <w:r>
              <w:rPr>
                <w:sz w:val="22"/>
                <w:szCs w:val="22"/>
              </w:rPr>
              <w:t xml:space="preserve">. Location CAN be specified by the </w:t>
            </w:r>
            <w:r>
              <w:rPr>
                <w:i/>
                <w:iCs/>
                <w:sz w:val="22"/>
                <w:szCs w:val="22"/>
              </w:rPr>
              <w:t xml:space="preserve">bioStart </w:t>
            </w:r>
            <w:r>
              <w:rPr>
                <w:sz w:val="22"/>
                <w:szCs w:val="22"/>
              </w:rPr>
              <w:t xml:space="preserve">and </w:t>
            </w:r>
            <w:r>
              <w:rPr>
                <w:i/>
                <w:iCs/>
                <w:sz w:val="22"/>
                <w:szCs w:val="22"/>
              </w:rPr>
              <w:t xml:space="preserve">bioEnd </w:t>
            </w:r>
            <w:r>
              <w:rPr>
                <w:sz w:val="22"/>
                <w:szCs w:val="22"/>
              </w:rPr>
              <w:t xml:space="preserve">positions of the </w:t>
            </w:r>
            <w:r>
              <w:rPr>
                <w:i/>
                <w:iCs/>
                <w:sz w:val="22"/>
                <w:szCs w:val="22"/>
              </w:rPr>
              <w:t>subComponent</w:t>
            </w:r>
            <w:r>
              <w:rPr>
                <w:sz w:val="22"/>
                <w:szCs w:val="22"/>
              </w:rPr>
              <w:t>,</w:t>
            </w:r>
            <w:r>
              <w:rPr>
                <w:i/>
                <w:iCs/>
                <w:sz w:val="22"/>
                <w:szCs w:val="22"/>
              </w:rPr>
              <w:t xml:space="preserve"> </w:t>
            </w:r>
            <w:r>
              <w:rPr>
                <w:sz w:val="22"/>
                <w:szCs w:val="22"/>
              </w:rPr>
              <w:t xml:space="preserve">along with the DNA sequence. Alternatively, the partial order of </w:t>
            </w:r>
            <w:r>
              <w:rPr>
                <w:i/>
                <w:iCs/>
                <w:sz w:val="22"/>
                <w:szCs w:val="22"/>
              </w:rPr>
              <w:t xml:space="preserve">SequenceAnnotations </w:t>
            </w:r>
            <w:r>
              <w:rPr>
                <w:sz w:val="22"/>
                <w:szCs w:val="22"/>
              </w:rPr>
              <w:t xml:space="preserve">along a </w:t>
            </w:r>
            <w:r>
              <w:rPr>
                <w:i/>
                <w:iCs/>
                <w:sz w:val="22"/>
                <w:szCs w:val="22"/>
              </w:rPr>
              <w:t xml:space="preserve">DnaComponent </w:t>
            </w:r>
            <w:r>
              <w:rPr>
                <w:sz w:val="22"/>
                <w:szCs w:val="22"/>
              </w:rPr>
              <w:t xml:space="preserve">can be specified by indicating the </w:t>
            </w:r>
            <w:r>
              <w:rPr>
                <w:i/>
                <w:iCs/>
                <w:sz w:val="22"/>
                <w:szCs w:val="22"/>
              </w:rPr>
              <w:t xml:space="preserve">precedes </w:t>
            </w:r>
            <w:r>
              <w:rPr>
                <w:sz w:val="22"/>
                <w:szCs w:val="22"/>
              </w:rPr>
              <w:t xml:space="preserve">relationship to other </w:t>
            </w:r>
            <w:r>
              <w:rPr>
                <w:i/>
                <w:iCs/>
                <w:sz w:val="22"/>
                <w:szCs w:val="22"/>
              </w:rPr>
              <w:t>SequenceAnnotations</w:t>
            </w:r>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r>
              <w:rPr>
                <w:i/>
                <w:iCs/>
                <w:sz w:val="22"/>
                <w:szCs w:val="22"/>
              </w:rPr>
              <w:t xml:space="preserve">subComponent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SequenceAnnotation </w:t>
            </w:r>
            <w:r>
              <w:rPr>
                <w:sz w:val="22"/>
                <w:szCs w:val="22"/>
              </w:rPr>
              <w:t xml:space="preserve">instance MUST specify a </w:t>
            </w:r>
            <w:r>
              <w:rPr>
                <w:i/>
                <w:iCs/>
                <w:sz w:val="22"/>
                <w:szCs w:val="22"/>
              </w:rPr>
              <w:t xml:space="preserve">subComponent </w:t>
            </w:r>
            <w:r>
              <w:rPr>
                <w:sz w:val="22"/>
                <w:szCs w:val="22"/>
              </w:rPr>
              <w:t xml:space="preserve">of type </w:t>
            </w:r>
            <w:r>
              <w:rPr>
                <w:i/>
                <w:iCs/>
                <w:sz w:val="22"/>
                <w:szCs w:val="22"/>
              </w:rPr>
              <w:t>DnaComponent</w:t>
            </w:r>
            <w:r>
              <w:rPr>
                <w:sz w:val="22"/>
                <w:szCs w:val="22"/>
              </w:rPr>
              <w:t xml:space="preserve">. </w:t>
            </w:r>
            <w:r>
              <w:rPr>
                <w:i/>
                <w:iCs/>
                <w:sz w:val="22"/>
                <w:szCs w:val="22"/>
              </w:rPr>
              <w:t>SequenceAnnotation</w:t>
            </w:r>
            <w:r>
              <w:rPr>
                <w:sz w:val="22"/>
                <w:szCs w:val="22"/>
              </w:rPr>
              <w:t>s</w:t>
            </w:r>
            <w:r>
              <w:rPr>
                <w:i/>
                <w:iCs/>
                <w:sz w:val="22"/>
                <w:szCs w:val="22"/>
              </w:rPr>
              <w:t xml:space="preserve"> </w:t>
            </w:r>
            <w:r>
              <w:rPr>
                <w:sz w:val="22"/>
                <w:szCs w:val="22"/>
              </w:rPr>
              <w:t xml:space="preserve">MUST belong to exactly 1 </w:t>
            </w:r>
            <w:r>
              <w:rPr>
                <w:i/>
                <w:iCs/>
                <w:sz w:val="22"/>
                <w:szCs w:val="22"/>
              </w:rPr>
              <w:t>DnaComponent</w:t>
            </w:r>
            <w:r>
              <w:rPr>
                <w:sz w:val="22"/>
                <w:szCs w:val="22"/>
              </w:rPr>
              <w:t>.</w:t>
            </w:r>
          </w:p>
        </w:tc>
      </w:tr>
    </w:tbl>
    <w:p w:rsidR="00A77B3E" w:rsidRDefault="00A77B3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SequenceAnnotation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subComponent</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r>
              <w:rPr>
                <w:i/>
                <w:iCs/>
                <w:sz w:val="22"/>
                <w:szCs w:val="22"/>
              </w:rPr>
              <w:t>DnaComponent</w:t>
            </w:r>
            <w:r>
              <w:rPr>
                <w:sz w:val="22"/>
                <w:szCs w:val="22"/>
              </w:rPr>
              <w:t xml:space="preserve">. This property specifies the DNA sequence feature being annotated on the </w:t>
            </w:r>
            <w:r>
              <w:rPr>
                <w:i/>
                <w:iCs/>
                <w:sz w:val="22"/>
                <w:szCs w:val="22"/>
              </w:rPr>
              <w:t xml:space="preserve">DnaComponent’s </w:t>
            </w:r>
            <w:r>
              <w:rPr>
                <w:sz w:val="22"/>
                <w:szCs w:val="22"/>
              </w:rPr>
              <w:t xml:space="preserve">sequence. The </w:t>
            </w:r>
            <w:r>
              <w:rPr>
                <w:i/>
                <w:iCs/>
                <w:sz w:val="22"/>
                <w:szCs w:val="22"/>
              </w:rPr>
              <w:t xml:space="preserve">DnaComponent </w:t>
            </w:r>
            <w:r>
              <w:rPr>
                <w:sz w:val="22"/>
                <w:szCs w:val="22"/>
              </w:rPr>
              <w:t xml:space="preserve">value serves to indicate information about the subsequence at the position specified by the </w:t>
            </w:r>
            <w:r>
              <w:rPr>
                <w:i/>
                <w:iCs/>
                <w:sz w:val="22"/>
                <w:szCs w:val="22"/>
              </w:rPr>
              <w:t>SequenceAnnotation</w:t>
            </w:r>
            <w:r>
              <w:rPr>
                <w:sz w:val="22"/>
                <w:szCs w:val="22"/>
              </w:rPr>
              <w:t>’s location data properties or the relative position object property.</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SequenceAnnotation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uri</w:t>
            </w:r>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r>
              <w:rPr>
                <w:i/>
                <w:iCs/>
                <w:sz w:val="22"/>
                <w:szCs w:val="22"/>
              </w:rPr>
              <w:t>DnaComponent.uri</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bioStart</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xsd:integer. Positive integer coordinate of the position of the first base of the </w:t>
            </w:r>
            <w:r>
              <w:rPr>
                <w:i/>
                <w:iCs/>
                <w:sz w:val="22"/>
                <w:szCs w:val="22"/>
              </w:rPr>
              <w:t xml:space="preserve">subComponent </w:t>
            </w:r>
            <w:r>
              <w:rPr>
                <w:sz w:val="22"/>
                <w:szCs w:val="22"/>
              </w:rPr>
              <w:t xml:space="preserve">on the </w:t>
            </w:r>
            <w:r>
              <w:rPr>
                <w:i/>
                <w:iCs/>
                <w:sz w:val="22"/>
                <w:szCs w:val="22"/>
              </w:rPr>
              <w:t>DnaComponent</w:t>
            </w:r>
            <w:r>
              <w:rPr>
                <w:sz w:val="22"/>
                <w:szCs w:val="22"/>
              </w:rPr>
              <w:t xml:space="preserve">. </w:t>
            </w:r>
            <w:r>
              <w:rPr>
                <w:i/>
                <w:iCs/>
                <w:sz w:val="22"/>
                <w:szCs w:val="22"/>
              </w:rPr>
              <w:t xml:space="preserve">bioStart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bioEnd</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xsd:integer. Positive integer coordinate of the position of the last base of the </w:t>
            </w:r>
            <w:r>
              <w:rPr>
                <w:i/>
                <w:iCs/>
                <w:sz w:val="22"/>
                <w:szCs w:val="22"/>
              </w:rPr>
              <w:t xml:space="preserve">subComponent </w:t>
            </w:r>
            <w:r>
              <w:rPr>
                <w:sz w:val="22"/>
                <w:szCs w:val="22"/>
              </w:rPr>
              <w:t xml:space="preserve">on the </w:t>
            </w:r>
            <w:r>
              <w:rPr>
                <w:i/>
                <w:iCs/>
                <w:sz w:val="22"/>
                <w:szCs w:val="22"/>
              </w:rPr>
              <w:t>DnaComponent</w:t>
            </w:r>
            <w:r>
              <w:rPr>
                <w:sz w:val="22"/>
                <w:szCs w:val="22"/>
              </w:rPr>
              <w:t xml:space="preserve">. </w:t>
            </w:r>
            <w:r>
              <w:rPr>
                <w:i/>
                <w:iCs/>
                <w:sz w:val="22"/>
                <w:szCs w:val="22"/>
              </w:rPr>
              <w:t xml:space="preserve">bioEnd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xsd:string</w:t>
            </w:r>
            <w:r>
              <w:rPr>
                <w:sz w:val="22"/>
                <w:szCs w:val="22"/>
              </w:rPr>
              <w:t xml:space="preserve">. Strand orientation + or - of the </w:t>
            </w:r>
            <w:r>
              <w:rPr>
                <w:i/>
                <w:iCs/>
                <w:sz w:val="22"/>
                <w:szCs w:val="22"/>
              </w:rPr>
              <w:t xml:space="preserve">subComponent </w:t>
            </w:r>
            <w:r>
              <w:rPr>
                <w:sz w:val="22"/>
                <w:szCs w:val="22"/>
              </w:rPr>
              <w:t xml:space="preserve">relative to the DNA sequence of the </w:t>
            </w:r>
            <w:r>
              <w:rPr>
                <w:i/>
                <w:iCs/>
                <w:sz w:val="22"/>
                <w:szCs w:val="22"/>
              </w:rPr>
              <w:t xml:space="preserve">DnaComponent </w:t>
            </w:r>
            <w:r>
              <w:rPr>
                <w:sz w:val="22"/>
                <w:szCs w:val="22"/>
              </w:rPr>
              <w:t xml:space="preserve">being annotated. </w:t>
            </w:r>
            <w:r>
              <w:rPr>
                <w:i/>
                <w:iCs/>
                <w:sz w:val="22"/>
                <w:szCs w:val="22"/>
              </w:rPr>
              <w:t xml:space="preserve">DnaSequence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precedes</w:t>
            </w:r>
            <w:r>
              <w:rPr>
                <w:sz w:val="22"/>
                <w:szCs w:val="22"/>
              </w:rPr>
              <w:t>: (optional)</w:t>
            </w:r>
          </w:p>
          <w:p w:rsidR="00A77B3E" w:rsidRDefault="00E274F1" w:rsidP="00AA6B86">
            <w:pPr>
              <w:spacing w:before="0" w:after="0" w:line="240" w:lineRule="auto"/>
              <w:ind w:left="0" w:right="0" w:firstLine="0"/>
              <w:rPr>
                <w:sz w:val="22"/>
                <w:szCs w:val="22"/>
              </w:rPr>
            </w:pPr>
            <w:r>
              <w:rPr>
                <w:sz w:val="22"/>
                <w:szCs w:val="22"/>
              </w:rPr>
              <w:t xml:space="preserve">Zero or more values of type </w:t>
            </w:r>
            <w:r>
              <w:rPr>
                <w:i/>
                <w:iCs/>
                <w:sz w:val="22"/>
                <w:szCs w:val="22"/>
              </w:rPr>
              <w:t>SequenceAnnotation</w:t>
            </w:r>
            <w:r>
              <w:rPr>
                <w:sz w:val="22"/>
                <w:szCs w:val="22"/>
              </w:rPr>
              <w:t xml:space="preserve">. </w:t>
            </w:r>
            <w:r w:rsidR="00AA6B86">
              <w:rPr>
                <w:sz w:val="22"/>
                <w:szCs w:val="22"/>
              </w:rPr>
              <w:t xml:space="preserve">The </w:t>
            </w:r>
            <w:r w:rsidR="00AA6B86">
              <w:rPr>
                <w:i/>
                <w:sz w:val="22"/>
                <w:szCs w:val="22"/>
              </w:rPr>
              <w:t>p</w:t>
            </w:r>
            <w:r w:rsidRPr="00AA6B86">
              <w:rPr>
                <w:i/>
                <w:sz w:val="22"/>
                <w:szCs w:val="22"/>
              </w:rPr>
              <w:t>recedes</w:t>
            </w:r>
            <w:r>
              <w:rPr>
                <w:sz w:val="22"/>
                <w:szCs w:val="22"/>
              </w:rPr>
              <w:t xml:space="preserve"> </w:t>
            </w:r>
            <w:r w:rsidR="00AA6B86">
              <w:rPr>
                <w:sz w:val="22"/>
                <w:szCs w:val="22"/>
              </w:rPr>
              <w:t xml:space="preserve">relation </w:t>
            </w:r>
            <w:r>
              <w:rPr>
                <w:sz w:val="22"/>
                <w:szCs w:val="22"/>
              </w:rPr>
              <w:t xml:space="preserve">specifies the relative order of </w:t>
            </w:r>
            <w:r>
              <w:rPr>
                <w:i/>
                <w:iCs/>
                <w:sz w:val="22"/>
                <w:szCs w:val="22"/>
              </w:rPr>
              <w:t xml:space="preserve">SequenceAnnotations </w:t>
            </w:r>
            <w:r>
              <w:rPr>
                <w:sz w:val="22"/>
                <w:szCs w:val="22"/>
              </w:rPr>
              <w:t xml:space="preserve">for a given </w:t>
            </w:r>
            <w:r>
              <w:rPr>
                <w:i/>
                <w:iCs/>
                <w:sz w:val="22"/>
                <w:szCs w:val="22"/>
              </w:rPr>
              <w:t>DnaComponent</w:t>
            </w:r>
            <w:r>
              <w:rPr>
                <w:sz w:val="22"/>
                <w:szCs w:val="22"/>
              </w:rPr>
              <w:t>. It is</w:t>
            </w:r>
            <w:r>
              <w:rPr>
                <w:i/>
                <w:iCs/>
                <w:sz w:val="22"/>
                <w:szCs w:val="22"/>
              </w:rPr>
              <w:t xml:space="preserve"> </w:t>
            </w:r>
            <w:r>
              <w:rPr>
                <w:sz w:val="22"/>
                <w:szCs w:val="22"/>
              </w:rPr>
              <w:t xml:space="preserve">a constraint on the order of </w:t>
            </w:r>
            <w:r>
              <w:rPr>
                <w:i/>
                <w:iCs/>
                <w:sz w:val="22"/>
                <w:szCs w:val="22"/>
              </w:rPr>
              <w:t xml:space="preserve">subComponents </w:t>
            </w:r>
            <w:r>
              <w:rPr>
                <w:sz w:val="22"/>
                <w:szCs w:val="22"/>
              </w:rPr>
              <w:t xml:space="preserve">when there is not enough information to specify exact positions. </w:t>
            </w:r>
            <w:r>
              <w:rPr>
                <w:i/>
                <w:iCs/>
                <w:sz w:val="22"/>
                <w:szCs w:val="22"/>
              </w:rPr>
              <w:t xml:space="preserve">Precedes </w:t>
            </w:r>
            <w:r>
              <w:rPr>
                <w:sz w:val="22"/>
                <w:szCs w:val="22"/>
              </w:rPr>
              <w:t xml:space="preserve">indicates the intended location by specifying that a </w:t>
            </w:r>
            <w:r>
              <w:rPr>
                <w:i/>
                <w:iCs/>
                <w:sz w:val="22"/>
                <w:szCs w:val="22"/>
              </w:rPr>
              <w:t xml:space="preserve">SequenceAnnotation </w:t>
            </w:r>
            <w:r>
              <w:rPr>
                <w:sz w:val="22"/>
                <w:szCs w:val="22"/>
              </w:rPr>
              <w:t xml:space="preserve">is to come before another when DnaSequence information becomes available. For example, you may want to say the promoter </w:t>
            </w:r>
            <w:r>
              <w:rPr>
                <w:i/>
                <w:iCs/>
                <w:sz w:val="22"/>
                <w:szCs w:val="22"/>
              </w:rPr>
              <w:t>SequenceAnnotation precedes</w:t>
            </w:r>
            <w:r>
              <w:rPr>
                <w:sz w:val="22"/>
                <w:szCs w:val="22"/>
              </w:rPr>
              <w:t xml:space="preserve"> the CDS </w:t>
            </w:r>
            <w:r>
              <w:rPr>
                <w:i/>
                <w:iCs/>
                <w:sz w:val="22"/>
                <w:szCs w:val="22"/>
              </w:rPr>
              <w:t xml:space="preserve">SequenceAnnotation, </w:t>
            </w:r>
            <w:r>
              <w:rPr>
                <w:sz w:val="22"/>
                <w:szCs w:val="22"/>
              </w:rPr>
              <w:t xml:space="preserve">which </w:t>
            </w:r>
            <w:r>
              <w:rPr>
                <w:i/>
                <w:iCs/>
                <w:sz w:val="22"/>
                <w:szCs w:val="22"/>
              </w:rPr>
              <w:t>precedes</w:t>
            </w:r>
            <w:r>
              <w:rPr>
                <w:sz w:val="22"/>
                <w:szCs w:val="22"/>
              </w:rPr>
              <w:t xml:space="preserve"> the terminator </w:t>
            </w:r>
            <w:r>
              <w:rPr>
                <w:i/>
                <w:iCs/>
                <w:sz w:val="22"/>
                <w:szCs w:val="22"/>
              </w:rPr>
              <w:t xml:space="preserve">SequenceAnnotation. </w:t>
            </w:r>
            <w:r>
              <w:rPr>
                <w:sz w:val="22"/>
                <w:szCs w:val="22"/>
              </w:rPr>
              <w:t xml:space="preserve">This ordering gives us the position, relative to other </w:t>
            </w:r>
            <w:r>
              <w:rPr>
                <w:i/>
                <w:iCs/>
                <w:sz w:val="22"/>
                <w:szCs w:val="22"/>
              </w:rPr>
              <w:t xml:space="preserve">SequenceAnnotations </w:t>
            </w:r>
            <w:r>
              <w:rPr>
                <w:sz w:val="22"/>
                <w:szCs w:val="22"/>
              </w:rPr>
              <w:t xml:space="preserve">(which can have a location or a relative position (using </w:t>
            </w:r>
            <w:r>
              <w:rPr>
                <w:i/>
                <w:iCs/>
                <w:sz w:val="22"/>
                <w:szCs w:val="22"/>
              </w:rPr>
              <w:t>precedes</w:t>
            </w:r>
            <w:r>
              <w:rPr>
                <w:sz w:val="22"/>
                <w:szCs w:val="22"/>
              </w:rPr>
              <w:t xml:space="preserve">)). During a validation process, the set of precedes relations on the SequenceAnnotation are required to be linearized to a sequence. Finally, a </w:t>
            </w:r>
            <w:r>
              <w:rPr>
                <w:rFonts w:ascii="Courier New" w:eastAsia="Courier New" w:hAnsi="Courier New" w:cs="Courier New"/>
                <w:sz w:val="22"/>
                <w:szCs w:val="22"/>
              </w:rPr>
              <w:t xml:space="preserve">null </w:t>
            </w:r>
            <w:r>
              <w:rPr>
                <w:sz w:val="22"/>
                <w:szCs w:val="22"/>
              </w:rPr>
              <w:t xml:space="preserve">value for a </w:t>
            </w:r>
            <w:r>
              <w:rPr>
                <w:i/>
                <w:iCs/>
                <w:sz w:val="22"/>
                <w:szCs w:val="22"/>
              </w:rPr>
              <w:t xml:space="preserve">precedes </w:t>
            </w:r>
            <w:r>
              <w:rPr>
                <w:sz w:val="22"/>
                <w:szCs w:val="22"/>
              </w:rPr>
              <w:t xml:space="preserve">property indicates the terminal </w:t>
            </w:r>
            <w:r>
              <w:rPr>
                <w:i/>
                <w:iCs/>
                <w:sz w:val="22"/>
                <w:szCs w:val="22"/>
              </w:rPr>
              <w:t xml:space="preserve">SequenceAnnotation </w:t>
            </w:r>
            <w:r>
              <w:rPr>
                <w:sz w:val="22"/>
                <w:szCs w:val="22"/>
              </w:rPr>
              <w:t xml:space="preserve">within a given </w:t>
            </w:r>
            <w:r>
              <w:rPr>
                <w:i/>
                <w:iCs/>
                <w:sz w:val="22"/>
                <w:szCs w:val="22"/>
              </w:rPr>
              <w:t>DnaComponent</w:t>
            </w:r>
            <w:r>
              <w:rPr>
                <w:sz w:val="22"/>
                <w:szCs w:val="22"/>
              </w:rPr>
              <w:t xml:space="preserve">. Absence of the </w:t>
            </w:r>
            <w:r w:rsidRPr="00AA6B86">
              <w:rPr>
                <w:i/>
                <w:sz w:val="22"/>
                <w:szCs w:val="22"/>
              </w:rPr>
              <w:t>precedes</w:t>
            </w:r>
            <w:r>
              <w:rPr>
                <w:sz w:val="22"/>
                <w:szCs w:val="22"/>
              </w:rPr>
              <w:t xml:space="preserve"> relation indicates this </w:t>
            </w:r>
            <w:r w:rsidR="00AA6B86">
              <w:rPr>
                <w:sz w:val="22"/>
                <w:szCs w:val="22"/>
              </w:rPr>
              <w:t>knowledge</w:t>
            </w:r>
            <w:r>
              <w:rPr>
                <w:sz w:val="22"/>
                <w:szCs w:val="22"/>
              </w:rPr>
              <w:t xml:space="preserve"> is not known.</w:t>
            </w:r>
          </w:p>
        </w:tc>
      </w:tr>
    </w:tbl>
    <w:p w:rsidR="00A77B3E" w:rsidRDefault="00E274F1">
      <w:pPr>
        <w:pageBreakBefore/>
        <w:spacing w:before="0" w:after="0" w:line="240" w:lineRule="auto"/>
        <w:ind w:left="0" w:right="0" w:firstLine="0"/>
        <w:rPr>
          <w:b/>
          <w:bCs/>
          <w:sz w:val="22"/>
          <w:szCs w:val="22"/>
        </w:rPr>
      </w:pPr>
      <w:r>
        <w:rPr>
          <w:b/>
          <w:bCs/>
          <w:sz w:val="22"/>
          <w:szCs w:val="22"/>
        </w:rPr>
        <w:t>Well-formed constraint: Location Data</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The Location Data fields of S</w:t>
      </w:r>
      <w:r>
        <w:rPr>
          <w:i/>
          <w:iCs/>
          <w:sz w:val="22"/>
          <w:szCs w:val="22"/>
        </w:rPr>
        <w:t>equenceAnnotation</w:t>
      </w:r>
      <w:r>
        <w:rPr>
          <w:sz w:val="22"/>
          <w:szCs w:val="22"/>
        </w:rPr>
        <w:t xml:space="preserve"> are </w:t>
      </w:r>
      <w:r>
        <w:rPr>
          <w:i/>
          <w:iCs/>
          <w:sz w:val="22"/>
          <w:szCs w:val="22"/>
        </w:rPr>
        <w:t>bioStart</w:t>
      </w:r>
      <w:r>
        <w:rPr>
          <w:sz w:val="22"/>
          <w:szCs w:val="22"/>
        </w:rPr>
        <w:t xml:space="preserve">, </w:t>
      </w:r>
      <w:r>
        <w:rPr>
          <w:i/>
          <w:iCs/>
          <w:sz w:val="22"/>
          <w:szCs w:val="22"/>
        </w:rPr>
        <w:t>bioEnd</w:t>
      </w:r>
      <w:r>
        <w:rPr>
          <w:sz w:val="22"/>
          <w:szCs w:val="22"/>
        </w:rPr>
        <w:t xml:space="preserve">. They must either both be present or absent. It is a well-formedness violation for one to be present while the other is absent.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Well-formed constraint: Relative Position</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Relative Position field of </w:t>
      </w:r>
      <w:r>
        <w:rPr>
          <w:i/>
          <w:iCs/>
          <w:sz w:val="22"/>
          <w:szCs w:val="22"/>
        </w:rPr>
        <w:t>SequenceAnnotation</w:t>
      </w:r>
      <w:r>
        <w:rPr>
          <w:sz w:val="22"/>
          <w:szCs w:val="22"/>
        </w:rPr>
        <w:t xml:space="preserve"> is </w:t>
      </w:r>
      <w:r>
        <w:rPr>
          <w:i/>
          <w:iCs/>
          <w:sz w:val="22"/>
          <w:szCs w:val="22"/>
        </w:rPr>
        <w:t>precedes</w:t>
      </w:r>
      <w:r>
        <w:rPr>
          <w:sz w:val="22"/>
          <w:szCs w:val="22"/>
        </w:rPr>
        <w:t xml:space="preserve">. A relative position is valid if one of the following is true: </w:t>
      </w:r>
      <w:r>
        <w:rPr>
          <w:i/>
          <w:iCs/>
          <w:sz w:val="22"/>
          <w:szCs w:val="22"/>
        </w:rPr>
        <w:t xml:space="preserve">precedes </w:t>
      </w:r>
      <w:r>
        <w:rPr>
          <w:sz w:val="22"/>
          <w:szCs w:val="22"/>
        </w:rPr>
        <w:t xml:space="preserve">with a value of type </w:t>
      </w:r>
      <w:r>
        <w:rPr>
          <w:i/>
          <w:iCs/>
          <w:sz w:val="22"/>
          <w:szCs w:val="22"/>
        </w:rPr>
        <w:t>SequenceAnnotation</w:t>
      </w:r>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r>
        <w:rPr>
          <w:i/>
          <w:iCs/>
          <w:sz w:val="22"/>
          <w:szCs w:val="22"/>
        </w:rPr>
        <w:t>SequenceAnnotation</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Logical consistency of Location Data and Relative Position</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Given </w:t>
      </w:r>
      <w:r>
        <w:rPr>
          <w:i/>
          <w:iCs/>
          <w:sz w:val="22"/>
          <w:szCs w:val="22"/>
        </w:rPr>
        <w:t>sa1:SequenceAnnotation</w:t>
      </w:r>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absent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r>
        <w:rPr>
          <w:sz w:val="22"/>
          <w:szCs w:val="22"/>
        </w:rPr>
        <w:t xml:space="preserve">consistent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less 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Logical consistency of the </w:t>
      </w:r>
      <w:r>
        <w:rPr>
          <w:b/>
          <w:bCs/>
          <w:i/>
          <w:iCs/>
          <w:sz w:val="22"/>
          <w:szCs w:val="22"/>
        </w:rPr>
        <w:t xml:space="preserve">subComponent’s DnaSequence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r>
        <w:rPr>
          <w:i/>
          <w:iCs/>
          <w:sz w:val="22"/>
          <w:szCs w:val="22"/>
        </w:rPr>
        <w:t xml:space="preserve">DnaSequence </w:t>
      </w:r>
      <w:r>
        <w:rPr>
          <w:sz w:val="22"/>
          <w:szCs w:val="22"/>
        </w:rPr>
        <w:t xml:space="preserve">value of the DnaComponent referenced by </w:t>
      </w:r>
      <w:r>
        <w:rPr>
          <w:i/>
          <w:iCs/>
          <w:sz w:val="22"/>
          <w:szCs w:val="22"/>
        </w:rPr>
        <w:t>subComponent</w:t>
      </w:r>
      <w:r>
        <w:rPr>
          <w:sz w:val="22"/>
          <w:szCs w:val="22"/>
        </w:rPr>
        <w:t xml:space="preserve"> in a </w:t>
      </w:r>
      <w:r>
        <w:rPr>
          <w:i/>
          <w:iCs/>
          <w:sz w:val="22"/>
          <w:szCs w:val="22"/>
        </w:rPr>
        <w:t xml:space="preserve">SequenceAnnotation </w:t>
      </w:r>
      <w:r>
        <w:rPr>
          <w:sz w:val="22"/>
          <w:szCs w:val="22"/>
        </w:rPr>
        <w:t>with Location Data MUST be the exact sequence found in the interval specified by the Location Data.</w:t>
      </w:r>
    </w:p>
    <w:p w:rsidR="00A77B3E" w:rsidRDefault="00A77B3E">
      <w:pPr>
        <w:spacing w:before="0" w:after="0" w:line="240" w:lineRule="auto"/>
        <w:ind w:left="0" w:right="0" w:firstLine="0"/>
        <w:rPr>
          <w:b/>
          <w:bCs/>
        </w:rPr>
      </w:pPr>
    </w:p>
    <w:p w:rsidR="00A77B3E" w:rsidRDefault="00E274F1">
      <w:pPr>
        <w:pStyle w:val="Heading3"/>
        <w:spacing w:before="0" w:line="240" w:lineRule="auto"/>
      </w:pPr>
      <w:bookmarkStart w:id="61" w:name="_Toc305145370"/>
      <w:bookmarkStart w:id="62" w:name="_Toc305147438"/>
      <w:r>
        <w:t>8.5.4 Collection:</w:t>
      </w:r>
      <w:bookmarkEnd w:id="61"/>
      <w:bookmarkEnd w:id="62"/>
    </w:p>
    <w:p w:rsidR="00A77B3E" w:rsidRDefault="008230EF">
      <w:pPr>
        <w:spacing w:before="0" w:after="0" w:line="240" w:lineRule="auto"/>
        <w:ind w:left="0" w:right="0" w:firstLine="0"/>
        <w:rPr>
          <w:sz w:val="22"/>
          <w:szCs w:val="22"/>
        </w:rPr>
      </w:pPr>
      <w:r>
        <w:rPr>
          <w:sz w:val="22"/>
          <w:szCs w:val="22"/>
        </w:rPr>
        <w:t>Instances</w:t>
      </w:r>
      <w:r w:rsidR="00E274F1">
        <w:rPr>
          <w:sz w:val="22"/>
          <w:szCs w:val="22"/>
        </w:rPr>
        <w:t xml:space="preserve"> representing a Collection MUST be instances of the class </w:t>
      </w:r>
      <w:r w:rsidR="00E274F1">
        <w:rPr>
          <w:i/>
          <w:iCs/>
          <w:sz w:val="22"/>
          <w:szCs w:val="22"/>
        </w:rPr>
        <w:t>sbol:Collection</w:t>
      </w:r>
      <w:r w:rsidR="00E274F1">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r>
              <w:rPr>
                <w:i/>
                <w:iCs/>
                <w:sz w:val="22"/>
                <w:szCs w:val="22"/>
              </w:rPr>
              <w:t xml:space="preserve">DnaComponents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r>
              <w:rPr>
                <w:i/>
                <w:iCs/>
                <w:sz w:val="22"/>
                <w:szCs w:val="22"/>
              </w:rPr>
              <w:t>displayID</w:t>
            </w:r>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BioBricks™,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be created whenever an arbitrary set is possible.  Instances should only be used to represent a grouping that is useful to a user.</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sz w:val="22"/>
          <w:szCs w:val="22"/>
        </w:rPr>
      </w:pPr>
    </w:p>
    <w:p w:rsidR="00A77B3E" w:rsidRDefault="00A77B3E">
      <w:pPr>
        <w:spacing w:before="0" w:after="0" w:line="240" w:lineRule="auto"/>
        <w:ind w:left="0" w:right="0" w:firstLine="0"/>
        <w:rPr>
          <w:sz w:val="22"/>
          <w:szCs w:val="22"/>
        </w:rPr>
      </w:pPr>
    </w:p>
    <w:p w:rsidR="00A77B3E" w:rsidRDefault="00A77B3E">
      <w:pPr>
        <w:spacing w:before="0" w:after="0" w:line="240" w:lineRule="auto"/>
        <w:ind w:left="0" w:right="0" w:firstLine="0"/>
        <w:rPr>
          <w:sz w:val="22"/>
          <w:szCs w:val="22"/>
        </w:rPr>
      </w:pP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uri</w:t>
            </w:r>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r>
              <w:rPr>
                <w:i/>
                <w:iCs/>
                <w:sz w:val="22"/>
                <w:szCs w:val="22"/>
              </w:rPr>
              <w:t>DnaComponent.uri</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displayId</w:t>
            </w:r>
            <w:r>
              <w:rPr>
                <w:sz w:val="22"/>
                <w:szCs w:val="22"/>
              </w:rPr>
              <w:t>: (required)</w:t>
            </w:r>
          </w:p>
          <w:p w:rsidR="00A77B3E" w:rsidRDefault="00E274F1">
            <w:pPr>
              <w:spacing w:before="0" w:after="0" w:line="240" w:lineRule="auto"/>
              <w:ind w:left="0" w:right="0" w:firstLine="0"/>
              <w:rPr>
                <w:sz w:val="22"/>
                <w:szCs w:val="22"/>
              </w:rPr>
            </w:pPr>
            <w:r>
              <w:rPr>
                <w:sz w:val="22"/>
                <w:szCs w:val="22"/>
              </w:rPr>
              <w:t>One and only one value of type xsd:string starting with a letter or underscore followed by only alphanumeric and underscore characters. The displayID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r>
              <w:rPr>
                <w:i/>
                <w:iCs/>
                <w:sz w:val="22"/>
                <w:szCs w:val="22"/>
              </w:rPr>
              <w:t xml:space="preserve">DnaComponent </w:t>
            </w:r>
            <w:r>
              <w:rPr>
                <w:sz w:val="22"/>
                <w:szCs w:val="22"/>
              </w:rPr>
              <w:t xml:space="preserve">which are members of this </w:t>
            </w:r>
            <w:r>
              <w:rPr>
                <w:i/>
                <w:iCs/>
                <w:sz w:val="22"/>
                <w:szCs w:val="22"/>
              </w:rPr>
              <w:t xml:space="preserve">Collection </w:t>
            </w:r>
            <w:r>
              <w:rPr>
                <w:sz w:val="22"/>
                <w:szCs w:val="22"/>
              </w:rPr>
              <w:t>and represent DNA segments for engineering biological systems. For example, standard biological parts, BioBricks, pBAD, B0015, BioBrick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xsd:string.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(eg. Mike's Arabidopsis Project A; Parts from Sleight, et al. (2010) J.Bioeng;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xsd:string</w:t>
            </w:r>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(eg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A77B3E">
      <w:pPr>
        <w:pStyle w:val="Heading1"/>
        <w:spacing w:before="0" w:line="240" w:lineRule="auto"/>
      </w:pPr>
      <w:bookmarkStart w:id="63" w:name="h.2suiw21j4er2"/>
      <w:bookmarkEnd w:id="63"/>
    </w:p>
    <w:p w:rsidR="00A77B3E" w:rsidRDefault="00E274F1">
      <w:pPr>
        <w:pStyle w:val="Heading1"/>
        <w:pageBreakBefore/>
        <w:spacing w:before="0" w:line="240" w:lineRule="auto"/>
      </w:pPr>
      <w:bookmarkStart w:id="64" w:name="h.vdpbarbm6kg7"/>
      <w:bookmarkStart w:id="65" w:name="h.y6z3yr417ap7"/>
      <w:bookmarkStart w:id="66" w:name="_Toc305145371"/>
      <w:bookmarkStart w:id="67" w:name="_Toc305147439"/>
      <w:bookmarkEnd w:id="64"/>
      <w:bookmarkEnd w:id="65"/>
      <w:r>
        <w:t>9. Examples</w:t>
      </w:r>
      <w:bookmarkEnd w:id="66"/>
      <w:bookmarkEnd w:id="67"/>
    </w:p>
    <w:p w:rsidR="00A77B3E" w:rsidRDefault="00E274F1" w:rsidP="00944EAE">
      <w:pPr>
        <w:spacing w:before="0" w:after="0" w:line="240" w:lineRule="auto"/>
        <w:ind w:left="0" w:firstLine="0"/>
        <w:rPr>
          <w:sz w:val="22"/>
          <w:szCs w:val="22"/>
        </w:rPr>
      </w:pPr>
      <w:r>
        <w:rPr>
          <w:sz w:val="22"/>
          <w:szCs w:val="22"/>
        </w:rPr>
        <w:t>Sharing information about a variety of DnaComponents using the SBOL allows unambiguous specification of their DNA sequence-based descriptions.  This section presents examples illustrative of different use cases as defined by SBOL:Core:model.</w:t>
      </w:r>
    </w:p>
    <w:p w:rsidR="00A77B3E" w:rsidRDefault="00E274F1">
      <w:pPr>
        <w:pStyle w:val="Heading2"/>
        <w:spacing w:before="360" w:after="80" w:line="240" w:lineRule="auto"/>
      </w:pPr>
      <w:bookmarkStart w:id="68" w:name="h.onkh97rabbbm"/>
      <w:bookmarkStart w:id="69" w:name="_Toc305145372"/>
      <w:bookmarkStart w:id="70" w:name="_Toc305147440"/>
      <w:bookmarkEnd w:id="68"/>
      <w:r>
        <w:t xml:space="preserve">9.1 Annotated Composite </w:t>
      </w:r>
      <w:r>
        <w:rPr>
          <w:i/>
          <w:iCs/>
        </w:rPr>
        <w:t>DnaComponent</w:t>
      </w:r>
      <w:bookmarkEnd w:id="69"/>
      <w:bookmarkEnd w:id="70"/>
    </w:p>
    <w:p w:rsidR="00A77B3E" w:rsidRDefault="00E274F1">
      <w:pPr>
        <w:spacing w:before="0" w:after="0" w:line="240" w:lineRule="auto"/>
        <w:ind w:left="0" w:right="0" w:firstLine="0"/>
        <w:rPr>
          <w:sz w:val="22"/>
          <w:szCs w:val="22"/>
        </w:rPr>
      </w:pPr>
      <w:r>
        <w:rPr>
          <w:sz w:val="22"/>
          <w:szCs w:val="22"/>
        </w:rPr>
        <w:t xml:space="preserve">The first example is the SBOL:Core:model for the BioBrick™ BBa_I0462. The BBa_I0462 </w:t>
      </w:r>
      <w:r>
        <w:rPr>
          <w:i/>
          <w:iCs/>
          <w:sz w:val="22"/>
          <w:szCs w:val="22"/>
        </w:rPr>
        <w:t xml:space="preserve">DnaComponent </w:t>
      </w:r>
      <w:r>
        <w:rPr>
          <w:sz w:val="22"/>
          <w:szCs w:val="22"/>
        </w:rPr>
        <w:t>codes for the LuxR protein when inserted downstream of a promoter (Figure 6). Information comes from the Registry of Standard Biological Parts (</w:t>
      </w:r>
      <w:hyperlink r:id="rId186" w:history="1">
        <w:r>
          <w:rPr>
            <w:color w:val="000099"/>
            <w:sz w:val="22"/>
            <w:szCs w:val="22"/>
            <w:u w:val="single"/>
          </w:rPr>
          <w:t>http</w:t>
        </w:r>
      </w:hyperlink>
      <w:hyperlink r:id="rId187" w:history="1">
        <w:r>
          <w:rPr>
            <w:color w:val="000099"/>
            <w:sz w:val="22"/>
            <w:szCs w:val="22"/>
            <w:u w:val="single"/>
          </w:rPr>
          <w:t>://</w:t>
        </w:r>
      </w:hyperlink>
      <w:hyperlink r:id="rId188" w:history="1">
        <w:r>
          <w:rPr>
            <w:color w:val="000099"/>
            <w:sz w:val="22"/>
            <w:szCs w:val="22"/>
            <w:u w:val="single"/>
          </w:rPr>
          <w:t>partsregistry</w:t>
        </w:r>
      </w:hyperlink>
      <w:hyperlink r:id="rId189" w:history="1">
        <w:r>
          <w:rPr>
            <w:color w:val="000099"/>
            <w:sz w:val="22"/>
            <w:szCs w:val="22"/>
            <w:u w:val="single"/>
          </w:rPr>
          <w:t>.</w:t>
        </w:r>
      </w:hyperlink>
      <w:hyperlink r:id="rId190" w:history="1">
        <w:r>
          <w:rPr>
            <w:color w:val="000099"/>
            <w:sz w:val="22"/>
            <w:szCs w:val="22"/>
            <w:u w:val="single"/>
          </w:rPr>
          <w:t>org</w:t>
        </w:r>
      </w:hyperlink>
      <w:r>
        <w:rPr>
          <w:sz w:val="22"/>
          <w:szCs w:val="22"/>
        </w:rPr>
        <w:t>) to describe this canonical composite BioBrick™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r>
                <w:rPr>
                  <w:color w:val="000099"/>
                  <w:u w:val="single"/>
                </w:rPr>
                <w:t>org</w:t>
              </w:r>
            </w:hyperlink>
            <w:hyperlink w:history="1">
              <w:r>
                <w:rPr>
                  <w:color w:val="000099"/>
                  <w:u w:val="single"/>
                </w:rPr>
                <w:t>/</w:t>
              </w:r>
            </w:hyperlink>
            <w:hyperlink w:history="1">
              <w:r>
                <w:rPr>
                  <w:color w:val="000099"/>
                  <w:u w:val="single"/>
                </w:rPr>
                <w:t>Part</w:t>
              </w:r>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SBOL:Visual symbols in TinkerCell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DnaComponents. The icons are labelled with a shorthand notation of the </w:t>
            </w:r>
            <w:r>
              <w:rPr>
                <w:i/>
                <w:iCs/>
              </w:rPr>
              <w:t xml:space="preserve">displayId </w:t>
            </w:r>
            <w:r>
              <w:t xml:space="preserve">from </w:t>
            </w:r>
            <w:hyperlink r:id="rId192" w:history="1">
              <w:r>
                <w:rPr>
                  <w:color w:val="000099"/>
                  <w:u w:val="single"/>
                </w:rPr>
                <w:t>http</w:t>
              </w:r>
            </w:hyperlink>
            <w:hyperlink r:id="rId193" w:history="1">
              <w:r>
                <w:rPr>
                  <w:color w:val="000099"/>
                  <w:u w:val="single"/>
                </w:rPr>
                <w:t>://</w:t>
              </w:r>
            </w:hyperlink>
            <w:hyperlink r:id="rId194" w:history="1">
              <w:r>
                <w:rPr>
                  <w:color w:val="000099"/>
                  <w:u w:val="single"/>
                </w:rPr>
                <w:t>partsregistry</w:t>
              </w:r>
            </w:hyperlink>
            <w:hyperlink r:id="rId195" w:history="1">
              <w:r>
                <w:rPr>
                  <w:color w:val="000099"/>
                  <w:u w:val="single"/>
                </w:rPr>
                <w:t>.</w:t>
              </w:r>
            </w:hyperlink>
            <w:hyperlink r:id="rId196" w:history="1">
              <w:r>
                <w:rPr>
                  <w:color w:val="000099"/>
                  <w:u w:val="single"/>
                </w:rPr>
                <w:t>org</w:t>
              </w:r>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In Figure 7a the BioBrick™ part BBa_I0462, a </w:t>
      </w:r>
      <w:r>
        <w:rPr>
          <w:i/>
          <w:iCs/>
          <w:sz w:val="22"/>
          <w:szCs w:val="22"/>
        </w:rPr>
        <w:t>DnaComponent</w:t>
      </w:r>
      <w:r>
        <w:rPr>
          <w:sz w:val="22"/>
          <w:szCs w:val="22"/>
        </w:rPr>
        <w:t xml:space="preserve">, is depicted with annotations of three </w:t>
      </w:r>
      <w:r>
        <w:rPr>
          <w:i/>
          <w:iCs/>
          <w:sz w:val="22"/>
          <w:szCs w:val="22"/>
        </w:rPr>
        <w:t>DnaComponent</w:t>
      </w:r>
      <w:r>
        <w:rPr>
          <w:sz w:val="22"/>
          <w:szCs w:val="22"/>
        </w:rPr>
        <w:t xml:space="preserve">s: a ribosome binding site (BBa_B0034), the coding sequence for LuxR (BBa_C0062), and a double terminator BBa_B0015. In Figure 7b, the same </w:t>
      </w:r>
      <w:r w:rsidRPr="00A33285">
        <w:rPr>
          <w:i/>
          <w:sz w:val="22"/>
          <w:szCs w:val="22"/>
        </w:rPr>
        <w:t>DnaComponent</w:t>
      </w:r>
      <w:r>
        <w:rPr>
          <w:sz w:val="22"/>
          <w:szCs w:val="22"/>
        </w:rPr>
        <w:t xml:space="preserve"> is described using pseudocode as an example of SBOL:Core:model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r>
              <w:rPr>
                <w:b/>
                <w:bCs/>
              </w:rPr>
              <w:t>a.</w:t>
            </w:r>
          </w:p>
          <w:p w:rsidR="00A77B3E" w:rsidRDefault="00E1284B">
            <w:pPr>
              <w:spacing w:before="0" w:after="0" w:line="240" w:lineRule="auto"/>
              <w:ind w:left="0" w:right="0" w:firstLine="0"/>
            </w:pPr>
            <w:r>
              <w:rPr>
                <w:noProof/>
              </w:rPr>
              <w:drawing>
                <wp:inline distT="0" distB="0" distL="0" distR="0">
                  <wp:extent cx="5318760" cy="1706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318760" cy="17068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rFonts w:ascii="Arial" w:eastAsia="Arial" w:hAnsi="Arial" w:cs="Arial"/>
                <w:b/>
                <w:bCs/>
              </w:rPr>
              <w:t>b.</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LuxR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SequenceAnnotation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bioStart: 1</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bioEnd: 12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subComponents:[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ribosome_entry_site</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SequenceAnnotation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bioStart: 19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bioEnd: 774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subComponents:[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luxR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SequenceAnnotation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bioStart: 808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bioEnd: 936</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subComponents:[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DnaSequence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t>Figure 7.</w:t>
            </w:r>
            <w:r>
              <w:t xml:space="preserve"> Annotated Composite </w:t>
            </w:r>
            <w:r>
              <w:rPr>
                <w:i/>
                <w:iCs/>
              </w:rPr>
              <w:t xml:space="preserve">DnaComponent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unannotated segments of DNA. </w:t>
            </w:r>
            <w:r>
              <w:rPr>
                <w:b/>
                <w:bCs/>
              </w:rPr>
              <w:t>(b)</w:t>
            </w:r>
            <w:r>
              <w:t xml:space="preserve"> Pseudocode is used to demonstrate the use of core data model structure and data fields in a complete example of a </w:t>
            </w:r>
            <w:r>
              <w:rPr>
                <w:i/>
                <w:iCs/>
              </w:rPr>
              <w:t>DnaComponent</w:t>
            </w:r>
            <w:r>
              <w:t xml:space="preserve">. </w:t>
            </w:r>
          </w:p>
        </w:tc>
      </w:tr>
    </w:tbl>
    <w:p w:rsidR="00A77B3E" w:rsidRDefault="00E274F1">
      <w:pPr>
        <w:pStyle w:val="Heading2"/>
        <w:spacing w:before="360" w:after="80" w:line="240" w:lineRule="auto"/>
      </w:pPr>
      <w:bookmarkStart w:id="71" w:name="h.nb2uwj5vow15"/>
      <w:bookmarkStart w:id="72" w:name="_Toc305145373"/>
      <w:bookmarkStart w:id="73" w:name="_Toc305147441"/>
      <w:bookmarkEnd w:id="71"/>
      <w:r>
        <w:t xml:space="preserve">9.2 Multi-Tiered Annotated </w:t>
      </w:r>
      <w:r>
        <w:rPr>
          <w:i/>
          <w:iCs/>
        </w:rPr>
        <w:t>DnaComponent</w:t>
      </w:r>
      <w:bookmarkEnd w:id="72"/>
      <w:bookmarkEnd w:id="73"/>
    </w:p>
    <w:p w:rsidR="00A77B3E" w:rsidRDefault="00E274F1">
      <w:pPr>
        <w:spacing w:before="0" w:after="0" w:line="240" w:lineRule="auto"/>
        <w:ind w:left="0" w:right="0" w:firstLine="0"/>
        <w:rPr>
          <w:sz w:val="22"/>
          <w:szCs w:val="22"/>
        </w:rPr>
      </w:pPr>
      <w:r>
        <w:rPr>
          <w:sz w:val="22"/>
          <w:szCs w:val="22"/>
        </w:rPr>
        <w:t xml:space="preserve">The next example depicts the subcomposition of BBa_I0462 in terms of each of its </w:t>
      </w:r>
      <w:r>
        <w:rPr>
          <w:i/>
          <w:iCs/>
          <w:sz w:val="22"/>
          <w:szCs w:val="22"/>
        </w:rPr>
        <w:t>subComponents</w:t>
      </w:r>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74" w:name="h.1wzxn6rqn12o"/>
            <w:bookmarkEnd w:id="74"/>
            <w:r>
              <w:rPr>
                <w:noProof/>
              </w:rPr>
              <w:drawing>
                <wp:inline distT="0" distB="0" distL="0" distR="0">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t>Figure 8.</w:t>
            </w:r>
            <w:r>
              <w:t xml:space="preserve"> An expanded instance of BBa_I0462, which demonstrates key features of SBOL:Core:model. In this instance, the BBa_B0015 component of BBa_I0462 from the examples above is composed of two elements itself, BBa_B0010 and BBa_B0012. The letters of the DNA sequence in the two top </w:t>
            </w:r>
            <w:r>
              <w:rPr>
                <w:i/>
                <w:iCs/>
              </w:rPr>
              <w:t xml:space="preserve">DnaComponents </w:t>
            </w:r>
            <w:r>
              <w:t>is omitted, so only the sequence corresponding to BBa_B0012 is shown.</w:t>
            </w:r>
          </w:p>
        </w:tc>
      </w:tr>
    </w:tbl>
    <w:p w:rsidR="00A77B3E" w:rsidRDefault="00E274F1">
      <w:pPr>
        <w:pStyle w:val="Heading2"/>
        <w:pageBreakBefore/>
        <w:spacing w:before="360" w:after="80" w:line="240" w:lineRule="auto"/>
      </w:pPr>
      <w:bookmarkStart w:id="75" w:name="h.9mf4jdmc6olz"/>
      <w:bookmarkStart w:id="76" w:name="h.rzampbg7lnwd"/>
      <w:bookmarkStart w:id="77" w:name="h.oh739zn560bt"/>
      <w:bookmarkStart w:id="78" w:name="h.a0r6zvc6r1gg"/>
      <w:bookmarkStart w:id="79" w:name="_Toc305145374"/>
      <w:bookmarkStart w:id="80" w:name="_Toc305147442"/>
      <w:bookmarkEnd w:id="75"/>
      <w:bookmarkEnd w:id="76"/>
      <w:bookmarkEnd w:id="77"/>
      <w:bookmarkEnd w:id="78"/>
      <w:r>
        <w:t>9.3 Partially Realized Design Template</w:t>
      </w:r>
      <w:bookmarkEnd w:id="79"/>
      <w:bookmarkEnd w:id="80"/>
    </w:p>
    <w:p w:rsidR="00A77B3E" w:rsidRDefault="00E274F1">
      <w:pPr>
        <w:spacing w:line="240" w:lineRule="auto"/>
        <w:ind w:left="0" w:firstLine="0"/>
        <w:rPr>
          <w:sz w:val="22"/>
          <w:szCs w:val="22"/>
        </w:rPr>
      </w:pPr>
      <w:bookmarkStart w:id="81" w:name="h.vr1iab4rnxb0"/>
      <w:bookmarkEnd w:id="81"/>
      <w:r>
        <w:rPr>
          <w:sz w:val="22"/>
          <w:szCs w:val="22"/>
        </w:rPr>
        <w:t xml:space="preserve">This example illustrates the partial specification of designs in terms of </w:t>
      </w:r>
      <w:r>
        <w:rPr>
          <w:i/>
          <w:iCs/>
          <w:sz w:val="22"/>
          <w:szCs w:val="22"/>
        </w:rPr>
        <w:t xml:space="preserve">DnaComponent </w:t>
      </w:r>
      <w:r>
        <w:rPr>
          <w:sz w:val="22"/>
          <w:szCs w:val="22"/>
        </w:rPr>
        <w:t xml:space="preserve">layout constraints. Figure 9 demonstrates the use of </w:t>
      </w:r>
      <w:r>
        <w:rPr>
          <w:i/>
          <w:iCs/>
          <w:sz w:val="22"/>
          <w:szCs w:val="22"/>
        </w:rPr>
        <w:t xml:space="preserve">SequenceAnnotations </w:t>
      </w:r>
      <w:r>
        <w:rPr>
          <w:sz w:val="22"/>
          <w:szCs w:val="22"/>
        </w:rPr>
        <w:t xml:space="preserve">with a Relative Position to specify the order of </w:t>
      </w:r>
      <w:r>
        <w:rPr>
          <w:i/>
          <w:iCs/>
          <w:sz w:val="22"/>
          <w:szCs w:val="22"/>
        </w:rPr>
        <w:t xml:space="preserve">DnaComponents </w:t>
      </w:r>
      <w:r>
        <w:rPr>
          <w:sz w:val="22"/>
          <w:szCs w:val="22"/>
        </w:rPr>
        <w:t xml:space="preserve">within a planned </w:t>
      </w:r>
      <w:r>
        <w:rPr>
          <w:i/>
          <w:iCs/>
          <w:sz w:val="22"/>
          <w:szCs w:val="22"/>
        </w:rPr>
        <w:t>DnaComponent</w:t>
      </w:r>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82" w:name="h.jzibnkzgeqmh"/>
            <w:bookmarkEnd w:id="82"/>
            <w:r>
              <w:rPr>
                <w:b/>
                <w:bCs/>
              </w:rPr>
              <w:t>Figure 9.</w:t>
            </w:r>
            <w:r>
              <w:t xml:space="preserve"> The design template for </w:t>
            </w:r>
            <w:r>
              <w:rPr>
                <w:i/>
                <w:iCs/>
              </w:rPr>
              <w:t xml:space="preserve">DnaComponent </w:t>
            </w:r>
            <w:r>
              <w:t>DC</w:t>
            </w:r>
            <w:r>
              <w:rPr>
                <w:vertAlign w:val="subscript"/>
              </w:rPr>
              <w:t>Ø1</w:t>
            </w:r>
            <w:r>
              <w:t xml:space="preserve"> specifies that at least three DnaComponents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DnaSequence specified, however DC</w:t>
            </w:r>
            <w:r>
              <w:rPr>
                <w:vertAlign w:val="subscript"/>
              </w:rPr>
              <w:t>t3</w:t>
            </w:r>
            <w:r>
              <w:t xml:space="preserve"> does not, instead it specifies a type which it must me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83" w:name="h.bc65hlklvgae"/>
      <w:bookmarkStart w:id="84" w:name="_Toc305145375"/>
      <w:bookmarkStart w:id="85" w:name="_Toc305147443"/>
      <w:bookmarkEnd w:id="83"/>
      <w:r>
        <w:t>9.4 Collection</w:t>
      </w:r>
      <w:bookmarkEnd w:id="84"/>
      <w:bookmarkEnd w:id="85"/>
    </w:p>
    <w:p w:rsidR="00A77B3E" w:rsidRDefault="00E274F1" w:rsidP="00944EAE">
      <w:pPr>
        <w:spacing w:line="240" w:lineRule="auto"/>
        <w:ind w:left="0" w:firstLine="0"/>
        <w:rPr>
          <w:sz w:val="22"/>
          <w:szCs w:val="22"/>
        </w:rPr>
      </w:pPr>
      <w:bookmarkStart w:id="86" w:name="h.lytap3rma00w"/>
      <w:bookmarkEnd w:id="86"/>
      <w:r>
        <w:rPr>
          <w:sz w:val="22"/>
          <w:szCs w:val="22"/>
        </w:rPr>
        <w:t xml:space="preserve">To provide an organizational container for multiple </w:t>
      </w:r>
      <w:r>
        <w:rPr>
          <w:i/>
          <w:iCs/>
          <w:sz w:val="22"/>
          <w:szCs w:val="22"/>
        </w:rPr>
        <w:t xml:space="preserve">DnaComponent </w:t>
      </w:r>
      <w:r w:rsidR="000331DE">
        <w:rPr>
          <w:sz w:val="22"/>
          <w:szCs w:val="22"/>
        </w:rPr>
        <w:t>instances</w:t>
      </w:r>
      <w:r>
        <w:rPr>
          <w:sz w:val="22"/>
          <w:szCs w:val="22"/>
        </w:rPr>
        <w:t>, we provide the Collection class. The example in Figure 10 shows a Collection with multiple DnaComponents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87" w:name="h.ndei7c3hm2qw"/>
            <w:bookmarkEnd w:id="87"/>
            <w:r>
              <w:rPr>
                <w:noProof/>
              </w:rPr>
              <w:drawing>
                <wp:inline distT="0" distB="0" distL="0" distR="0">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88" w:name="h.ct04sho9h7ok"/>
            <w:bookmarkEnd w:id="88"/>
            <w:r>
              <w:rPr>
                <w:b/>
                <w:bCs/>
              </w:rPr>
              <w:t xml:space="preserve">Figure 10. </w:t>
            </w:r>
            <w:r>
              <w:t>The Collection</w:t>
            </w:r>
            <w:r>
              <w:rPr>
                <w:vertAlign w:val="subscript"/>
              </w:rPr>
              <w:t xml:space="preserve">1 </w:t>
            </w:r>
            <w:r>
              <w:t xml:space="preserve">is a convenience object to group </w:t>
            </w:r>
            <w:r>
              <w:rPr>
                <w:i/>
                <w:iCs/>
              </w:rPr>
              <w:t xml:space="preserve">DnaComponents </w:t>
            </w:r>
            <w:r>
              <w:t>DC</w:t>
            </w:r>
            <w:r w:rsidR="00736104">
              <w:rPr>
                <w:rFonts w:ascii="Adobe Caslon Pro" w:hAnsi="Adobe Caslon Pro"/>
                <w:vertAlign w:val="subscript"/>
              </w:rPr>
              <w:t>Ø</w:t>
            </w:r>
            <w:r>
              <w:rPr>
                <w:vertAlign w:val="subscript"/>
              </w:rPr>
              <w:t xml:space="preserve">1 </w:t>
            </w:r>
            <w:r>
              <w:t>,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89" w:name="h.qlftx9j5whor"/>
      <w:bookmarkStart w:id="90" w:name="_Toc305145376"/>
      <w:bookmarkStart w:id="91" w:name="_Toc305147444"/>
      <w:bookmarkEnd w:id="89"/>
      <w:r>
        <w:t>10. Serialization</w:t>
      </w:r>
      <w:bookmarkEnd w:id="90"/>
      <w:bookmarkEnd w:id="91"/>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as the libSBOL reference implementation</w:t>
      </w:r>
      <w:r w:rsidR="00736104">
        <w:rPr>
          <w:sz w:val="22"/>
          <w:szCs w:val="22"/>
        </w:rPr>
        <w:t xml:space="preserve"> (</w:t>
      </w:r>
      <w:hyperlink r:id="rId201"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202"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92" w:name="_Toc305145377"/>
      <w:bookmarkStart w:id="93" w:name="_Toc305147445"/>
      <w:r>
        <w:t>11</w:t>
      </w:r>
      <w:r w:rsidR="00E274F1">
        <w:t>. Best Practices</w:t>
      </w:r>
      <w:bookmarkEnd w:id="92"/>
      <w:bookmarkEnd w:id="93"/>
    </w:p>
    <w:p w:rsidR="00A77B3E" w:rsidRDefault="00E274F1">
      <w:pPr>
        <w:spacing w:before="0" w:after="240" w:line="240" w:lineRule="auto"/>
        <w:ind w:left="0" w:right="0" w:firstLine="0"/>
        <w:rPr>
          <w:sz w:val="22"/>
          <w:szCs w:val="22"/>
        </w:rPr>
      </w:pPr>
      <w:r>
        <w:rPr>
          <w:sz w:val="22"/>
          <w:szCs w:val="22"/>
        </w:rPr>
        <w:t>For SBOL version 1.0.0, best practices are being maintained in a dynamic document on the web, and will be updated as the use of SBOL increases (</w:t>
      </w:r>
      <w:hyperlink r:id="rId203" w:history="1">
        <w:r>
          <w:rPr>
            <w:rFonts w:ascii="Arial" w:eastAsia="Arial" w:hAnsi="Arial" w:cs="Arial"/>
            <w:color w:val="000099"/>
            <w:sz w:val="22"/>
            <w:szCs w:val="22"/>
            <w:u w:val="single"/>
          </w:rPr>
          <w:t>http</w:t>
        </w:r>
      </w:hyperlink>
      <w:hyperlink r:id="rId204" w:history="1">
        <w:r>
          <w:rPr>
            <w:rFonts w:ascii="Arial" w:eastAsia="Arial" w:hAnsi="Arial" w:cs="Arial"/>
            <w:color w:val="000099"/>
            <w:sz w:val="22"/>
            <w:szCs w:val="22"/>
            <w:u w:val="single"/>
          </w:rPr>
          <w:t>://</w:t>
        </w:r>
      </w:hyperlink>
      <w:hyperlink r:id="rId205" w:history="1">
        <w:r>
          <w:rPr>
            <w:rFonts w:ascii="Arial" w:eastAsia="Arial" w:hAnsi="Arial" w:cs="Arial"/>
            <w:color w:val="000099"/>
            <w:sz w:val="22"/>
            <w:szCs w:val="22"/>
            <w:u w:val="single"/>
          </w:rPr>
          <w:t>www</w:t>
        </w:r>
      </w:hyperlink>
      <w:hyperlink r:id="rId206" w:history="1">
        <w:r>
          <w:rPr>
            <w:rFonts w:ascii="Arial" w:eastAsia="Arial" w:hAnsi="Arial" w:cs="Arial"/>
            <w:color w:val="000099"/>
            <w:sz w:val="22"/>
            <w:szCs w:val="22"/>
            <w:u w:val="single"/>
          </w:rPr>
          <w:t>.</w:t>
        </w:r>
      </w:hyperlink>
      <w:hyperlink r:id="rId207" w:history="1">
        <w:r>
          <w:rPr>
            <w:rFonts w:ascii="Arial" w:eastAsia="Arial" w:hAnsi="Arial" w:cs="Arial"/>
            <w:color w:val="000099"/>
            <w:sz w:val="22"/>
            <w:szCs w:val="22"/>
            <w:u w:val="single"/>
          </w:rPr>
          <w:t>sbolstandard</w:t>
        </w:r>
      </w:hyperlink>
      <w:hyperlink r:id="rId208" w:history="1">
        <w:r>
          <w:rPr>
            <w:rFonts w:ascii="Arial" w:eastAsia="Arial" w:hAnsi="Arial" w:cs="Arial"/>
            <w:color w:val="000099"/>
            <w:sz w:val="22"/>
            <w:szCs w:val="22"/>
            <w:u w:val="single"/>
          </w:rPr>
          <w:t>.</w:t>
        </w:r>
      </w:hyperlink>
      <w:hyperlink r:id="rId209" w:history="1">
        <w:r>
          <w:rPr>
            <w:rFonts w:ascii="Arial" w:eastAsia="Arial" w:hAnsi="Arial" w:cs="Arial"/>
            <w:color w:val="000099"/>
            <w:sz w:val="22"/>
            <w:szCs w:val="22"/>
            <w:u w:val="single"/>
          </w:rPr>
          <w:t>org</w:t>
        </w:r>
      </w:hyperlink>
      <w:hyperlink r:id="rId210" w:history="1">
        <w:r>
          <w:rPr>
            <w:rFonts w:ascii="Arial" w:eastAsia="Arial" w:hAnsi="Arial" w:cs="Arial"/>
            <w:color w:val="000099"/>
            <w:sz w:val="22"/>
            <w:szCs w:val="22"/>
            <w:u w:val="single"/>
          </w:rPr>
          <w:t>/</w:t>
        </w:r>
      </w:hyperlink>
      <w:hyperlink r:id="rId211" w:history="1">
        <w:r>
          <w:rPr>
            <w:rFonts w:ascii="Arial" w:eastAsia="Arial" w:hAnsi="Arial" w:cs="Arial"/>
            <w:color w:val="000099"/>
            <w:sz w:val="22"/>
            <w:szCs w:val="22"/>
            <w:u w:val="single"/>
          </w:rPr>
          <w:t>initiatives</w:t>
        </w:r>
      </w:hyperlink>
      <w:hyperlink r:id="rId212" w:history="1">
        <w:r>
          <w:rPr>
            <w:rFonts w:ascii="Arial" w:eastAsia="Arial" w:hAnsi="Arial" w:cs="Arial"/>
            <w:color w:val="000099"/>
            <w:sz w:val="22"/>
            <w:szCs w:val="22"/>
            <w:u w:val="single"/>
          </w:rPr>
          <w:t>/</w:t>
        </w:r>
      </w:hyperlink>
      <w:hyperlink r:id="rId213" w:history="1">
        <w:r>
          <w:rPr>
            <w:rFonts w:ascii="Arial" w:eastAsia="Arial" w:hAnsi="Arial" w:cs="Arial"/>
            <w:color w:val="000099"/>
            <w:sz w:val="22"/>
            <w:szCs w:val="22"/>
            <w:u w:val="single"/>
          </w:rPr>
          <w:t>best</w:t>
        </w:r>
      </w:hyperlink>
      <w:hyperlink r:id="rId214" w:history="1">
        <w:r>
          <w:rPr>
            <w:rFonts w:ascii="Arial" w:eastAsia="Arial" w:hAnsi="Arial" w:cs="Arial"/>
            <w:color w:val="000099"/>
            <w:sz w:val="22"/>
            <w:szCs w:val="22"/>
            <w:u w:val="single"/>
          </w:rPr>
          <w:t>-</w:t>
        </w:r>
      </w:hyperlink>
      <w:hyperlink r:id="rId215" w:history="1">
        <w:r>
          <w:rPr>
            <w:rFonts w:ascii="Arial" w:eastAsia="Arial" w:hAnsi="Arial" w:cs="Arial"/>
            <w:color w:val="000099"/>
            <w:sz w:val="22"/>
            <w:szCs w:val="22"/>
            <w:u w:val="single"/>
          </w:rPr>
          <w:t>practices</w:t>
        </w:r>
      </w:hyperlink>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A77B3E" w:rsidRDefault="00E274F1">
      <w:pPr>
        <w:pStyle w:val="Heading1"/>
        <w:spacing w:before="0" w:line="240" w:lineRule="auto"/>
      </w:pPr>
      <w:bookmarkStart w:id="94" w:name="h.d40cb13828eb"/>
      <w:bookmarkStart w:id="95" w:name="_Toc305145378"/>
      <w:bookmarkStart w:id="96" w:name="_Toc305147446"/>
      <w:bookmarkEnd w:id="94"/>
      <w:r>
        <w:t>1</w:t>
      </w:r>
      <w:r w:rsidR="002910FF">
        <w:t>2</w:t>
      </w:r>
      <w:r>
        <w:t>. Authors’ Contact Information</w:t>
      </w:r>
      <w:bookmarkEnd w:id="95"/>
      <w:bookmarkEnd w:id="96"/>
    </w:p>
    <w:p w:rsidR="00A77B3E" w:rsidRDefault="00E274F1">
      <w:pPr>
        <w:spacing w:before="0" w:after="0" w:line="240" w:lineRule="auto"/>
        <w:ind w:left="0" w:right="0" w:firstLine="0"/>
        <w:rPr>
          <w:sz w:val="22"/>
          <w:szCs w:val="22"/>
        </w:rPr>
      </w:pPr>
      <w:r>
        <w:rPr>
          <w:sz w:val="22"/>
          <w:szCs w:val="22"/>
        </w:rPr>
        <w:t xml:space="preserve">Michal Galdzicki </w:t>
      </w:r>
      <w:hyperlink r:id="rId216" w:history="1">
        <w:r>
          <w:rPr>
            <w:color w:val="000099"/>
            <w:sz w:val="22"/>
            <w:szCs w:val="22"/>
            <w:u w:val="single"/>
          </w:rPr>
          <w:t>mgaldzic</w:t>
        </w:r>
      </w:hyperlink>
      <w:hyperlink r:id="rId217" w:history="1">
        <w:r>
          <w:rPr>
            <w:color w:val="000099"/>
            <w:sz w:val="22"/>
            <w:szCs w:val="22"/>
            <w:u w:val="single"/>
          </w:rPr>
          <w:t>@</w:t>
        </w:r>
      </w:hyperlink>
      <w:hyperlink r:id="rId218" w:history="1">
        <w:r>
          <w:rPr>
            <w:color w:val="000099"/>
            <w:sz w:val="22"/>
            <w:szCs w:val="22"/>
            <w:u w:val="single"/>
          </w:rPr>
          <w:t>uw</w:t>
        </w:r>
      </w:hyperlink>
      <w:hyperlink r:id="rId219" w:history="1">
        <w:r>
          <w:rPr>
            <w:color w:val="000099"/>
            <w:sz w:val="22"/>
            <w:szCs w:val="22"/>
            <w:u w:val="single"/>
          </w:rPr>
          <w:t>.</w:t>
        </w:r>
      </w:hyperlink>
      <w:hyperlink r:id="rId220" w:history="1">
        <w:r>
          <w:rPr>
            <w:color w:val="000099"/>
            <w:sz w:val="22"/>
            <w:szCs w:val="22"/>
            <w:u w:val="single"/>
          </w:rPr>
          <w:t>edu</w:t>
        </w:r>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 xml:space="preserve">Mandy L. Wilson </w:t>
      </w:r>
      <w:hyperlink r:id="rId221" w:history="1">
        <w:r>
          <w:rPr>
            <w:color w:val="000099"/>
            <w:sz w:val="22"/>
            <w:szCs w:val="22"/>
            <w:u w:val="single"/>
          </w:rPr>
          <w:t>mandywil</w:t>
        </w:r>
      </w:hyperlink>
      <w:hyperlink r:id="rId222" w:history="1">
        <w:r>
          <w:rPr>
            <w:color w:val="000099"/>
            <w:sz w:val="22"/>
            <w:szCs w:val="22"/>
            <w:u w:val="single"/>
          </w:rPr>
          <w:t>@</w:t>
        </w:r>
      </w:hyperlink>
      <w:hyperlink r:id="rId223" w:history="1">
        <w:r>
          <w:rPr>
            <w:color w:val="000099"/>
            <w:sz w:val="22"/>
            <w:szCs w:val="22"/>
            <w:u w:val="single"/>
          </w:rPr>
          <w:t>vbi</w:t>
        </w:r>
      </w:hyperlink>
      <w:hyperlink r:id="rId224" w:history="1">
        <w:r>
          <w:rPr>
            <w:color w:val="000099"/>
            <w:sz w:val="22"/>
            <w:szCs w:val="22"/>
            <w:u w:val="single"/>
          </w:rPr>
          <w:t>.</w:t>
        </w:r>
      </w:hyperlink>
      <w:hyperlink r:id="rId225" w:history="1">
        <w:r>
          <w:rPr>
            <w:color w:val="000099"/>
            <w:sz w:val="22"/>
            <w:szCs w:val="22"/>
            <w:u w:val="single"/>
          </w:rPr>
          <w:t>vt</w:t>
        </w:r>
      </w:hyperlink>
      <w:hyperlink r:id="rId226" w:history="1">
        <w:r>
          <w:rPr>
            <w:color w:val="000099"/>
            <w:sz w:val="22"/>
            <w:szCs w:val="22"/>
            <w:u w:val="single"/>
          </w:rPr>
          <w:t>.</w:t>
        </w:r>
      </w:hyperlink>
      <w:hyperlink r:id="rId227" w:history="1">
        <w:r>
          <w:rPr>
            <w:color w:val="000099"/>
            <w:sz w:val="22"/>
            <w:szCs w:val="22"/>
            <w:u w:val="single"/>
          </w:rPr>
          <w:t>edu</w:t>
        </w:r>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 xml:space="preserve">Cesar A. Rodriguez </w:t>
      </w:r>
      <w:hyperlink r:id="rId228" w:history="1">
        <w:r>
          <w:rPr>
            <w:color w:val="000099"/>
            <w:sz w:val="22"/>
            <w:szCs w:val="22"/>
            <w:u w:val="single"/>
          </w:rPr>
          <w:t>cesarr</w:t>
        </w:r>
      </w:hyperlink>
      <w:hyperlink r:id="rId229" w:history="1">
        <w:r>
          <w:rPr>
            <w:color w:val="000099"/>
            <w:sz w:val="22"/>
            <w:szCs w:val="22"/>
            <w:u w:val="single"/>
          </w:rPr>
          <w:t>@</w:t>
        </w:r>
      </w:hyperlink>
      <w:hyperlink r:id="rId230" w:history="1">
        <w:r>
          <w:rPr>
            <w:color w:val="000099"/>
            <w:sz w:val="22"/>
            <w:szCs w:val="22"/>
            <w:u w:val="single"/>
          </w:rPr>
          <w:t>berkeley</w:t>
        </w:r>
      </w:hyperlink>
      <w:hyperlink r:id="rId231" w:history="1">
        <w:r>
          <w:rPr>
            <w:color w:val="000099"/>
            <w:sz w:val="22"/>
            <w:szCs w:val="22"/>
            <w:u w:val="single"/>
          </w:rPr>
          <w:t>.</w:t>
        </w:r>
      </w:hyperlink>
      <w:hyperlink r:id="rId232" w:history="1">
        <w:r>
          <w:rPr>
            <w:color w:val="000099"/>
            <w:sz w:val="22"/>
            <w:szCs w:val="22"/>
            <w:u w:val="single"/>
          </w:rPr>
          <w:t>edu</w:t>
        </w:r>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Laura Adam</w:t>
      </w:r>
      <w:r>
        <w:rPr>
          <w:sz w:val="22"/>
          <w:szCs w:val="22"/>
        </w:rPr>
        <w:tab/>
      </w:r>
      <w:hyperlink r:id="rId233" w:history="1">
        <w:r>
          <w:rPr>
            <w:color w:val="000099"/>
            <w:sz w:val="22"/>
            <w:szCs w:val="22"/>
            <w:u w:val="single"/>
          </w:rPr>
          <w:t>ladam</w:t>
        </w:r>
      </w:hyperlink>
      <w:hyperlink r:id="rId234" w:history="1">
        <w:r>
          <w:rPr>
            <w:color w:val="000099"/>
            <w:sz w:val="22"/>
            <w:szCs w:val="22"/>
            <w:u w:val="single"/>
          </w:rPr>
          <w:t>@</w:t>
        </w:r>
      </w:hyperlink>
      <w:hyperlink r:id="rId235" w:history="1">
        <w:r>
          <w:rPr>
            <w:color w:val="000099"/>
            <w:sz w:val="22"/>
            <w:szCs w:val="22"/>
            <w:u w:val="single"/>
          </w:rPr>
          <w:t>vbi</w:t>
        </w:r>
      </w:hyperlink>
      <w:hyperlink r:id="rId236" w:history="1">
        <w:r>
          <w:rPr>
            <w:color w:val="000099"/>
            <w:sz w:val="22"/>
            <w:szCs w:val="22"/>
            <w:u w:val="single"/>
          </w:rPr>
          <w:t>.</w:t>
        </w:r>
      </w:hyperlink>
      <w:hyperlink r:id="rId237" w:history="1">
        <w:r>
          <w:rPr>
            <w:color w:val="000099"/>
            <w:sz w:val="22"/>
            <w:szCs w:val="22"/>
            <w:u w:val="single"/>
          </w:rPr>
          <w:t>vt</w:t>
        </w:r>
      </w:hyperlink>
      <w:hyperlink r:id="rId238" w:history="1">
        <w:r>
          <w:rPr>
            <w:color w:val="000099"/>
            <w:sz w:val="22"/>
            <w:szCs w:val="22"/>
            <w:u w:val="single"/>
          </w:rPr>
          <w:t>.</w:t>
        </w:r>
      </w:hyperlink>
      <w:hyperlink r:id="rId239"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Aaron Adler </w:t>
      </w:r>
      <w:hyperlink r:id="rId240" w:history="1">
        <w:r>
          <w:rPr>
            <w:color w:val="000099"/>
            <w:sz w:val="22"/>
            <w:szCs w:val="22"/>
            <w:u w:val="single"/>
          </w:rPr>
          <w:t>aadler</w:t>
        </w:r>
      </w:hyperlink>
      <w:hyperlink r:id="rId241" w:history="1">
        <w:r>
          <w:rPr>
            <w:color w:val="000099"/>
            <w:sz w:val="22"/>
            <w:szCs w:val="22"/>
            <w:u w:val="single"/>
          </w:rPr>
          <w:t>@</w:t>
        </w:r>
      </w:hyperlink>
      <w:hyperlink r:id="rId242" w:history="1">
        <w:r>
          <w:rPr>
            <w:color w:val="000099"/>
            <w:sz w:val="22"/>
            <w:szCs w:val="22"/>
            <w:u w:val="single"/>
          </w:rPr>
          <w:t>gmail</w:t>
        </w:r>
      </w:hyperlink>
      <w:hyperlink r:id="rId243" w:history="1">
        <w:r>
          <w:rPr>
            <w:color w:val="000099"/>
            <w:sz w:val="22"/>
            <w:szCs w:val="22"/>
            <w:u w:val="single"/>
          </w:rPr>
          <w:t>.</w:t>
        </w:r>
      </w:hyperlink>
      <w:hyperlink r:id="rId244" w:history="1">
        <w:r>
          <w:rPr>
            <w:color w:val="000099"/>
            <w:sz w:val="22"/>
            <w:szCs w:val="22"/>
            <w:u w:val="single"/>
          </w:rPr>
          <w:t>com</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J. Christopher Anderson </w:t>
      </w:r>
      <w:hyperlink r:id="rId245" w:history="1">
        <w:r>
          <w:rPr>
            <w:color w:val="000099"/>
            <w:sz w:val="22"/>
            <w:szCs w:val="22"/>
            <w:u w:val="single"/>
          </w:rPr>
          <w:t>jcanderson</w:t>
        </w:r>
      </w:hyperlink>
      <w:hyperlink r:id="rId246" w:history="1">
        <w:r>
          <w:rPr>
            <w:color w:val="000099"/>
            <w:sz w:val="22"/>
            <w:szCs w:val="22"/>
            <w:u w:val="single"/>
          </w:rPr>
          <w:t>@</w:t>
        </w:r>
      </w:hyperlink>
      <w:hyperlink r:id="rId247" w:history="1">
        <w:r>
          <w:rPr>
            <w:color w:val="000099"/>
            <w:sz w:val="22"/>
            <w:szCs w:val="22"/>
            <w:u w:val="single"/>
          </w:rPr>
          <w:t>berkeley</w:t>
        </w:r>
      </w:hyperlink>
      <w:hyperlink r:id="rId248" w:history="1">
        <w:r>
          <w:rPr>
            <w:color w:val="000099"/>
            <w:sz w:val="22"/>
            <w:szCs w:val="22"/>
            <w:u w:val="single"/>
          </w:rPr>
          <w:t>.</w:t>
        </w:r>
      </w:hyperlink>
      <w:hyperlink r:id="rId249"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Jacob Beal </w:t>
      </w:r>
      <w:hyperlink r:id="rId250" w:history="1">
        <w:r>
          <w:rPr>
            <w:color w:val="000099"/>
            <w:sz w:val="22"/>
            <w:szCs w:val="22"/>
            <w:u w:val="single"/>
          </w:rPr>
          <w:t>jakebeal</w:t>
        </w:r>
      </w:hyperlink>
      <w:hyperlink r:id="rId251" w:history="1">
        <w:r>
          <w:rPr>
            <w:color w:val="000099"/>
            <w:sz w:val="22"/>
            <w:szCs w:val="22"/>
            <w:u w:val="single"/>
          </w:rPr>
          <w:t>@</w:t>
        </w:r>
      </w:hyperlink>
      <w:hyperlink r:id="rId252" w:history="1">
        <w:r>
          <w:rPr>
            <w:color w:val="000099"/>
            <w:sz w:val="22"/>
            <w:szCs w:val="22"/>
            <w:u w:val="single"/>
          </w:rPr>
          <w:t>bbn</w:t>
        </w:r>
      </w:hyperlink>
      <w:hyperlink r:id="rId253" w:history="1">
        <w:r>
          <w:rPr>
            <w:color w:val="000099"/>
            <w:sz w:val="22"/>
            <w:szCs w:val="22"/>
            <w:u w:val="single"/>
          </w:rPr>
          <w:t>.</w:t>
        </w:r>
      </w:hyperlink>
      <w:hyperlink r:id="rId254" w:history="1">
        <w:r>
          <w:rPr>
            <w:color w:val="000099"/>
            <w:sz w:val="22"/>
            <w:szCs w:val="22"/>
            <w:u w:val="single"/>
          </w:rPr>
          <w:t>com</w:t>
        </w:r>
      </w:hyperlink>
    </w:p>
    <w:p w:rsidR="00A77B3E" w:rsidRDefault="00E274F1">
      <w:pPr>
        <w:spacing w:before="0" w:after="0" w:line="240" w:lineRule="auto"/>
        <w:ind w:left="0" w:right="0" w:firstLine="0"/>
        <w:rPr>
          <w:sz w:val="22"/>
          <w:szCs w:val="22"/>
        </w:rPr>
      </w:pPr>
      <w:r>
        <w:rPr>
          <w:sz w:val="22"/>
          <w:szCs w:val="22"/>
        </w:rPr>
        <w:t xml:space="preserve">Deepak Chandran </w:t>
      </w:r>
      <w:hyperlink r:id="rId255" w:history="1">
        <w:r>
          <w:rPr>
            <w:color w:val="000099"/>
            <w:sz w:val="22"/>
            <w:szCs w:val="22"/>
            <w:u w:val="single"/>
          </w:rPr>
          <w:t>deepakc</w:t>
        </w:r>
      </w:hyperlink>
      <w:hyperlink r:id="rId256" w:history="1">
        <w:r>
          <w:rPr>
            <w:color w:val="000099"/>
            <w:sz w:val="22"/>
            <w:szCs w:val="22"/>
            <w:u w:val="single"/>
          </w:rPr>
          <w:t>@</w:t>
        </w:r>
      </w:hyperlink>
      <w:hyperlink r:id="rId257" w:history="1">
        <w:r>
          <w:rPr>
            <w:color w:val="000099"/>
            <w:sz w:val="22"/>
            <w:szCs w:val="22"/>
            <w:u w:val="single"/>
          </w:rPr>
          <w:t>uw</w:t>
        </w:r>
      </w:hyperlink>
      <w:hyperlink r:id="rId258" w:history="1">
        <w:r>
          <w:rPr>
            <w:color w:val="000099"/>
            <w:sz w:val="22"/>
            <w:szCs w:val="22"/>
            <w:u w:val="single"/>
          </w:rPr>
          <w:t>.</w:t>
        </w:r>
      </w:hyperlink>
      <w:hyperlink r:id="rId259"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Douglas Densmore </w:t>
      </w:r>
      <w:hyperlink r:id="rId260" w:history="1">
        <w:r>
          <w:rPr>
            <w:color w:val="000099"/>
            <w:sz w:val="22"/>
            <w:szCs w:val="22"/>
            <w:u w:val="single"/>
          </w:rPr>
          <w:t>dougd</w:t>
        </w:r>
      </w:hyperlink>
      <w:hyperlink r:id="rId261" w:history="1">
        <w:r>
          <w:rPr>
            <w:color w:val="000099"/>
            <w:sz w:val="22"/>
            <w:szCs w:val="22"/>
            <w:u w:val="single"/>
          </w:rPr>
          <w:t>@</w:t>
        </w:r>
      </w:hyperlink>
      <w:hyperlink r:id="rId262" w:history="1">
        <w:r>
          <w:rPr>
            <w:color w:val="000099"/>
            <w:sz w:val="22"/>
            <w:szCs w:val="22"/>
            <w:u w:val="single"/>
          </w:rPr>
          <w:t>bu</w:t>
        </w:r>
      </w:hyperlink>
      <w:hyperlink r:id="rId263" w:history="1">
        <w:r>
          <w:rPr>
            <w:color w:val="000099"/>
            <w:sz w:val="22"/>
            <w:szCs w:val="22"/>
            <w:u w:val="single"/>
          </w:rPr>
          <w:t>.</w:t>
        </w:r>
      </w:hyperlink>
      <w:hyperlink r:id="rId264"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Omri A. Drory </w:t>
      </w:r>
      <w:hyperlink r:id="rId265" w:history="1">
        <w:r>
          <w:rPr>
            <w:color w:val="000099"/>
            <w:sz w:val="22"/>
            <w:szCs w:val="22"/>
            <w:u w:val="single"/>
          </w:rPr>
          <w:t>omri</w:t>
        </w:r>
      </w:hyperlink>
      <w:hyperlink r:id="rId266" w:history="1">
        <w:r>
          <w:rPr>
            <w:color w:val="000099"/>
            <w:sz w:val="22"/>
            <w:szCs w:val="22"/>
            <w:u w:val="single"/>
          </w:rPr>
          <w:t>@</w:t>
        </w:r>
      </w:hyperlink>
      <w:hyperlink r:id="rId267" w:history="1">
        <w:r>
          <w:rPr>
            <w:color w:val="000099"/>
            <w:sz w:val="22"/>
            <w:szCs w:val="22"/>
            <w:u w:val="single"/>
          </w:rPr>
          <w:t>genomecompiler</w:t>
        </w:r>
      </w:hyperlink>
      <w:hyperlink r:id="rId268" w:history="1">
        <w:r>
          <w:rPr>
            <w:color w:val="000099"/>
            <w:sz w:val="22"/>
            <w:szCs w:val="22"/>
            <w:u w:val="single"/>
          </w:rPr>
          <w:t>.</w:t>
        </w:r>
      </w:hyperlink>
      <w:hyperlink r:id="rId269" w:history="1">
        <w:r>
          <w:rPr>
            <w:color w:val="000099"/>
            <w:sz w:val="22"/>
            <w:szCs w:val="22"/>
            <w:u w:val="single"/>
          </w:rPr>
          <w:t>com</w:t>
        </w:r>
      </w:hyperlink>
    </w:p>
    <w:p w:rsidR="00A77B3E" w:rsidRDefault="00E274F1">
      <w:pPr>
        <w:spacing w:before="0" w:after="0" w:line="240" w:lineRule="auto"/>
        <w:ind w:left="0" w:right="0" w:firstLine="0"/>
        <w:rPr>
          <w:sz w:val="22"/>
          <w:szCs w:val="22"/>
        </w:rPr>
      </w:pPr>
      <w:r>
        <w:rPr>
          <w:sz w:val="22"/>
          <w:szCs w:val="22"/>
        </w:rPr>
        <w:t xml:space="preserve">Drew Endy </w:t>
      </w:r>
      <w:hyperlink r:id="rId270" w:history="1">
        <w:r>
          <w:rPr>
            <w:color w:val="000099"/>
            <w:sz w:val="22"/>
            <w:szCs w:val="22"/>
            <w:u w:val="single"/>
          </w:rPr>
          <w:t>endy</w:t>
        </w:r>
      </w:hyperlink>
      <w:hyperlink r:id="rId271" w:history="1">
        <w:r>
          <w:rPr>
            <w:color w:val="000099"/>
            <w:sz w:val="22"/>
            <w:szCs w:val="22"/>
            <w:u w:val="single"/>
          </w:rPr>
          <w:t>@</w:t>
        </w:r>
      </w:hyperlink>
      <w:hyperlink r:id="rId272" w:history="1">
        <w:r>
          <w:rPr>
            <w:color w:val="000099"/>
            <w:sz w:val="22"/>
            <w:szCs w:val="22"/>
            <w:u w:val="single"/>
          </w:rPr>
          <w:t>stanford</w:t>
        </w:r>
      </w:hyperlink>
      <w:hyperlink r:id="rId273" w:history="1">
        <w:r>
          <w:rPr>
            <w:color w:val="000099"/>
            <w:sz w:val="22"/>
            <w:szCs w:val="22"/>
            <w:u w:val="single"/>
          </w:rPr>
          <w:t>.</w:t>
        </w:r>
      </w:hyperlink>
      <w:hyperlink r:id="rId274"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John H. Gennari </w:t>
      </w:r>
      <w:hyperlink r:id="rId275" w:history="1">
        <w:r>
          <w:rPr>
            <w:color w:val="000099"/>
            <w:sz w:val="22"/>
            <w:szCs w:val="22"/>
            <w:u w:val="single"/>
          </w:rPr>
          <w:t>gennari</w:t>
        </w:r>
      </w:hyperlink>
      <w:hyperlink r:id="rId276" w:history="1">
        <w:r>
          <w:rPr>
            <w:color w:val="000099"/>
            <w:sz w:val="22"/>
            <w:szCs w:val="22"/>
            <w:u w:val="single"/>
          </w:rPr>
          <w:t>@</w:t>
        </w:r>
      </w:hyperlink>
      <w:hyperlink r:id="rId277" w:history="1">
        <w:r>
          <w:rPr>
            <w:color w:val="000099"/>
            <w:sz w:val="22"/>
            <w:szCs w:val="22"/>
            <w:u w:val="single"/>
          </w:rPr>
          <w:t>uw</w:t>
        </w:r>
      </w:hyperlink>
      <w:hyperlink r:id="rId278" w:history="1">
        <w:r>
          <w:rPr>
            <w:color w:val="000099"/>
            <w:sz w:val="22"/>
            <w:szCs w:val="22"/>
            <w:u w:val="single"/>
          </w:rPr>
          <w:t>.</w:t>
        </w:r>
      </w:hyperlink>
      <w:hyperlink r:id="rId279"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Raik  Grünberg </w:t>
      </w:r>
      <w:hyperlink r:id="rId280" w:history="1">
        <w:r>
          <w:rPr>
            <w:color w:val="000099"/>
            <w:sz w:val="22"/>
            <w:szCs w:val="22"/>
            <w:u w:val="single"/>
          </w:rPr>
          <w:t>raik</w:t>
        </w:r>
      </w:hyperlink>
      <w:hyperlink r:id="rId281" w:history="1">
        <w:r>
          <w:rPr>
            <w:color w:val="000099"/>
            <w:sz w:val="22"/>
            <w:szCs w:val="22"/>
            <w:u w:val="single"/>
          </w:rPr>
          <w:t>.</w:t>
        </w:r>
      </w:hyperlink>
      <w:hyperlink r:id="rId282" w:history="1">
        <w:r>
          <w:rPr>
            <w:color w:val="000099"/>
            <w:sz w:val="22"/>
            <w:szCs w:val="22"/>
            <w:u w:val="single"/>
          </w:rPr>
          <w:t>gruenberg</w:t>
        </w:r>
      </w:hyperlink>
      <w:hyperlink r:id="rId283" w:history="1">
        <w:r>
          <w:rPr>
            <w:color w:val="000099"/>
            <w:sz w:val="22"/>
            <w:szCs w:val="22"/>
            <w:u w:val="single"/>
          </w:rPr>
          <w:t>@</w:t>
        </w:r>
      </w:hyperlink>
      <w:hyperlink r:id="rId284" w:history="1">
        <w:r>
          <w:rPr>
            <w:color w:val="000099"/>
            <w:sz w:val="22"/>
            <w:szCs w:val="22"/>
            <w:u w:val="single"/>
          </w:rPr>
          <w:t>crg</w:t>
        </w:r>
      </w:hyperlink>
      <w:hyperlink r:id="rId285" w:history="1">
        <w:r>
          <w:rPr>
            <w:color w:val="000099"/>
            <w:sz w:val="22"/>
            <w:szCs w:val="22"/>
            <w:u w:val="single"/>
          </w:rPr>
          <w:t>.</w:t>
        </w:r>
      </w:hyperlink>
      <w:hyperlink r:id="rId286" w:history="1">
        <w:r>
          <w:rPr>
            <w:color w:val="000099"/>
            <w:sz w:val="22"/>
            <w:szCs w:val="22"/>
            <w:u w:val="single"/>
          </w:rPr>
          <w:t>es</w:t>
        </w:r>
      </w:hyperlink>
    </w:p>
    <w:p w:rsidR="00A77B3E" w:rsidRDefault="00E274F1">
      <w:pPr>
        <w:spacing w:before="0" w:after="0" w:line="240" w:lineRule="auto"/>
        <w:ind w:left="0" w:right="0" w:firstLine="0"/>
        <w:rPr>
          <w:sz w:val="22"/>
          <w:szCs w:val="22"/>
        </w:rPr>
      </w:pPr>
      <w:r>
        <w:rPr>
          <w:sz w:val="22"/>
          <w:szCs w:val="22"/>
        </w:rPr>
        <w:t xml:space="preserve">Timothy S. Ham </w:t>
      </w:r>
      <w:hyperlink r:id="rId287" w:history="1">
        <w:r>
          <w:rPr>
            <w:color w:val="000099"/>
            <w:sz w:val="22"/>
            <w:szCs w:val="22"/>
            <w:u w:val="single"/>
          </w:rPr>
          <w:t>tsham</w:t>
        </w:r>
      </w:hyperlink>
      <w:hyperlink r:id="rId288" w:history="1">
        <w:r>
          <w:rPr>
            <w:color w:val="000099"/>
            <w:sz w:val="22"/>
            <w:szCs w:val="22"/>
            <w:u w:val="single"/>
          </w:rPr>
          <w:t>@</w:t>
        </w:r>
      </w:hyperlink>
      <w:hyperlink r:id="rId289" w:history="1">
        <w:r>
          <w:rPr>
            <w:color w:val="000099"/>
            <w:sz w:val="22"/>
            <w:szCs w:val="22"/>
            <w:u w:val="single"/>
          </w:rPr>
          <w:t>lbl</w:t>
        </w:r>
      </w:hyperlink>
      <w:hyperlink r:id="rId290" w:history="1">
        <w:r>
          <w:rPr>
            <w:color w:val="000099"/>
            <w:sz w:val="22"/>
            <w:szCs w:val="22"/>
            <w:u w:val="single"/>
          </w:rPr>
          <w:t>.</w:t>
        </w:r>
      </w:hyperlink>
      <w:hyperlink r:id="rId291" w:history="1">
        <w:r>
          <w:rPr>
            <w:color w:val="000099"/>
            <w:sz w:val="22"/>
            <w:szCs w:val="22"/>
            <w:u w:val="single"/>
          </w:rPr>
          <w:t>gov</w:t>
        </w:r>
      </w:hyperlink>
    </w:p>
    <w:p w:rsidR="00A77B3E" w:rsidRDefault="00E274F1">
      <w:pPr>
        <w:spacing w:before="0" w:after="0" w:line="240" w:lineRule="auto"/>
        <w:ind w:left="0" w:right="0" w:firstLine="0"/>
        <w:rPr>
          <w:sz w:val="22"/>
          <w:szCs w:val="22"/>
        </w:rPr>
      </w:pPr>
      <w:r>
        <w:rPr>
          <w:sz w:val="22"/>
          <w:szCs w:val="22"/>
        </w:rPr>
        <w:t xml:space="preserve">Allan Kuchinsky </w:t>
      </w:r>
      <w:hyperlink r:id="rId292" w:history="1">
        <w:r>
          <w:rPr>
            <w:color w:val="000099"/>
            <w:sz w:val="22"/>
            <w:szCs w:val="22"/>
            <w:u w:val="single"/>
          </w:rPr>
          <w:t>allan</w:t>
        </w:r>
      </w:hyperlink>
      <w:hyperlink r:id="rId293" w:history="1">
        <w:r>
          <w:rPr>
            <w:color w:val="000099"/>
            <w:sz w:val="22"/>
            <w:szCs w:val="22"/>
            <w:u w:val="single"/>
          </w:rPr>
          <w:t>_</w:t>
        </w:r>
      </w:hyperlink>
      <w:hyperlink r:id="rId294" w:history="1">
        <w:r>
          <w:rPr>
            <w:color w:val="000099"/>
            <w:sz w:val="22"/>
            <w:szCs w:val="22"/>
            <w:u w:val="single"/>
          </w:rPr>
          <w:t>kuchinsky</w:t>
        </w:r>
      </w:hyperlink>
      <w:hyperlink r:id="rId295" w:history="1">
        <w:r>
          <w:rPr>
            <w:color w:val="000099"/>
            <w:sz w:val="22"/>
            <w:szCs w:val="22"/>
            <w:u w:val="single"/>
          </w:rPr>
          <w:t>@</w:t>
        </w:r>
      </w:hyperlink>
      <w:hyperlink r:id="rId296" w:history="1">
        <w:r>
          <w:rPr>
            <w:color w:val="000099"/>
            <w:sz w:val="22"/>
            <w:szCs w:val="22"/>
            <w:u w:val="single"/>
          </w:rPr>
          <w:t>agilent</w:t>
        </w:r>
      </w:hyperlink>
      <w:hyperlink r:id="rId297" w:history="1">
        <w:r>
          <w:rPr>
            <w:color w:val="000099"/>
            <w:sz w:val="22"/>
            <w:szCs w:val="22"/>
            <w:u w:val="single"/>
          </w:rPr>
          <w:t>.</w:t>
        </w:r>
      </w:hyperlink>
      <w:hyperlink r:id="rId298" w:history="1">
        <w:r>
          <w:rPr>
            <w:color w:val="000099"/>
            <w:sz w:val="22"/>
            <w:szCs w:val="22"/>
            <w:u w:val="single"/>
          </w:rPr>
          <w:t>com</w:t>
        </w:r>
      </w:hyperlink>
    </w:p>
    <w:p w:rsidR="00A77B3E" w:rsidRDefault="00E274F1">
      <w:pPr>
        <w:spacing w:before="0" w:after="0" w:line="240" w:lineRule="auto"/>
        <w:ind w:left="0" w:right="0" w:firstLine="0"/>
        <w:rPr>
          <w:sz w:val="22"/>
          <w:szCs w:val="22"/>
        </w:rPr>
      </w:pPr>
      <w:r>
        <w:rPr>
          <w:sz w:val="22"/>
          <w:szCs w:val="22"/>
        </w:rPr>
        <w:t xml:space="preserve">Matthew W. Lux </w:t>
      </w:r>
      <w:hyperlink r:id="rId299" w:history="1">
        <w:r>
          <w:rPr>
            <w:color w:val="000099"/>
            <w:sz w:val="22"/>
            <w:szCs w:val="22"/>
            <w:u w:val="single"/>
          </w:rPr>
          <w:t>mlux</w:t>
        </w:r>
      </w:hyperlink>
      <w:hyperlink r:id="rId300" w:history="1">
        <w:r>
          <w:rPr>
            <w:color w:val="000099"/>
            <w:sz w:val="22"/>
            <w:szCs w:val="22"/>
            <w:u w:val="single"/>
          </w:rPr>
          <w:t>@</w:t>
        </w:r>
      </w:hyperlink>
      <w:hyperlink r:id="rId301" w:history="1">
        <w:r>
          <w:rPr>
            <w:color w:val="000099"/>
            <w:sz w:val="22"/>
            <w:szCs w:val="22"/>
            <w:u w:val="single"/>
          </w:rPr>
          <w:t>vbi</w:t>
        </w:r>
      </w:hyperlink>
      <w:hyperlink r:id="rId302" w:history="1">
        <w:r>
          <w:rPr>
            <w:color w:val="000099"/>
            <w:sz w:val="22"/>
            <w:szCs w:val="22"/>
            <w:u w:val="single"/>
          </w:rPr>
          <w:t>.</w:t>
        </w:r>
      </w:hyperlink>
      <w:hyperlink r:id="rId303" w:history="1">
        <w:r>
          <w:rPr>
            <w:color w:val="000099"/>
            <w:sz w:val="22"/>
            <w:szCs w:val="22"/>
            <w:u w:val="single"/>
          </w:rPr>
          <w:t>vt</w:t>
        </w:r>
      </w:hyperlink>
      <w:hyperlink r:id="rId304" w:history="1">
        <w:r>
          <w:rPr>
            <w:color w:val="000099"/>
            <w:sz w:val="22"/>
            <w:szCs w:val="22"/>
            <w:u w:val="single"/>
          </w:rPr>
          <w:t>.</w:t>
        </w:r>
      </w:hyperlink>
      <w:hyperlink r:id="rId305"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Curtis Madsen </w:t>
      </w:r>
      <w:hyperlink r:id="rId306" w:history="1">
        <w:r>
          <w:rPr>
            <w:color w:val="000099"/>
            <w:sz w:val="22"/>
            <w:szCs w:val="22"/>
            <w:u w:val="single"/>
          </w:rPr>
          <w:t>curtis</w:t>
        </w:r>
      </w:hyperlink>
      <w:hyperlink r:id="rId307" w:history="1">
        <w:r>
          <w:rPr>
            <w:color w:val="000099"/>
            <w:sz w:val="22"/>
            <w:szCs w:val="22"/>
            <w:u w:val="single"/>
          </w:rPr>
          <w:t>.</w:t>
        </w:r>
      </w:hyperlink>
      <w:hyperlink r:id="rId308" w:history="1">
        <w:r>
          <w:rPr>
            <w:color w:val="000099"/>
            <w:sz w:val="22"/>
            <w:szCs w:val="22"/>
            <w:u w:val="single"/>
          </w:rPr>
          <w:t>madsen</w:t>
        </w:r>
      </w:hyperlink>
      <w:hyperlink r:id="rId309" w:history="1">
        <w:r>
          <w:rPr>
            <w:color w:val="000099"/>
            <w:sz w:val="22"/>
            <w:szCs w:val="22"/>
            <w:u w:val="single"/>
          </w:rPr>
          <w:t>@</w:t>
        </w:r>
      </w:hyperlink>
      <w:hyperlink r:id="rId310" w:history="1">
        <w:r>
          <w:rPr>
            <w:color w:val="000099"/>
            <w:sz w:val="22"/>
            <w:szCs w:val="22"/>
            <w:u w:val="single"/>
          </w:rPr>
          <w:t>utah</w:t>
        </w:r>
      </w:hyperlink>
      <w:hyperlink r:id="rId311" w:history="1">
        <w:r>
          <w:rPr>
            <w:color w:val="000099"/>
            <w:sz w:val="22"/>
            <w:szCs w:val="22"/>
            <w:u w:val="single"/>
          </w:rPr>
          <w:t>.</w:t>
        </w:r>
      </w:hyperlink>
      <w:hyperlink r:id="rId312"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Goksel Misirli </w:t>
      </w:r>
      <w:hyperlink r:id="rId313" w:history="1">
        <w:r>
          <w:rPr>
            <w:color w:val="000099"/>
            <w:sz w:val="22"/>
            <w:szCs w:val="22"/>
            <w:u w:val="single"/>
          </w:rPr>
          <w:t>goksel</w:t>
        </w:r>
      </w:hyperlink>
      <w:hyperlink r:id="rId314" w:history="1">
        <w:r>
          <w:rPr>
            <w:color w:val="000099"/>
            <w:sz w:val="22"/>
            <w:szCs w:val="22"/>
            <w:u w:val="single"/>
          </w:rPr>
          <w:t>.</w:t>
        </w:r>
      </w:hyperlink>
      <w:hyperlink r:id="rId315" w:history="1">
        <w:r>
          <w:rPr>
            <w:color w:val="000099"/>
            <w:sz w:val="22"/>
            <w:szCs w:val="22"/>
            <w:u w:val="single"/>
          </w:rPr>
          <w:t>misirli</w:t>
        </w:r>
      </w:hyperlink>
      <w:hyperlink r:id="rId316" w:history="1">
        <w:r>
          <w:rPr>
            <w:color w:val="000099"/>
            <w:sz w:val="22"/>
            <w:szCs w:val="22"/>
            <w:u w:val="single"/>
          </w:rPr>
          <w:t>@</w:t>
        </w:r>
      </w:hyperlink>
      <w:hyperlink r:id="rId317" w:history="1">
        <w:r>
          <w:rPr>
            <w:color w:val="000099"/>
            <w:sz w:val="22"/>
            <w:szCs w:val="22"/>
            <w:u w:val="single"/>
          </w:rPr>
          <w:t>ncl</w:t>
        </w:r>
      </w:hyperlink>
      <w:hyperlink r:id="rId318" w:history="1">
        <w:r>
          <w:rPr>
            <w:color w:val="000099"/>
            <w:sz w:val="22"/>
            <w:szCs w:val="22"/>
            <w:u w:val="single"/>
          </w:rPr>
          <w:t>.</w:t>
        </w:r>
      </w:hyperlink>
      <w:hyperlink r:id="rId319" w:history="1">
        <w:r>
          <w:rPr>
            <w:color w:val="000099"/>
            <w:sz w:val="22"/>
            <w:szCs w:val="22"/>
            <w:u w:val="single"/>
          </w:rPr>
          <w:t>ac</w:t>
        </w:r>
      </w:hyperlink>
      <w:hyperlink r:id="rId320" w:history="1">
        <w:r>
          <w:rPr>
            <w:color w:val="000099"/>
            <w:sz w:val="22"/>
            <w:szCs w:val="22"/>
            <w:u w:val="single"/>
          </w:rPr>
          <w:t>.</w:t>
        </w:r>
      </w:hyperlink>
      <w:hyperlink r:id="rId321" w:history="1">
        <w:r>
          <w:rPr>
            <w:color w:val="000099"/>
            <w:sz w:val="22"/>
            <w:szCs w:val="22"/>
            <w:u w:val="single"/>
          </w:rPr>
          <w:t>uk</w:t>
        </w:r>
      </w:hyperlink>
    </w:p>
    <w:p w:rsidR="00A77B3E" w:rsidRDefault="00E274F1">
      <w:pPr>
        <w:spacing w:before="0" w:after="0" w:line="240" w:lineRule="auto"/>
        <w:ind w:left="0" w:right="0" w:firstLine="0"/>
        <w:rPr>
          <w:sz w:val="22"/>
          <w:szCs w:val="22"/>
        </w:rPr>
      </w:pPr>
      <w:r>
        <w:rPr>
          <w:sz w:val="22"/>
          <w:szCs w:val="22"/>
        </w:rPr>
        <w:t xml:space="preserve">Chris J. Myers </w:t>
      </w:r>
      <w:hyperlink r:id="rId322" w:history="1">
        <w:r>
          <w:rPr>
            <w:color w:val="000099"/>
            <w:sz w:val="22"/>
            <w:szCs w:val="22"/>
            <w:u w:val="single"/>
          </w:rPr>
          <w:t>myers</w:t>
        </w:r>
      </w:hyperlink>
      <w:hyperlink r:id="rId323" w:history="1">
        <w:r>
          <w:rPr>
            <w:color w:val="000099"/>
            <w:sz w:val="22"/>
            <w:szCs w:val="22"/>
            <w:u w:val="single"/>
          </w:rPr>
          <w:t>@</w:t>
        </w:r>
      </w:hyperlink>
      <w:hyperlink r:id="rId324" w:history="1">
        <w:r>
          <w:rPr>
            <w:color w:val="000099"/>
            <w:sz w:val="22"/>
            <w:szCs w:val="22"/>
            <w:u w:val="single"/>
          </w:rPr>
          <w:t>ece</w:t>
        </w:r>
      </w:hyperlink>
      <w:hyperlink r:id="rId325" w:history="1">
        <w:r>
          <w:rPr>
            <w:color w:val="000099"/>
            <w:sz w:val="22"/>
            <w:szCs w:val="22"/>
            <w:u w:val="single"/>
          </w:rPr>
          <w:t>.</w:t>
        </w:r>
      </w:hyperlink>
      <w:hyperlink r:id="rId326" w:history="1">
        <w:r>
          <w:rPr>
            <w:color w:val="000099"/>
            <w:sz w:val="22"/>
            <w:szCs w:val="22"/>
            <w:u w:val="single"/>
          </w:rPr>
          <w:t>utah</w:t>
        </w:r>
      </w:hyperlink>
      <w:hyperlink r:id="rId327" w:history="1">
        <w:r>
          <w:rPr>
            <w:color w:val="000099"/>
            <w:sz w:val="22"/>
            <w:szCs w:val="22"/>
            <w:u w:val="single"/>
          </w:rPr>
          <w:t>.</w:t>
        </w:r>
      </w:hyperlink>
      <w:hyperlink r:id="rId328"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Jean Peccoud </w:t>
      </w:r>
      <w:hyperlink r:id="rId329" w:history="1">
        <w:r>
          <w:rPr>
            <w:color w:val="000099"/>
            <w:sz w:val="22"/>
            <w:szCs w:val="22"/>
            <w:u w:val="single"/>
          </w:rPr>
          <w:t>jpeccoud</w:t>
        </w:r>
      </w:hyperlink>
      <w:hyperlink r:id="rId330" w:history="1">
        <w:r>
          <w:rPr>
            <w:color w:val="000099"/>
            <w:sz w:val="22"/>
            <w:szCs w:val="22"/>
            <w:u w:val="single"/>
          </w:rPr>
          <w:t>@</w:t>
        </w:r>
      </w:hyperlink>
      <w:hyperlink r:id="rId331" w:history="1">
        <w:r>
          <w:rPr>
            <w:color w:val="000099"/>
            <w:sz w:val="22"/>
            <w:szCs w:val="22"/>
            <w:u w:val="single"/>
          </w:rPr>
          <w:t>vbi</w:t>
        </w:r>
      </w:hyperlink>
      <w:hyperlink r:id="rId332" w:history="1">
        <w:r>
          <w:rPr>
            <w:color w:val="000099"/>
            <w:sz w:val="22"/>
            <w:szCs w:val="22"/>
            <w:u w:val="single"/>
          </w:rPr>
          <w:t>.</w:t>
        </w:r>
      </w:hyperlink>
      <w:hyperlink r:id="rId333" w:history="1">
        <w:r>
          <w:rPr>
            <w:color w:val="000099"/>
            <w:sz w:val="22"/>
            <w:szCs w:val="22"/>
            <w:u w:val="single"/>
          </w:rPr>
          <w:t>vt</w:t>
        </w:r>
      </w:hyperlink>
      <w:hyperlink r:id="rId334" w:history="1">
        <w:r>
          <w:rPr>
            <w:color w:val="000099"/>
            <w:sz w:val="22"/>
            <w:szCs w:val="22"/>
            <w:u w:val="single"/>
          </w:rPr>
          <w:t>.</w:t>
        </w:r>
      </w:hyperlink>
      <w:hyperlink r:id="rId335"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Hector Plahar </w:t>
      </w:r>
      <w:hyperlink r:id="rId336" w:history="1">
        <w:r>
          <w:rPr>
            <w:color w:val="000099"/>
            <w:sz w:val="22"/>
            <w:szCs w:val="22"/>
            <w:u w:val="single"/>
          </w:rPr>
          <w:t>hplahar</w:t>
        </w:r>
      </w:hyperlink>
      <w:hyperlink r:id="rId337" w:history="1">
        <w:r>
          <w:rPr>
            <w:color w:val="000099"/>
            <w:sz w:val="22"/>
            <w:szCs w:val="22"/>
            <w:u w:val="single"/>
          </w:rPr>
          <w:t>.</w:t>
        </w:r>
      </w:hyperlink>
      <w:hyperlink r:id="rId338" w:history="1">
        <w:r>
          <w:rPr>
            <w:color w:val="000099"/>
            <w:sz w:val="22"/>
            <w:szCs w:val="22"/>
            <w:u w:val="single"/>
          </w:rPr>
          <w:t>jbei</w:t>
        </w:r>
      </w:hyperlink>
      <w:hyperlink r:id="rId339" w:history="1">
        <w:r>
          <w:rPr>
            <w:color w:val="000099"/>
            <w:sz w:val="22"/>
            <w:szCs w:val="22"/>
            <w:u w:val="single"/>
          </w:rPr>
          <w:t>@</w:t>
        </w:r>
      </w:hyperlink>
      <w:hyperlink r:id="rId340" w:history="1">
        <w:r>
          <w:rPr>
            <w:color w:val="000099"/>
            <w:sz w:val="22"/>
            <w:szCs w:val="22"/>
            <w:u w:val="single"/>
          </w:rPr>
          <w:t>gmail</w:t>
        </w:r>
      </w:hyperlink>
      <w:hyperlink r:id="rId341" w:history="1">
        <w:r>
          <w:rPr>
            <w:color w:val="000099"/>
            <w:sz w:val="22"/>
            <w:szCs w:val="22"/>
            <w:u w:val="single"/>
          </w:rPr>
          <w:t>.</w:t>
        </w:r>
      </w:hyperlink>
      <w:hyperlink r:id="rId342" w:history="1">
        <w:r>
          <w:rPr>
            <w:color w:val="000099"/>
            <w:sz w:val="22"/>
            <w:szCs w:val="22"/>
            <w:u w:val="single"/>
          </w:rPr>
          <w:t>com</w:t>
        </w:r>
      </w:hyperlink>
    </w:p>
    <w:p w:rsidR="00A77B3E" w:rsidRDefault="00E274F1">
      <w:pPr>
        <w:spacing w:before="0" w:after="0" w:line="240" w:lineRule="auto"/>
        <w:ind w:left="0" w:right="0" w:firstLine="0"/>
        <w:rPr>
          <w:sz w:val="22"/>
          <w:szCs w:val="22"/>
        </w:rPr>
      </w:pPr>
      <w:r>
        <w:rPr>
          <w:sz w:val="22"/>
          <w:szCs w:val="22"/>
        </w:rPr>
        <w:t xml:space="preserve">Matthew R. Pocock </w:t>
      </w:r>
      <w:hyperlink r:id="rId343" w:history="1">
        <w:r>
          <w:rPr>
            <w:color w:val="000099"/>
            <w:sz w:val="22"/>
            <w:szCs w:val="22"/>
            <w:u w:val="single"/>
          </w:rPr>
          <w:t>matthew</w:t>
        </w:r>
      </w:hyperlink>
      <w:hyperlink r:id="rId344" w:history="1">
        <w:r>
          <w:rPr>
            <w:color w:val="000099"/>
            <w:sz w:val="22"/>
            <w:szCs w:val="22"/>
            <w:u w:val="single"/>
          </w:rPr>
          <w:t>.</w:t>
        </w:r>
      </w:hyperlink>
      <w:hyperlink r:id="rId345" w:history="1">
        <w:r>
          <w:rPr>
            <w:color w:val="000099"/>
            <w:sz w:val="22"/>
            <w:szCs w:val="22"/>
            <w:u w:val="single"/>
          </w:rPr>
          <w:t>pocock</w:t>
        </w:r>
      </w:hyperlink>
      <w:hyperlink r:id="rId346" w:history="1">
        <w:r>
          <w:rPr>
            <w:color w:val="000099"/>
            <w:sz w:val="22"/>
            <w:szCs w:val="22"/>
            <w:u w:val="single"/>
          </w:rPr>
          <w:t>@</w:t>
        </w:r>
      </w:hyperlink>
      <w:hyperlink r:id="rId347" w:history="1">
        <w:r>
          <w:rPr>
            <w:color w:val="000099"/>
            <w:sz w:val="22"/>
            <w:szCs w:val="22"/>
            <w:u w:val="single"/>
          </w:rPr>
          <w:t>ncl</w:t>
        </w:r>
      </w:hyperlink>
      <w:hyperlink r:id="rId348" w:history="1">
        <w:r>
          <w:rPr>
            <w:color w:val="000099"/>
            <w:sz w:val="22"/>
            <w:szCs w:val="22"/>
            <w:u w:val="single"/>
          </w:rPr>
          <w:t>.</w:t>
        </w:r>
      </w:hyperlink>
      <w:hyperlink r:id="rId349" w:history="1">
        <w:r>
          <w:rPr>
            <w:color w:val="000099"/>
            <w:sz w:val="22"/>
            <w:szCs w:val="22"/>
            <w:u w:val="single"/>
          </w:rPr>
          <w:t>ac</w:t>
        </w:r>
      </w:hyperlink>
      <w:hyperlink r:id="rId350" w:history="1">
        <w:r>
          <w:rPr>
            <w:color w:val="000099"/>
            <w:sz w:val="22"/>
            <w:szCs w:val="22"/>
            <w:u w:val="single"/>
          </w:rPr>
          <w:t>.</w:t>
        </w:r>
      </w:hyperlink>
      <w:hyperlink r:id="rId351" w:history="1">
        <w:r>
          <w:rPr>
            <w:color w:val="000099"/>
            <w:sz w:val="22"/>
            <w:szCs w:val="22"/>
            <w:u w:val="single"/>
          </w:rPr>
          <w:t>uk</w:t>
        </w:r>
      </w:hyperlink>
    </w:p>
    <w:p w:rsidR="00A77B3E" w:rsidRDefault="00E274F1">
      <w:pPr>
        <w:spacing w:before="0" w:after="0" w:line="240" w:lineRule="auto"/>
        <w:ind w:left="0" w:right="0" w:firstLine="0"/>
        <w:rPr>
          <w:sz w:val="22"/>
          <w:szCs w:val="22"/>
        </w:rPr>
      </w:pPr>
      <w:r>
        <w:rPr>
          <w:sz w:val="22"/>
          <w:szCs w:val="22"/>
        </w:rPr>
        <w:t xml:space="preserve">Nicholas Roehner </w:t>
      </w:r>
      <w:hyperlink r:id="rId352" w:history="1">
        <w:r>
          <w:rPr>
            <w:color w:val="000099"/>
            <w:sz w:val="22"/>
            <w:szCs w:val="22"/>
            <w:u w:val="single"/>
          </w:rPr>
          <w:t>n</w:t>
        </w:r>
      </w:hyperlink>
      <w:hyperlink r:id="rId353" w:history="1">
        <w:r>
          <w:rPr>
            <w:color w:val="000099"/>
            <w:sz w:val="22"/>
            <w:szCs w:val="22"/>
            <w:u w:val="single"/>
          </w:rPr>
          <w:t>.</w:t>
        </w:r>
      </w:hyperlink>
      <w:hyperlink r:id="rId354" w:history="1">
        <w:r>
          <w:rPr>
            <w:color w:val="000099"/>
            <w:sz w:val="22"/>
            <w:szCs w:val="22"/>
            <w:u w:val="single"/>
          </w:rPr>
          <w:t>roehner</w:t>
        </w:r>
      </w:hyperlink>
      <w:hyperlink r:id="rId355" w:history="1">
        <w:r>
          <w:rPr>
            <w:color w:val="000099"/>
            <w:sz w:val="22"/>
            <w:szCs w:val="22"/>
            <w:u w:val="single"/>
          </w:rPr>
          <w:t>@</w:t>
        </w:r>
      </w:hyperlink>
      <w:hyperlink r:id="rId356" w:history="1">
        <w:r>
          <w:rPr>
            <w:color w:val="000099"/>
            <w:sz w:val="22"/>
            <w:szCs w:val="22"/>
            <w:u w:val="single"/>
          </w:rPr>
          <w:t>utah</w:t>
        </w:r>
      </w:hyperlink>
      <w:hyperlink r:id="rId357" w:history="1">
        <w:r>
          <w:rPr>
            <w:color w:val="000099"/>
            <w:sz w:val="22"/>
            <w:szCs w:val="22"/>
            <w:u w:val="single"/>
          </w:rPr>
          <w:t>.</w:t>
        </w:r>
      </w:hyperlink>
      <w:hyperlink r:id="rId358" w:history="1">
        <w:r>
          <w:rPr>
            <w:color w:val="000099"/>
            <w:sz w:val="22"/>
            <w:szCs w:val="22"/>
            <w:u w:val="single"/>
          </w:rPr>
          <w:t>edu</w:t>
        </w:r>
      </w:hyperlink>
    </w:p>
    <w:p w:rsidR="00A77B3E" w:rsidRDefault="00E274F1">
      <w:pPr>
        <w:spacing w:before="0" w:after="0" w:line="240" w:lineRule="auto"/>
        <w:ind w:left="0" w:right="0" w:firstLine="0"/>
        <w:rPr>
          <w:sz w:val="22"/>
          <w:szCs w:val="22"/>
        </w:rPr>
      </w:pPr>
      <w:r>
        <w:rPr>
          <w:sz w:val="22"/>
          <w:szCs w:val="22"/>
        </w:rPr>
        <w:t xml:space="preserve">Trevor F. Smith </w:t>
      </w:r>
      <w:hyperlink r:id="rId359" w:history="1">
        <w:r>
          <w:rPr>
            <w:color w:val="000099"/>
            <w:sz w:val="22"/>
            <w:szCs w:val="22"/>
            <w:u w:val="single"/>
          </w:rPr>
          <w:t>trevorfsmith</w:t>
        </w:r>
      </w:hyperlink>
      <w:hyperlink r:id="rId360" w:history="1">
        <w:r>
          <w:rPr>
            <w:color w:val="000099"/>
            <w:sz w:val="22"/>
            <w:szCs w:val="22"/>
            <w:u w:val="single"/>
          </w:rPr>
          <w:t>@</w:t>
        </w:r>
      </w:hyperlink>
      <w:hyperlink r:id="rId361" w:history="1">
        <w:r>
          <w:rPr>
            <w:color w:val="000099"/>
            <w:sz w:val="22"/>
            <w:szCs w:val="22"/>
            <w:u w:val="single"/>
          </w:rPr>
          <w:t>gmail</w:t>
        </w:r>
      </w:hyperlink>
      <w:hyperlink r:id="rId362" w:history="1">
        <w:r>
          <w:rPr>
            <w:color w:val="000099"/>
            <w:sz w:val="22"/>
            <w:szCs w:val="22"/>
            <w:u w:val="single"/>
          </w:rPr>
          <w:t>.</w:t>
        </w:r>
      </w:hyperlink>
      <w:hyperlink r:id="rId363" w:history="1">
        <w:r>
          <w:rPr>
            <w:color w:val="000099"/>
            <w:sz w:val="22"/>
            <w:szCs w:val="22"/>
            <w:u w:val="single"/>
          </w:rPr>
          <w:t>com</w:t>
        </w:r>
      </w:hyperlink>
    </w:p>
    <w:p w:rsidR="00A77B3E" w:rsidRDefault="00E274F1">
      <w:pPr>
        <w:spacing w:before="0" w:after="0" w:line="240" w:lineRule="auto"/>
        <w:ind w:left="0" w:right="0" w:firstLine="0"/>
      </w:pPr>
      <w:r>
        <w:rPr>
          <w:sz w:val="22"/>
          <w:szCs w:val="22"/>
        </w:rPr>
        <w:t xml:space="preserve">Guy-Bart Stan </w:t>
      </w:r>
      <w:hyperlink r:id="rId364" w:history="1">
        <w:r>
          <w:rPr>
            <w:color w:val="000099"/>
            <w:sz w:val="22"/>
            <w:szCs w:val="22"/>
            <w:u w:val="single"/>
          </w:rPr>
          <w:t>g</w:t>
        </w:r>
      </w:hyperlink>
      <w:hyperlink r:id="rId365" w:history="1">
        <w:r>
          <w:rPr>
            <w:color w:val="000099"/>
            <w:sz w:val="22"/>
            <w:szCs w:val="22"/>
            <w:u w:val="single"/>
          </w:rPr>
          <w:t>.</w:t>
        </w:r>
      </w:hyperlink>
      <w:hyperlink r:id="rId366" w:history="1">
        <w:r>
          <w:rPr>
            <w:color w:val="000099"/>
            <w:sz w:val="22"/>
            <w:szCs w:val="22"/>
            <w:u w:val="single"/>
          </w:rPr>
          <w:t>stan</w:t>
        </w:r>
      </w:hyperlink>
      <w:hyperlink r:id="rId367" w:history="1">
        <w:r>
          <w:rPr>
            <w:color w:val="000099"/>
            <w:sz w:val="22"/>
            <w:szCs w:val="22"/>
            <w:u w:val="single"/>
          </w:rPr>
          <w:t>@</w:t>
        </w:r>
      </w:hyperlink>
      <w:hyperlink r:id="rId368" w:history="1">
        <w:r>
          <w:rPr>
            <w:color w:val="000099"/>
            <w:sz w:val="22"/>
            <w:szCs w:val="22"/>
            <w:u w:val="single"/>
          </w:rPr>
          <w:t>imperial</w:t>
        </w:r>
      </w:hyperlink>
      <w:hyperlink r:id="rId369" w:history="1">
        <w:r>
          <w:rPr>
            <w:color w:val="000099"/>
            <w:sz w:val="22"/>
            <w:szCs w:val="22"/>
            <w:u w:val="single"/>
          </w:rPr>
          <w:t>.</w:t>
        </w:r>
      </w:hyperlink>
      <w:hyperlink r:id="rId370" w:history="1">
        <w:r>
          <w:rPr>
            <w:color w:val="000099"/>
            <w:sz w:val="22"/>
            <w:szCs w:val="22"/>
            <w:u w:val="single"/>
          </w:rPr>
          <w:t>ac</w:t>
        </w:r>
      </w:hyperlink>
      <w:hyperlink r:id="rId371" w:history="1">
        <w:r>
          <w:rPr>
            <w:color w:val="000099"/>
            <w:sz w:val="22"/>
            <w:szCs w:val="22"/>
            <w:u w:val="single"/>
          </w:rPr>
          <w:t>.</w:t>
        </w:r>
      </w:hyperlink>
      <w:hyperlink r:id="rId372" w:history="1">
        <w:r>
          <w:rPr>
            <w:color w:val="000099"/>
            <w:sz w:val="22"/>
            <w:szCs w:val="22"/>
            <w:u w:val="single"/>
          </w:rPr>
          <w:t>uk</w:t>
        </w:r>
      </w:hyperlink>
    </w:p>
    <w:p w:rsidR="00E4651A" w:rsidRDefault="009E0D56">
      <w:pPr>
        <w:spacing w:before="0" w:after="0" w:line="240" w:lineRule="auto"/>
        <w:ind w:left="0" w:right="0" w:firstLine="0"/>
        <w:rPr>
          <w:sz w:val="22"/>
          <w:szCs w:val="22"/>
        </w:rPr>
      </w:pPr>
      <w:r>
        <w:rPr>
          <w:sz w:val="22"/>
          <w:szCs w:val="22"/>
        </w:rPr>
        <w:t xml:space="preserve">Alan Villalobos </w:t>
      </w:r>
      <w:hyperlink r:id="rId373" w:history="1">
        <w:r w:rsidR="00E4651A" w:rsidRPr="00CA32D5">
          <w:rPr>
            <w:rStyle w:val="Hyperlink"/>
            <w:sz w:val="22"/>
            <w:szCs w:val="22"/>
          </w:rPr>
          <w:t>avillalobos@dna20.com</w:t>
        </w:r>
      </w:hyperlink>
    </w:p>
    <w:p w:rsidR="00A77B3E" w:rsidRDefault="00E274F1">
      <w:pPr>
        <w:spacing w:before="0" w:after="0" w:line="240" w:lineRule="auto"/>
        <w:ind w:left="0" w:right="0" w:firstLine="0"/>
        <w:rPr>
          <w:sz w:val="22"/>
          <w:szCs w:val="22"/>
        </w:rPr>
      </w:pPr>
      <w:r>
        <w:rPr>
          <w:sz w:val="22"/>
          <w:szCs w:val="22"/>
        </w:rPr>
        <w:t xml:space="preserve">Anil Wipat </w:t>
      </w:r>
      <w:hyperlink r:id="rId374" w:history="1">
        <w:r>
          <w:rPr>
            <w:color w:val="000099"/>
            <w:sz w:val="22"/>
            <w:szCs w:val="22"/>
            <w:u w:val="single"/>
          </w:rPr>
          <w:t>neilwipat</w:t>
        </w:r>
      </w:hyperlink>
      <w:hyperlink r:id="rId375" w:history="1">
        <w:r>
          <w:rPr>
            <w:color w:val="000099"/>
            <w:sz w:val="22"/>
            <w:szCs w:val="22"/>
            <w:u w:val="single"/>
          </w:rPr>
          <w:t>@</w:t>
        </w:r>
      </w:hyperlink>
      <w:hyperlink r:id="rId376" w:history="1">
        <w:r>
          <w:rPr>
            <w:color w:val="000099"/>
            <w:sz w:val="22"/>
            <w:szCs w:val="22"/>
            <w:u w:val="single"/>
          </w:rPr>
          <w:t>googlemail</w:t>
        </w:r>
      </w:hyperlink>
      <w:hyperlink r:id="rId377" w:history="1">
        <w:r>
          <w:rPr>
            <w:color w:val="000099"/>
            <w:sz w:val="22"/>
            <w:szCs w:val="22"/>
            <w:u w:val="single"/>
          </w:rPr>
          <w:t>.</w:t>
        </w:r>
      </w:hyperlink>
      <w:hyperlink r:id="rId378" w:history="1">
        <w:r>
          <w:rPr>
            <w:color w:val="000099"/>
            <w:sz w:val="22"/>
            <w:szCs w:val="22"/>
            <w:u w:val="single"/>
          </w:rPr>
          <w:t>com</w:t>
        </w:r>
      </w:hyperlink>
    </w:p>
    <w:p w:rsidR="00A77B3E" w:rsidRDefault="00E274F1">
      <w:pPr>
        <w:spacing w:before="0" w:after="0" w:line="240" w:lineRule="auto"/>
        <w:ind w:left="0" w:right="0" w:firstLine="0"/>
        <w:rPr>
          <w:sz w:val="22"/>
          <w:szCs w:val="22"/>
        </w:rPr>
      </w:pPr>
      <w:r>
        <w:rPr>
          <w:sz w:val="22"/>
          <w:szCs w:val="22"/>
        </w:rPr>
        <w:t xml:space="preserve">Herbert M. Sauro </w:t>
      </w:r>
      <w:hyperlink r:id="rId379" w:history="1">
        <w:r>
          <w:rPr>
            <w:color w:val="000099"/>
            <w:sz w:val="22"/>
            <w:szCs w:val="22"/>
            <w:u w:val="single"/>
          </w:rPr>
          <w:t>hsauro</w:t>
        </w:r>
      </w:hyperlink>
      <w:hyperlink r:id="rId380" w:history="1">
        <w:r>
          <w:rPr>
            <w:color w:val="000099"/>
            <w:sz w:val="22"/>
            <w:szCs w:val="22"/>
            <w:u w:val="single"/>
          </w:rPr>
          <w:t>@</w:t>
        </w:r>
      </w:hyperlink>
      <w:hyperlink r:id="rId381" w:history="1">
        <w:r>
          <w:rPr>
            <w:color w:val="000099"/>
            <w:sz w:val="22"/>
            <w:szCs w:val="22"/>
            <w:u w:val="single"/>
          </w:rPr>
          <w:t>uw</w:t>
        </w:r>
      </w:hyperlink>
      <w:hyperlink r:id="rId382" w:history="1">
        <w:r>
          <w:rPr>
            <w:color w:val="000099"/>
            <w:sz w:val="22"/>
            <w:szCs w:val="22"/>
            <w:u w:val="single"/>
          </w:rPr>
          <w:t>.</w:t>
        </w:r>
      </w:hyperlink>
      <w:hyperlink r:id="rId383" w:history="1">
        <w:r>
          <w:rPr>
            <w:color w:val="000099"/>
            <w:sz w:val="22"/>
            <w:szCs w:val="22"/>
            <w:u w:val="single"/>
          </w:rPr>
          <w:t>edu</w:t>
        </w:r>
      </w:hyperlink>
    </w:p>
    <w:p w:rsidR="00A77B3E" w:rsidRDefault="00A77B3E">
      <w:pPr>
        <w:spacing w:before="0" w:after="0" w:line="240" w:lineRule="auto"/>
        <w:ind w:left="0" w:right="0" w:firstLine="0"/>
      </w:pPr>
    </w:p>
    <w:p w:rsidR="00A77B3E" w:rsidRDefault="00A77B3E">
      <w:pPr>
        <w:pStyle w:val="Heading1"/>
        <w:spacing w:before="0" w:line="240" w:lineRule="auto"/>
      </w:pPr>
      <w:bookmarkStart w:id="97" w:name="h.9ikqibcrzep8"/>
      <w:bookmarkEnd w:id="97"/>
    </w:p>
    <w:p w:rsidR="00A77B3E" w:rsidRDefault="00E274F1">
      <w:pPr>
        <w:pStyle w:val="Heading1"/>
        <w:pageBreakBefore/>
        <w:spacing w:before="0" w:line="240" w:lineRule="auto"/>
      </w:pPr>
      <w:bookmarkStart w:id="98" w:name="h.51e4185d9d4e"/>
      <w:bookmarkStart w:id="99" w:name="h.yv02tgqsdy6t"/>
      <w:bookmarkStart w:id="100" w:name="_Toc305145379"/>
      <w:bookmarkStart w:id="101" w:name="_Toc305147447"/>
      <w:bookmarkEnd w:id="98"/>
      <w:bookmarkEnd w:id="99"/>
      <w:r>
        <w:t>1</w:t>
      </w:r>
      <w:r w:rsidR="002910FF">
        <w:t>3</w:t>
      </w:r>
      <w:r>
        <w:t>. References</w:t>
      </w:r>
      <w:bookmarkEnd w:id="100"/>
      <w:bookmarkEnd w:id="101"/>
    </w:p>
    <w:p w:rsidR="00A77B3E" w:rsidRDefault="00E274F1">
      <w:pPr>
        <w:spacing w:before="0" w:after="0" w:line="240" w:lineRule="auto"/>
        <w:ind w:left="0" w:firstLine="0"/>
        <w:rPr>
          <w:sz w:val="22"/>
          <w:szCs w:val="22"/>
        </w:rPr>
      </w:pPr>
      <w:r>
        <w:rPr>
          <w:sz w:val="22"/>
          <w:szCs w:val="22"/>
        </w:rPr>
        <w:t xml:space="preserve">Beal, J., Lu, T., &amp; Weiss, R. (2011). Automatic Compilation from High-Level Biologically-Oriented Programming Language to Genetic Regulatory Networks. PLoS ONE, 6(8), e22490. Public Library of Science. </w:t>
      </w:r>
      <w:hyperlink r:id="rId384" w:history="1">
        <w:r>
          <w:rPr>
            <w:color w:val="000099"/>
            <w:sz w:val="22"/>
            <w:szCs w:val="22"/>
            <w:u w:val="single"/>
          </w:rPr>
          <w:t>http</w:t>
        </w:r>
      </w:hyperlink>
      <w:hyperlink r:id="rId385" w:history="1">
        <w:r>
          <w:rPr>
            <w:color w:val="000099"/>
            <w:sz w:val="22"/>
            <w:szCs w:val="22"/>
            <w:u w:val="single"/>
          </w:rPr>
          <w:t>://</w:t>
        </w:r>
      </w:hyperlink>
      <w:hyperlink r:id="rId386" w:history="1">
        <w:r>
          <w:rPr>
            <w:color w:val="000099"/>
            <w:sz w:val="22"/>
            <w:szCs w:val="22"/>
            <w:u w:val="single"/>
          </w:rPr>
          <w:t>dx</w:t>
        </w:r>
      </w:hyperlink>
      <w:hyperlink r:id="rId387" w:history="1">
        <w:r>
          <w:rPr>
            <w:color w:val="000099"/>
            <w:sz w:val="22"/>
            <w:szCs w:val="22"/>
            <w:u w:val="single"/>
          </w:rPr>
          <w:t>.</w:t>
        </w:r>
      </w:hyperlink>
      <w:hyperlink r:id="rId388" w:history="1">
        <w:r>
          <w:rPr>
            <w:color w:val="000099"/>
            <w:sz w:val="22"/>
            <w:szCs w:val="22"/>
            <w:u w:val="single"/>
          </w:rPr>
          <w:t>plos</w:t>
        </w:r>
      </w:hyperlink>
      <w:hyperlink r:id="rId389" w:history="1">
        <w:r>
          <w:rPr>
            <w:color w:val="000099"/>
            <w:sz w:val="22"/>
            <w:szCs w:val="22"/>
            <w:u w:val="single"/>
          </w:rPr>
          <w:t>.</w:t>
        </w:r>
      </w:hyperlink>
      <w:hyperlink r:id="rId390" w:history="1">
        <w:r>
          <w:rPr>
            <w:color w:val="000099"/>
            <w:sz w:val="22"/>
            <w:szCs w:val="22"/>
            <w:u w:val="single"/>
          </w:rPr>
          <w:t>org</w:t>
        </w:r>
      </w:hyperlink>
      <w:hyperlink r:id="rId391" w:history="1">
        <w:r>
          <w:rPr>
            <w:color w:val="000099"/>
            <w:sz w:val="22"/>
            <w:szCs w:val="22"/>
            <w:u w:val="single"/>
          </w:rPr>
          <w:t>/10.1371/</w:t>
        </w:r>
      </w:hyperlink>
      <w:hyperlink r:id="rId392" w:history="1">
        <w:r>
          <w:rPr>
            <w:color w:val="000099"/>
            <w:sz w:val="22"/>
            <w:szCs w:val="22"/>
            <w:u w:val="single"/>
          </w:rPr>
          <w:t>journal</w:t>
        </w:r>
      </w:hyperlink>
      <w:hyperlink r:id="rId393" w:history="1">
        <w:r>
          <w:rPr>
            <w:color w:val="000099"/>
            <w:sz w:val="22"/>
            <w:szCs w:val="22"/>
            <w:u w:val="single"/>
          </w:rPr>
          <w:t>.</w:t>
        </w:r>
      </w:hyperlink>
      <w:hyperlink r:id="rId394" w:history="1">
        <w:r>
          <w:rPr>
            <w:color w:val="000099"/>
            <w:sz w:val="22"/>
            <w:szCs w:val="22"/>
            <w:u w:val="single"/>
          </w:rPr>
          <w:t>pone</w:t>
        </w:r>
      </w:hyperlink>
      <w:hyperlink r:id="rId395" w:history="1">
        <w:r>
          <w:rPr>
            <w:color w:val="000099"/>
            <w:sz w:val="22"/>
            <w:szCs w:val="22"/>
            <w:u w:val="single"/>
          </w:rPr>
          <w:t>.0022490</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Bilitchenko, L., Liu, A., Cheung, S., Weeding, E., Xia, B., Leguia, M., Anderson, J. C., et al. (2011). Eugene--a domain specific language for specifying and constraining synthetic biological parts, devices, and systems. PloS one, 6(4), e18882. </w:t>
      </w:r>
      <w:hyperlink r:id="rId396" w:history="1">
        <w:r>
          <w:rPr>
            <w:color w:val="000099"/>
            <w:sz w:val="22"/>
            <w:szCs w:val="22"/>
            <w:u w:val="single"/>
          </w:rPr>
          <w:t>http</w:t>
        </w:r>
      </w:hyperlink>
      <w:hyperlink r:id="rId397" w:history="1">
        <w:r>
          <w:rPr>
            <w:color w:val="000099"/>
            <w:sz w:val="22"/>
            <w:szCs w:val="22"/>
            <w:u w:val="single"/>
          </w:rPr>
          <w:t>://</w:t>
        </w:r>
      </w:hyperlink>
      <w:hyperlink r:id="rId398" w:history="1">
        <w:r>
          <w:rPr>
            <w:color w:val="000099"/>
            <w:sz w:val="22"/>
            <w:szCs w:val="22"/>
            <w:u w:val="single"/>
          </w:rPr>
          <w:t>dx</w:t>
        </w:r>
      </w:hyperlink>
      <w:hyperlink r:id="rId399" w:history="1">
        <w:r>
          <w:rPr>
            <w:color w:val="000099"/>
            <w:sz w:val="22"/>
            <w:szCs w:val="22"/>
            <w:u w:val="single"/>
          </w:rPr>
          <w:t>.</w:t>
        </w:r>
      </w:hyperlink>
      <w:hyperlink r:id="rId400" w:history="1">
        <w:r>
          <w:rPr>
            <w:color w:val="000099"/>
            <w:sz w:val="22"/>
            <w:szCs w:val="22"/>
            <w:u w:val="single"/>
          </w:rPr>
          <w:t>plos</w:t>
        </w:r>
      </w:hyperlink>
      <w:hyperlink r:id="rId401" w:history="1">
        <w:r>
          <w:rPr>
            <w:color w:val="000099"/>
            <w:sz w:val="22"/>
            <w:szCs w:val="22"/>
            <w:u w:val="single"/>
          </w:rPr>
          <w:t>.</w:t>
        </w:r>
      </w:hyperlink>
      <w:hyperlink r:id="rId402" w:history="1">
        <w:r>
          <w:rPr>
            <w:color w:val="000099"/>
            <w:sz w:val="22"/>
            <w:szCs w:val="22"/>
            <w:u w:val="single"/>
          </w:rPr>
          <w:t>org</w:t>
        </w:r>
      </w:hyperlink>
      <w:hyperlink r:id="rId403" w:history="1">
        <w:r>
          <w:rPr>
            <w:color w:val="000099"/>
            <w:sz w:val="22"/>
            <w:szCs w:val="22"/>
            <w:u w:val="single"/>
          </w:rPr>
          <w:t>/10.1371/</w:t>
        </w:r>
      </w:hyperlink>
      <w:hyperlink r:id="rId404" w:history="1">
        <w:r>
          <w:rPr>
            <w:color w:val="000099"/>
            <w:sz w:val="22"/>
            <w:szCs w:val="22"/>
            <w:u w:val="single"/>
          </w:rPr>
          <w:t>journal</w:t>
        </w:r>
      </w:hyperlink>
      <w:hyperlink r:id="rId405" w:history="1">
        <w:r>
          <w:rPr>
            <w:color w:val="000099"/>
            <w:sz w:val="22"/>
            <w:szCs w:val="22"/>
            <w:u w:val="single"/>
          </w:rPr>
          <w:t>.</w:t>
        </w:r>
      </w:hyperlink>
      <w:hyperlink r:id="rId406" w:history="1">
        <w:r>
          <w:rPr>
            <w:color w:val="000099"/>
            <w:sz w:val="22"/>
            <w:szCs w:val="22"/>
            <w:u w:val="single"/>
          </w:rPr>
          <w:t>pone</w:t>
        </w:r>
      </w:hyperlink>
      <w:hyperlink r:id="rId407" w:history="1">
        <w:r>
          <w:rPr>
            <w:color w:val="000099"/>
            <w:sz w:val="22"/>
            <w:szCs w:val="22"/>
            <w:u w:val="single"/>
          </w:rPr>
          <w:t>.0018882</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Eilbeck, K., Lewis, S. E., Mungall, C. J., Yandell, M., Stein, L., Durbin, R., &amp; Ashburner, M. (2005). The Sequence Ontology: a tool for the unification of genome annotations. Genome biology, 6(5), R44. doi:10.1186/gb-2005-6-5-r44</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Endy, D. (2005). Foundations for engineering biology. Nature, 438(7067), 449-53. Retrieved from </w:t>
      </w:r>
      <w:hyperlink r:id="rId408" w:history="1">
        <w:r>
          <w:rPr>
            <w:color w:val="000099"/>
            <w:sz w:val="22"/>
            <w:szCs w:val="22"/>
            <w:u w:val="single"/>
          </w:rPr>
          <w:t>http</w:t>
        </w:r>
      </w:hyperlink>
      <w:hyperlink r:id="rId409" w:history="1">
        <w:r>
          <w:rPr>
            <w:color w:val="000099"/>
            <w:sz w:val="22"/>
            <w:szCs w:val="22"/>
            <w:u w:val="single"/>
          </w:rPr>
          <w:t>://</w:t>
        </w:r>
      </w:hyperlink>
      <w:hyperlink r:id="rId410" w:history="1">
        <w:r>
          <w:rPr>
            <w:color w:val="000099"/>
            <w:sz w:val="22"/>
            <w:szCs w:val="22"/>
            <w:u w:val="single"/>
          </w:rPr>
          <w:t>www</w:t>
        </w:r>
      </w:hyperlink>
      <w:hyperlink r:id="rId411" w:history="1">
        <w:r>
          <w:rPr>
            <w:color w:val="000099"/>
            <w:sz w:val="22"/>
            <w:szCs w:val="22"/>
            <w:u w:val="single"/>
          </w:rPr>
          <w:t>.</w:t>
        </w:r>
      </w:hyperlink>
      <w:hyperlink r:id="rId412" w:history="1">
        <w:r>
          <w:rPr>
            <w:color w:val="000099"/>
            <w:sz w:val="22"/>
            <w:szCs w:val="22"/>
            <w:u w:val="single"/>
          </w:rPr>
          <w:t>ncbi</w:t>
        </w:r>
      </w:hyperlink>
      <w:hyperlink r:id="rId413" w:history="1">
        <w:r>
          <w:rPr>
            <w:color w:val="000099"/>
            <w:sz w:val="22"/>
            <w:szCs w:val="22"/>
            <w:u w:val="single"/>
          </w:rPr>
          <w:t>.</w:t>
        </w:r>
      </w:hyperlink>
      <w:hyperlink r:id="rId414" w:history="1">
        <w:r>
          <w:rPr>
            <w:color w:val="000099"/>
            <w:sz w:val="22"/>
            <w:szCs w:val="22"/>
            <w:u w:val="single"/>
          </w:rPr>
          <w:t>nlm</w:t>
        </w:r>
      </w:hyperlink>
      <w:hyperlink r:id="rId415" w:history="1">
        <w:r>
          <w:rPr>
            <w:color w:val="000099"/>
            <w:sz w:val="22"/>
            <w:szCs w:val="22"/>
            <w:u w:val="single"/>
          </w:rPr>
          <w:t>.</w:t>
        </w:r>
      </w:hyperlink>
      <w:hyperlink r:id="rId416" w:history="1">
        <w:r>
          <w:rPr>
            <w:color w:val="000099"/>
            <w:sz w:val="22"/>
            <w:szCs w:val="22"/>
            <w:u w:val="single"/>
          </w:rPr>
          <w:t>nih</w:t>
        </w:r>
      </w:hyperlink>
      <w:hyperlink r:id="rId417" w:history="1">
        <w:r>
          <w:rPr>
            <w:color w:val="000099"/>
            <w:sz w:val="22"/>
            <w:szCs w:val="22"/>
            <w:u w:val="single"/>
          </w:rPr>
          <w:t>.</w:t>
        </w:r>
      </w:hyperlink>
      <w:hyperlink r:id="rId418" w:history="1">
        <w:r>
          <w:rPr>
            <w:color w:val="000099"/>
            <w:sz w:val="22"/>
            <w:szCs w:val="22"/>
            <w:u w:val="single"/>
          </w:rPr>
          <w:t>gov</w:t>
        </w:r>
      </w:hyperlink>
      <w:hyperlink r:id="rId419" w:history="1">
        <w:r>
          <w:rPr>
            <w:color w:val="000099"/>
            <w:sz w:val="22"/>
            <w:szCs w:val="22"/>
            <w:u w:val="single"/>
          </w:rPr>
          <w:t>/</w:t>
        </w:r>
      </w:hyperlink>
      <w:hyperlink r:id="rId420" w:history="1">
        <w:r>
          <w:rPr>
            <w:color w:val="000099"/>
            <w:sz w:val="22"/>
            <w:szCs w:val="22"/>
            <w:u w:val="single"/>
          </w:rPr>
          <w:t>pubmed</w:t>
        </w:r>
      </w:hyperlink>
      <w:hyperlink r:id="rId421" w:history="1">
        <w:r>
          <w:rPr>
            <w:color w:val="000099"/>
            <w:sz w:val="22"/>
            <w:szCs w:val="22"/>
            <w:u w:val="single"/>
          </w:rPr>
          <w:t>/16306983</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Galdzicki, M., Rodriguez, C., Chandran, D., Sauro, H. M., &amp; Gennari, J. H. (2011). Standard Biological Parts Knowledgebase. (C. Schönbach, Ed.)PLoS ONE, 6(2), e17005. Public Library of Science. doi:10.1371/journal.pone.0017005</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Hucka, M., Finney, A., Sauro, H. M., Bolouri, H., Doyle, J. C., Kitano, H., et al. (2003). The systems biology markup language (SBML): a medium for representation and exchange of biochemical network models. Bioinformatics, 19(4), 524. </w:t>
      </w:r>
      <w:hyperlink r:id="rId422" w:history="1">
        <w:r>
          <w:rPr>
            <w:color w:val="000099"/>
            <w:sz w:val="22"/>
            <w:szCs w:val="22"/>
            <w:u w:val="single"/>
          </w:rPr>
          <w:t>http</w:t>
        </w:r>
      </w:hyperlink>
      <w:hyperlink r:id="rId423" w:history="1">
        <w:r>
          <w:rPr>
            <w:color w:val="000099"/>
            <w:sz w:val="22"/>
            <w:szCs w:val="22"/>
            <w:u w:val="single"/>
          </w:rPr>
          <w:t>://</w:t>
        </w:r>
      </w:hyperlink>
      <w:hyperlink r:id="rId424" w:history="1">
        <w:r>
          <w:rPr>
            <w:color w:val="000099"/>
            <w:sz w:val="22"/>
            <w:szCs w:val="22"/>
            <w:u w:val="single"/>
          </w:rPr>
          <w:t>bioinformatics</w:t>
        </w:r>
      </w:hyperlink>
      <w:hyperlink r:id="rId425" w:history="1">
        <w:r>
          <w:rPr>
            <w:color w:val="000099"/>
            <w:sz w:val="22"/>
            <w:szCs w:val="22"/>
            <w:u w:val="single"/>
          </w:rPr>
          <w:t>.</w:t>
        </w:r>
      </w:hyperlink>
      <w:hyperlink r:id="rId426" w:history="1">
        <w:r>
          <w:rPr>
            <w:color w:val="000099"/>
            <w:sz w:val="22"/>
            <w:szCs w:val="22"/>
            <w:u w:val="single"/>
          </w:rPr>
          <w:t>oxfordjournals</w:t>
        </w:r>
      </w:hyperlink>
      <w:hyperlink r:id="rId427" w:history="1">
        <w:r>
          <w:rPr>
            <w:color w:val="000099"/>
            <w:sz w:val="22"/>
            <w:szCs w:val="22"/>
            <w:u w:val="single"/>
          </w:rPr>
          <w:t>.</w:t>
        </w:r>
      </w:hyperlink>
      <w:hyperlink r:id="rId428" w:history="1">
        <w:r>
          <w:rPr>
            <w:color w:val="000099"/>
            <w:sz w:val="22"/>
            <w:szCs w:val="22"/>
            <w:u w:val="single"/>
          </w:rPr>
          <w:t>org</w:t>
        </w:r>
      </w:hyperlink>
      <w:hyperlink r:id="rId429" w:history="1">
        <w:r>
          <w:rPr>
            <w:color w:val="000099"/>
            <w:sz w:val="22"/>
            <w:szCs w:val="22"/>
            <w:u w:val="single"/>
          </w:rPr>
          <w:t>/</w:t>
        </w:r>
      </w:hyperlink>
      <w:hyperlink r:id="rId430" w:history="1">
        <w:r>
          <w:rPr>
            <w:color w:val="000099"/>
            <w:sz w:val="22"/>
            <w:szCs w:val="22"/>
            <w:u w:val="single"/>
          </w:rPr>
          <w:t>cgi</w:t>
        </w:r>
      </w:hyperlink>
      <w:hyperlink r:id="rId431" w:history="1">
        <w:r>
          <w:rPr>
            <w:color w:val="000099"/>
            <w:sz w:val="22"/>
            <w:szCs w:val="22"/>
            <w:u w:val="single"/>
          </w:rPr>
          <w:t>/</w:t>
        </w:r>
      </w:hyperlink>
      <w:hyperlink r:id="rId432" w:history="1">
        <w:r>
          <w:rPr>
            <w:color w:val="000099"/>
            <w:sz w:val="22"/>
            <w:szCs w:val="22"/>
            <w:u w:val="single"/>
          </w:rPr>
          <w:t>content</w:t>
        </w:r>
      </w:hyperlink>
      <w:hyperlink r:id="rId433" w:history="1">
        <w:r>
          <w:rPr>
            <w:color w:val="000099"/>
            <w:sz w:val="22"/>
            <w:szCs w:val="22"/>
            <w:u w:val="single"/>
          </w:rPr>
          <w:t>/</w:t>
        </w:r>
      </w:hyperlink>
      <w:hyperlink r:id="rId434" w:history="1">
        <w:r>
          <w:rPr>
            <w:color w:val="000099"/>
            <w:sz w:val="22"/>
            <w:szCs w:val="22"/>
            <w:u w:val="single"/>
          </w:rPr>
          <w:t>abstract</w:t>
        </w:r>
      </w:hyperlink>
      <w:hyperlink r:id="rId435" w:history="1">
        <w:r>
          <w:rPr>
            <w:color w:val="000099"/>
            <w:sz w:val="22"/>
            <w:szCs w:val="22"/>
            <w:u w:val="single"/>
          </w:rPr>
          <w:t>/19/4/524</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Kaern, M., Blake, W. J., &amp; Collins, J. J. (2003). The engineering of gene regulatory networks. Annual review of biomedical engineering, 5, 179-206. doi:10.1146/annurev.bioeng.5.040202.121553</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Mungall, C. J., Batchelor, C., &amp; Eilbeck, K. (2010). Evolution of the Sequence Ontology terms and relationships. Journal of Biomedical Informatics. doi:10.1016/j.jbi.2010.03.002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Nandagopal, N., &amp; Elowitz, M. B. (2011). Synthetic Biology: Integrated Gene Circuits. Science, 333(6047), 1244-1248. Retrieved from </w:t>
      </w:r>
      <w:hyperlink r:id="rId436" w:history="1">
        <w:r>
          <w:rPr>
            <w:color w:val="000099"/>
            <w:sz w:val="22"/>
            <w:szCs w:val="22"/>
            <w:u w:val="single"/>
          </w:rPr>
          <w:t>http</w:t>
        </w:r>
      </w:hyperlink>
      <w:hyperlink r:id="rId437" w:history="1">
        <w:r>
          <w:rPr>
            <w:color w:val="000099"/>
            <w:sz w:val="22"/>
            <w:szCs w:val="22"/>
            <w:u w:val="single"/>
          </w:rPr>
          <w:t>://</w:t>
        </w:r>
      </w:hyperlink>
      <w:hyperlink r:id="rId438" w:history="1">
        <w:r>
          <w:rPr>
            <w:color w:val="000099"/>
            <w:sz w:val="22"/>
            <w:szCs w:val="22"/>
            <w:u w:val="single"/>
          </w:rPr>
          <w:t>www</w:t>
        </w:r>
      </w:hyperlink>
      <w:hyperlink r:id="rId439" w:history="1">
        <w:r>
          <w:rPr>
            <w:color w:val="000099"/>
            <w:sz w:val="22"/>
            <w:szCs w:val="22"/>
            <w:u w:val="single"/>
          </w:rPr>
          <w:t>.</w:t>
        </w:r>
      </w:hyperlink>
      <w:hyperlink r:id="rId440" w:history="1">
        <w:r>
          <w:rPr>
            <w:color w:val="000099"/>
            <w:sz w:val="22"/>
            <w:szCs w:val="22"/>
            <w:u w:val="single"/>
          </w:rPr>
          <w:t>sciencemag</w:t>
        </w:r>
      </w:hyperlink>
      <w:hyperlink r:id="rId441" w:history="1">
        <w:r>
          <w:rPr>
            <w:color w:val="000099"/>
            <w:sz w:val="22"/>
            <w:szCs w:val="22"/>
            <w:u w:val="single"/>
          </w:rPr>
          <w:t>.</w:t>
        </w:r>
      </w:hyperlink>
      <w:hyperlink r:id="rId442" w:history="1">
        <w:r>
          <w:rPr>
            <w:color w:val="000099"/>
            <w:sz w:val="22"/>
            <w:szCs w:val="22"/>
            <w:u w:val="single"/>
          </w:rPr>
          <w:t>org</w:t>
        </w:r>
      </w:hyperlink>
      <w:hyperlink r:id="rId443" w:history="1">
        <w:r>
          <w:rPr>
            <w:color w:val="000099"/>
            <w:sz w:val="22"/>
            <w:szCs w:val="22"/>
            <w:u w:val="single"/>
          </w:rPr>
          <w:t>/</w:t>
        </w:r>
      </w:hyperlink>
      <w:hyperlink r:id="rId444" w:history="1">
        <w:r>
          <w:rPr>
            <w:color w:val="000099"/>
            <w:sz w:val="22"/>
            <w:szCs w:val="22"/>
            <w:u w:val="single"/>
          </w:rPr>
          <w:t>content</w:t>
        </w:r>
      </w:hyperlink>
      <w:hyperlink r:id="rId445" w:history="1">
        <w:r>
          <w:rPr>
            <w:color w:val="000099"/>
            <w:sz w:val="22"/>
            <w:szCs w:val="22"/>
            <w:u w:val="single"/>
          </w:rPr>
          <w:t>/333/6047/1244.</w:t>
        </w:r>
      </w:hyperlink>
      <w:hyperlink r:id="rId446" w:history="1">
        <w:r>
          <w:rPr>
            <w:color w:val="000099"/>
            <w:sz w:val="22"/>
            <w:szCs w:val="22"/>
            <w:u w:val="single"/>
          </w:rPr>
          <w:t>abstract</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Savageau,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Sleight, S. C., Bartley, B. A, Lieviant, J. A, &amp; Sauro, H. M. (2010). Designing and engineering evolutionary robust genetic circuits. Journal of biological engineering, 4(1), 12. doi:10.1186/1754-1611-4-12</w:t>
      </w:r>
    </w:p>
    <w:p w:rsidR="00A77B3E" w:rsidRDefault="00A77B3E">
      <w:pPr>
        <w:spacing w:before="0" w:after="0" w:line="240" w:lineRule="auto"/>
        <w:ind w:left="0" w:right="0" w:firstLine="0"/>
      </w:pPr>
    </w:p>
    <w:p w:rsidR="00A77B3E" w:rsidRDefault="00A77B3E">
      <w:pPr>
        <w:pStyle w:val="Heading1"/>
        <w:spacing w:before="0" w:line="240" w:lineRule="auto"/>
      </w:pPr>
      <w:bookmarkStart w:id="102" w:name="h.n5ulfg5yx8xq"/>
      <w:bookmarkEnd w:id="102"/>
    </w:p>
    <w:p w:rsidR="00A77B3E" w:rsidRDefault="00E274F1">
      <w:pPr>
        <w:pStyle w:val="Heading1"/>
        <w:pageBreakBefore/>
        <w:spacing w:before="0" w:line="240" w:lineRule="auto"/>
      </w:pPr>
      <w:bookmarkStart w:id="103" w:name="h.vu7m8wc1jxci"/>
      <w:bookmarkStart w:id="104" w:name="_Toc305145380"/>
      <w:bookmarkStart w:id="105" w:name="_Toc305147448"/>
      <w:bookmarkEnd w:id="103"/>
      <w:r>
        <w:t>1</w:t>
      </w:r>
      <w:r w:rsidR="002910FF">
        <w:t>4</w:t>
      </w:r>
      <w:r>
        <w:t>. Appendix</w:t>
      </w:r>
      <w:bookmarkEnd w:id="104"/>
      <w:bookmarkEnd w:id="105"/>
    </w:p>
    <w:p w:rsidR="00A77B3E" w:rsidRDefault="002910FF">
      <w:pPr>
        <w:pStyle w:val="Heading2"/>
        <w:spacing w:before="360" w:after="80" w:line="240" w:lineRule="auto"/>
      </w:pPr>
      <w:bookmarkStart w:id="106" w:name="h.l4xyh9dznncp"/>
      <w:bookmarkStart w:id="107" w:name="_Toc305145381"/>
      <w:bookmarkStart w:id="108" w:name="_Toc305147449"/>
      <w:bookmarkEnd w:id="106"/>
      <w:r>
        <w:t>14</w:t>
      </w:r>
      <w:r w:rsidR="00E274F1">
        <w:t>.1 Gene Expression Vocabulary</w:t>
      </w:r>
      <w:bookmarkEnd w:id="107"/>
      <w:bookmarkEnd w:id="108"/>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regulatory_region composed of the TSS(s) and binding sites for TF_complexes of the basal transcription machinery.</w:t>
            </w:r>
          </w:p>
          <w:p w:rsidR="00A77B3E" w:rsidRDefault="00E274F1">
            <w:pPr>
              <w:spacing w:before="0" w:after="0" w:line="240" w:lineRule="auto"/>
              <w:ind w:left="0" w:right="0" w:firstLine="0"/>
            </w:pPr>
            <w:r>
              <w:t xml:space="preserve">SO: </w:t>
            </w:r>
            <w:hyperlink r:id="rId447" w:history="1">
              <w:r>
                <w:rPr>
                  <w:rFonts w:ascii="Arial" w:eastAsia="Arial" w:hAnsi="Arial" w:cs="Arial"/>
                  <w:color w:val="000099"/>
                  <w:u w:val="single"/>
                </w:rPr>
                <w:t>http</w:t>
              </w:r>
            </w:hyperlink>
            <w:hyperlink r:id="rId448" w:history="1">
              <w:r>
                <w:rPr>
                  <w:rFonts w:ascii="Arial" w:eastAsia="Arial" w:hAnsi="Arial" w:cs="Arial"/>
                  <w:color w:val="000099"/>
                  <w:u w:val="single"/>
                </w:rPr>
                <w:t>://</w:t>
              </w:r>
            </w:hyperlink>
            <w:hyperlink r:id="rId449" w:history="1">
              <w:r>
                <w:rPr>
                  <w:rFonts w:ascii="Arial" w:eastAsia="Arial" w:hAnsi="Arial" w:cs="Arial"/>
                  <w:color w:val="000099"/>
                  <w:u w:val="single"/>
                </w:rPr>
                <w:t>identifiers</w:t>
              </w:r>
            </w:hyperlink>
            <w:hyperlink r:id="rId450" w:history="1">
              <w:r>
                <w:rPr>
                  <w:rFonts w:ascii="Arial" w:eastAsia="Arial" w:hAnsi="Arial" w:cs="Arial"/>
                  <w:color w:val="000099"/>
                  <w:u w:val="single"/>
                </w:rPr>
                <w:t>.</w:t>
              </w:r>
            </w:hyperlink>
            <w:hyperlink r:id="rId451" w:history="1">
              <w:r>
                <w:rPr>
                  <w:rFonts w:ascii="Arial" w:eastAsia="Arial" w:hAnsi="Arial" w:cs="Arial"/>
                  <w:color w:val="000099"/>
                  <w:u w:val="single"/>
                </w:rPr>
                <w:t>org</w:t>
              </w:r>
            </w:hyperlink>
            <w:hyperlink r:id="rId452" w:history="1">
              <w:r>
                <w:rPr>
                  <w:rFonts w:ascii="Arial" w:eastAsia="Arial" w:hAnsi="Arial" w:cs="Arial"/>
                  <w:color w:val="000099"/>
                  <w:u w:val="single"/>
                </w:rPr>
                <w:t>/</w:t>
              </w:r>
            </w:hyperlink>
            <w:hyperlink r:id="rId453" w:history="1">
              <w:r>
                <w:rPr>
                  <w:rFonts w:ascii="Arial" w:eastAsia="Arial" w:hAnsi="Arial" w:cs="Arial"/>
                  <w:color w:val="000099"/>
                  <w:u w:val="single"/>
                </w:rPr>
                <w:t>obo</w:t>
              </w:r>
            </w:hyperlink>
            <w:hyperlink r:id="rId454" w:history="1">
              <w:r>
                <w:rPr>
                  <w:rFonts w:ascii="Arial" w:eastAsia="Arial" w:hAnsi="Arial" w:cs="Arial"/>
                  <w:color w:val="000099"/>
                  <w:u w:val="single"/>
                </w:rPr>
                <w:t>.</w:t>
              </w:r>
            </w:hyperlink>
            <w:hyperlink r:id="rId455" w:history="1">
              <w:r>
                <w:rPr>
                  <w:rFonts w:ascii="Arial" w:eastAsia="Arial" w:hAnsi="Arial" w:cs="Arial"/>
                  <w:color w:val="000099"/>
                  <w:u w:val="single"/>
                </w:rPr>
                <w:t>so</w:t>
              </w:r>
            </w:hyperlink>
            <w:hyperlink r:id="rId456" w:history="1">
              <w:r>
                <w:rPr>
                  <w:rFonts w:ascii="Arial" w:eastAsia="Arial" w:hAnsi="Arial" w:cs="Arial"/>
                  <w:color w:val="000099"/>
                  <w:u w:val="single"/>
                </w:rPr>
                <w:t>/</w:t>
              </w:r>
            </w:hyperlink>
            <w:hyperlink r:id="rId457" w:history="1">
              <w:r>
                <w:rPr>
                  <w:rFonts w:ascii="Arial" w:eastAsia="Arial" w:hAnsi="Arial" w:cs="Arial"/>
                  <w:color w:val="000099"/>
                  <w:u w:val="single"/>
                </w:rPr>
                <w:t>SO</w:t>
              </w:r>
            </w:hyperlink>
            <w:hyperlink r:id="rId458" w:history="1">
              <w:r>
                <w:rPr>
                  <w:rFonts w:ascii="Arial" w:eastAsia="Arial" w:hAnsi="Arial" w:cs="Arial"/>
                  <w:color w:val="000099"/>
                  <w:u w:val="single"/>
                </w:rPr>
                <w:t>:0000167</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SO Name: promoter</w:t>
            </w:r>
          </w:p>
          <w:p w:rsidR="00A77B3E" w:rsidRDefault="00E274F1">
            <w:pPr>
              <w:spacing w:before="0" w:after="0" w:line="240" w:lineRule="auto"/>
              <w:ind w:left="0" w:right="0" w:firstLine="0"/>
              <w:jc w:val="both"/>
            </w:pPr>
            <w:r>
              <w:t xml:space="preserve">SBOL URI: </w:t>
            </w:r>
            <w:hyperlink r:id="rId459" w:anchor="promoter" w:history="1">
              <w:r>
                <w:rPr>
                  <w:color w:val="000099"/>
                  <w:u w:val="single"/>
                </w:rPr>
                <w:t>http</w:t>
              </w:r>
            </w:hyperlink>
            <w:hyperlink r:id="rId460" w:anchor="promoter" w:history="1">
              <w:r>
                <w:rPr>
                  <w:color w:val="000099"/>
                  <w:u w:val="single"/>
                </w:rPr>
                <w:t>://</w:t>
              </w:r>
            </w:hyperlink>
            <w:hyperlink r:id="rId461" w:anchor="promoter" w:history="1">
              <w:r>
                <w:rPr>
                  <w:color w:val="000099"/>
                  <w:u w:val="single"/>
                </w:rPr>
                <w:t>sbols</w:t>
              </w:r>
            </w:hyperlink>
            <w:hyperlink r:id="rId462" w:anchor="promoter" w:history="1">
              <w:r>
                <w:rPr>
                  <w:color w:val="000099"/>
                  <w:u w:val="single"/>
                </w:rPr>
                <w:t>.</w:t>
              </w:r>
            </w:hyperlink>
            <w:hyperlink r:id="rId463" w:anchor="promoter" w:history="1">
              <w:r>
                <w:rPr>
                  <w:color w:val="000099"/>
                  <w:u w:val="single"/>
                </w:rPr>
                <w:t>org</w:t>
              </w:r>
            </w:hyperlink>
            <w:hyperlink r:id="rId464" w:anchor="promoter" w:history="1">
              <w:r>
                <w:rPr>
                  <w:color w:val="000099"/>
                  <w:u w:val="single"/>
                </w:rPr>
                <w:t>/</w:t>
              </w:r>
            </w:hyperlink>
            <w:hyperlink r:id="rId465" w:anchor="promoter" w:history="1">
              <w:r>
                <w:rPr>
                  <w:color w:val="000099"/>
                  <w:u w:val="single"/>
                </w:rPr>
                <w:t>v</w:t>
              </w:r>
            </w:hyperlink>
            <w:hyperlink r:id="rId466" w:anchor="promoter" w:history="1">
              <w:r>
                <w:rPr>
                  <w:color w:val="000099"/>
                  <w:u w:val="single"/>
                </w:rPr>
                <w:t>1#</w:t>
              </w:r>
            </w:hyperlink>
            <w:hyperlink r:id="rId467" w:anchor="promoter" w:history="1">
              <w:r>
                <w:rPr>
                  <w:rFonts w:ascii="Arial" w:eastAsia="Arial" w:hAnsi="Arial" w:cs="Arial"/>
                  <w:color w:val="000099"/>
                  <w:u w:val="single"/>
                </w:rPr>
                <w:t>promoter</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E274F1">
            <w:pPr>
              <w:spacing w:before="0" w:after="0" w:line="240" w:lineRule="auto"/>
              <w:ind w:left="0" w:right="0" w:firstLine="0"/>
            </w:pPr>
            <w:r>
              <w:t xml:space="preserve">Derived from SO: </w:t>
            </w:r>
            <w:hyperlink r:id="rId468" w:history="1">
              <w:r>
                <w:rPr>
                  <w:rFonts w:ascii="Arial" w:eastAsia="Arial" w:hAnsi="Arial" w:cs="Arial"/>
                  <w:color w:val="000099"/>
                  <w:u w:val="single"/>
                </w:rPr>
                <w:t>http</w:t>
              </w:r>
            </w:hyperlink>
            <w:hyperlink r:id="rId469" w:history="1">
              <w:r>
                <w:rPr>
                  <w:rFonts w:ascii="Arial" w:eastAsia="Arial" w:hAnsi="Arial" w:cs="Arial"/>
                  <w:color w:val="000099"/>
                  <w:u w:val="single"/>
                </w:rPr>
                <w:t>://</w:t>
              </w:r>
            </w:hyperlink>
            <w:hyperlink r:id="rId470" w:history="1">
              <w:r>
                <w:rPr>
                  <w:rFonts w:ascii="Arial" w:eastAsia="Arial" w:hAnsi="Arial" w:cs="Arial"/>
                  <w:color w:val="000099"/>
                  <w:u w:val="single"/>
                </w:rPr>
                <w:t>identifiers</w:t>
              </w:r>
            </w:hyperlink>
            <w:hyperlink r:id="rId471" w:history="1">
              <w:r>
                <w:rPr>
                  <w:rFonts w:ascii="Arial" w:eastAsia="Arial" w:hAnsi="Arial" w:cs="Arial"/>
                  <w:color w:val="000099"/>
                  <w:u w:val="single"/>
                </w:rPr>
                <w:t>.</w:t>
              </w:r>
            </w:hyperlink>
            <w:hyperlink r:id="rId472" w:history="1">
              <w:r>
                <w:rPr>
                  <w:rFonts w:ascii="Arial" w:eastAsia="Arial" w:hAnsi="Arial" w:cs="Arial"/>
                  <w:color w:val="000099"/>
                  <w:u w:val="single"/>
                </w:rPr>
                <w:t>org</w:t>
              </w:r>
            </w:hyperlink>
            <w:hyperlink r:id="rId473" w:history="1">
              <w:r>
                <w:rPr>
                  <w:rFonts w:ascii="Arial" w:eastAsia="Arial" w:hAnsi="Arial" w:cs="Arial"/>
                  <w:color w:val="000099"/>
                  <w:u w:val="single"/>
                </w:rPr>
                <w:t>/</w:t>
              </w:r>
            </w:hyperlink>
            <w:hyperlink r:id="rId474" w:history="1">
              <w:r>
                <w:rPr>
                  <w:rFonts w:ascii="Arial" w:eastAsia="Arial" w:hAnsi="Arial" w:cs="Arial"/>
                  <w:color w:val="000099"/>
                  <w:u w:val="single"/>
                </w:rPr>
                <w:t>obo</w:t>
              </w:r>
            </w:hyperlink>
            <w:hyperlink r:id="rId475" w:history="1">
              <w:r>
                <w:rPr>
                  <w:rFonts w:ascii="Arial" w:eastAsia="Arial" w:hAnsi="Arial" w:cs="Arial"/>
                  <w:color w:val="000099"/>
                  <w:u w:val="single"/>
                </w:rPr>
                <w:t>.</w:t>
              </w:r>
            </w:hyperlink>
            <w:hyperlink r:id="rId476" w:history="1">
              <w:r>
                <w:rPr>
                  <w:rFonts w:ascii="Arial" w:eastAsia="Arial" w:hAnsi="Arial" w:cs="Arial"/>
                  <w:color w:val="000099"/>
                  <w:u w:val="single"/>
                </w:rPr>
                <w:t>so</w:t>
              </w:r>
            </w:hyperlink>
            <w:hyperlink r:id="rId477" w:history="1">
              <w:r>
                <w:rPr>
                  <w:rFonts w:ascii="Arial" w:eastAsia="Arial" w:hAnsi="Arial" w:cs="Arial"/>
                  <w:color w:val="000099"/>
                  <w:u w:val="single"/>
                </w:rPr>
                <w:t>/</w:t>
              </w:r>
            </w:hyperlink>
            <w:hyperlink r:id="rId478" w:history="1">
              <w:r>
                <w:rPr>
                  <w:rFonts w:ascii="Arial" w:eastAsia="Arial" w:hAnsi="Arial" w:cs="Arial"/>
                  <w:color w:val="000099"/>
                  <w:u w:val="single"/>
                </w:rPr>
                <w:t>SO</w:t>
              </w:r>
            </w:hyperlink>
            <w:hyperlink r:id="rId479" w:history="1">
              <w:r>
                <w:rPr>
                  <w:rFonts w:ascii="Arial" w:eastAsia="Arial" w:hAnsi="Arial" w:cs="Arial"/>
                  <w:color w:val="000099"/>
                  <w:u w:val="single"/>
                </w:rPr>
                <w:t>:0000057</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SBOL Name: operator</w:t>
            </w:r>
          </w:p>
          <w:p w:rsidR="00A77B3E" w:rsidRDefault="00E274F1">
            <w:pPr>
              <w:spacing w:before="0" w:after="0" w:line="240" w:lineRule="auto"/>
              <w:ind w:left="0" w:right="0" w:firstLine="0"/>
              <w:jc w:val="both"/>
            </w:pPr>
            <w:r>
              <w:t xml:space="preserve">SBOL URI: </w:t>
            </w:r>
            <w:hyperlink r:id="rId480" w:anchor="operator_site_inducer" w:history="1">
              <w:r>
                <w:rPr>
                  <w:color w:val="000099"/>
                  <w:u w:val="single"/>
                </w:rPr>
                <w:t>http</w:t>
              </w:r>
            </w:hyperlink>
            <w:hyperlink r:id="rId481" w:anchor="operator_site_inducer" w:history="1">
              <w:r>
                <w:rPr>
                  <w:color w:val="000099"/>
                  <w:u w:val="single"/>
                </w:rPr>
                <w:t>://</w:t>
              </w:r>
            </w:hyperlink>
            <w:hyperlink r:id="rId482" w:anchor="operator_site_inducer" w:history="1">
              <w:r>
                <w:rPr>
                  <w:color w:val="000099"/>
                  <w:u w:val="single"/>
                </w:rPr>
                <w:t>sbols</w:t>
              </w:r>
            </w:hyperlink>
            <w:hyperlink r:id="rId483" w:anchor="operator_site_inducer" w:history="1">
              <w:r>
                <w:rPr>
                  <w:color w:val="000099"/>
                  <w:u w:val="single"/>
                </w:rPr>
                <w:t>.</w:t>
              </w:r>
            </w:hyperlink>
            <w:hyperlink r:id="rId484" w:anchor="operator_site_inducer" w:history="1">
              <w:r>
                <w:rPr>
                  <w:color w:val="000099"/>
                  <w:u w:val="single"/>
                </w:rPr>
                <w:t>org</w:t>
              </w:r>
            </w:hyperlink>
            <w:hyperlink r:id="rId485" w:anchor="operator_site_inducer" w:history="1">
              <w:r>
                <w:rPr>
                  <w:color w:val="000099"/>
                  <w:u w:val="single"/>
                </w:rPr>
                <w:t>/</w:t>
              </w:r>
            </w:hyperlink>
            <w:hyperlink r:id="rId486" w:anchor="operator_site_inducer" w:history="1">
              <w:r>
                <w:rPr>
                  <w:color w:val="000099"/>
                  <w:u w:val="single"/>
                </w:rPr>
                <w:t>v</w:t>
              </w:r>
            </w:hyperlink>
            <w:hyperlink r:id="rId487" w:anchor="operator_site_inducer" w:history="1">
              <w:r>
                <w:rPr>
                  <w:color w:val="000099"/>
                  <w:u w:val="single"/>
                </w:rPr>
                <w:t>1#</w:t>
              </w:r>
            </w:hyperlink>
            <w:hyperlink r:id="rId488" w:anchor="operator_site_inducer" w:history="1">
              <w:r>
                <w:rPr>
                  <w:rFonts w:ascii="Arial" w:eastAsia="Arial" w:hAnsi="Arial" w:cs="Arial"/>
                  <w:color w:val="000099"/>
                  <w:u w:val="single"/>
                </w:rPr>
                <w:t>operato</w:t>
              </w:r>
            </w:hyperlink>
            <w:r>
              <w:rPr>
                <w:rFonts w:ascii="Arial" w:eastAsia="Arial" w:hAnsi="Arial" w:cs="Arial"/>
              </w:rPr>
              <w:t>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pPr>
            <w:r>
              <w:t xml:space="preserve">Derived from SO: </w:t>
            </w:r>
            <w:hyperlink r:id="rId489" w:history="1">
              <w:r>
                <w:rPr>
                  <w:rFonts w:ascii="Arial" w:eastAsia="Arial" w:hAnsi="Arial" w:cs="Arial"/>
                  <w:color w:val="000099"/>
                  <w:u w:val="single"/>
                </w:rPr>
                <w:t>http</w:t>
              </w:r>
            </w:hyperlink>
            <w:hyperlink r:id="rId490" w:history="1">
              <w:r>
                <w:rPr>
                  <w:rFonts w:ascii="Arial" w:eastAsia="Arial" w:hAnsi="Arial" w:cs="Arial"/>
                  <w:color w:val="000099"/>
                  <w:u w:val="single"/>
                </w:rPr>
                <w:t>://</w:t>
              </w:r>
            </w:hyperlink>
            <w:hyperlink r:id="rId491" w:history="1">
              <w:r>
                <w:rPr>
                  <w:rFonts w:ascii="Arial" w:eastAsia="Arial" w:hAnsi="Arial" w:cs="Arial"/>
                  <w:color w:val="000099"/>
                  <w:u w:val="single"/>
                </w:rPr>
                <w:t>identifiers</w:t>
              </w:r>
            </w:hyperlink>
            <w:hyperlink r:id="rId492" w:history="1">
              <w:r>
                <w:rPr>
                  <w:rFonts w:ascii="Arial" w:eastAsia="Arial" w:hAnsi="Arial" w:cs="Arial"/>
                  <w:color w:val="000099"/>
                  <w:u w:val="single"/>
                </w:rPr>
                <w:t>.</w:t>
              </w:r>
            </w:hyperlink>
            <w:hyperlink r:id="rId493" w:history="1">
              <w:r>
                <w:rPr>
                  <w:rFonts w:ascii="Arial" w:eastAsia="Arial" w:hAnsi="Arial" w:cs="Arial"/>
                  <w:color w:val="000099"/>
                  <w:u w:val="single"/>
                </w:rPr>
                <w:t>org</w:t>
              </w:r>
            </w:hyperlink>
            <w:hyperlink r:id="rId494" w:history="1">
              <w:r>
                <w:rPr>
                  <w:rFonts w:ascii="Arial" w:eastAsia="Arial" w:hAnsi="Arial" w:cs="Arial"/>
                  <w:color w:val="000099"/>
                  <w:u w:val="single"/>
                </w:rPr>
                <w:t>/</w:t>
              </w:r>
            </w:hyperlink>
            <w:hyperlink r:id="rId495" w:history="1">
              <w:r>
                <w:rPr>
                  <w:rFonts w:ascii="Arial" w:eastAsia="Arial" w:hAnsi="Arial" w:cs="Arial"/>
                  <w:color w:val="000099"/>
                  <w:u w:val="single"/>
                </w:rPr>
                <w:t>obo</w:t>
              </w:r>
            </w:hyperlink>
            <w:hyperlink r:id="rId496" w:history="1">
              <w:r>
                <w:rPr>
                  <w:rFonts w:ascii="Arial" w:eastAsia="Arial" w:hAnsi="Arial" w:cs="Arial"/>
                  <w:color w:val="000099"/>
                  <w:u w:val="single"/>
                </w:rPr>
                <w:t>.</w:t>
              </w:r>
            </w:hyperlink>
            <w:hyperlink r:id="rId497" w:history="1">
              <w:r>
                <w:rPr>
                  <w:rFonts w:ascii="Arial" w:eastAsia="Arial" w:hAnsi="Arial" w:cs="Arial"/>
                  <w:color w:val="000099"/>
                  <w:u w:val="single"/>
                </w:rPr>
                <w:t>so</w:t>
              </w:r>
            </w:hyperlink>
            <w:hyperlink r:id="rId498" w:history="1">
              <w:r>
                <w:rPr>
                  <w:rFonts w:ascii="Arial" w:eastAsia="Arial" w:hAnsi="Arial" w:cs="Arial"/>
                  <w:color w:val="000099"/>
                  <w:u w:val="single"/>
                </w:rPr>
                <w:t>/</w:t>
              </w:r>
            </w:hyperlink>
            <w:hyperlink r:id="rId499" w:history="1">
              <w:r>
                <w:rPr>
                  <w:color w:val="000099"/>
                  <w:sz w:val="18"/>
                  <w:szCs w:val="18"/>
                  <w:u w:val="single"/>
                </w:rPr>
                <w:t>SO</w:t>
              </w:r>
            </w:hyperlink>
            <w:hyperlink r:id="rId500" w:history="1">
              <w:r>
                <w:rPr>
                  <w:color w:val="000099"/>
                  <w:sz w:val="18"/>
                  <w:szCs w:val="18"/>
                  <w:u w:val="single"/>
                </w:rPr>
                <w:t>:0000316</w:t>
              </w:r>
            </w:hyperlink>
          </w:p>
          <w:p w:rsidR="00A77B3E" w:rsidRDefault="00A77B3E">
            <w:pPr>
              <w:spacing w:before="0" w:after="0" w:line="240" w:lineRule="auto"/>
              <w:ind w:left="0" w:right="0" w:firstLine="0"/>
              <w:rPr>
                <w:sz w:val="18"/>
                <w:szCs w:val="18"/>
              </w:rPr>
            </w:pPr>
          </w:p>
          <w:p w:rsidR="00A77B3E" w:rsidRDefault="00E274F1">
            <w:pPr>
              <w:spacing w:before="0" w:after="0" w:line="240" w:lineRule="auto"/>
              <w:ind w:left="0" w:right="0" w:firstLine="0"/>
              <w:jc w:val="both"/>
            </w:pPr>
            <w:r>
              <w:t>SBOL Name: cds</w:t>
            </w:r>
          </w:p>
          <w:p w:rsidR="00A77B3E" w:rsidRDefault="00E274F1">
            <w:pPr>
              <w:spacing w:before="0" w:after="0" w:line="240" w:lineRule="auto"/>
              <w:ind w:left="0" w:right="0" w:firstLine="0"/>
              <w:jc w:val="both"/>
            </w:pPr>
            <w:r>
              <w:t xml:space="preserve">SBOL URI: </w:t>
            </w:r>
            <w:hyperlink r:id="rId501" w:anchor="cds" w:history="1">
              <w:r>
                <w:rPr>
                  <w:color w:val="000099"/>
                  <w:u w:val="single"/>
                </w:rPr>
                <w:t>http</w:t>
              </w:r>
            </w:hyperlink>
            <w:hyperlink r:id="rId502" w:anchor="cds" w:history="1">
              <w:r>
                <w:rPr>
                  <w:color w:val="000099"/>
                  <w:u w:val="single"/>
                </w:rPr>
                <w:t>://</w:t>
              </w:r>
            </w:hyperlink>
            <w:hyperlink r:id="rId503" w:anchor="cds" w:history="1">
              <w:r>
                <w:rPr>
                  <w:color w:val="000099"/>
                  <w:u w:val="single"/>
                </w:rPr>
                <w:t>sbols</w:t>
              </w:r>
            </w:hyperlink>
            <w:hyperlink r:id="rId504" w:anchor="cds" w:history="1">
              <w:r>
                <w:rPr>
                  <w:color w:val="000099"/>
                  <w:u w:val="single"/>
                </w:rPr>
                <w:t>.</w:t>
              </w:r>
            </w:hyperlink>
            <w:hyperlink r:id="rId505" w:anchor="cds" w:history="1">
              <w:r>
                <w:rPr>
                  <w:color w:val="000099"/>
                  <w:u w:val="single"/>
                </w:rPr>
                <w:t>org</w:t>
              </w:r>
            </w:hyperlink>
            <w:hyperlink r:id="rId506" w:anchor="cds" w:history="1">
              <w:r>
                <w:rPr>
                  <w:color w:val="000099"/>
                  <w:u w:val="single"/>
                </w:rPr>
                <w:t>/</w:t>
              </w:r>
            </w:hyperlink>
            <w:hyperlink r:id="rId507" w:anchor="cds" w:history="1">
              <w:r>
                <w:rPr>
                  <w:color w:val="000099"/>
                  <w:u w:val="single"/>
                </w:rPr>
                <w:t>v</w:t>
              </w:r>
            </w:hyperlink>
            <w:hyperlink r:id="rId508" w:anchor="cds" w:history="1">
              <w:r>
                <w:rPr>
                  <w:color w:val="000099"/>
                  <w:u w:val="single"/>
                </w:rPr>
                <w:t>1#</w:t>
              </w:r>
            </w:hyperlink>
            <w:hyperlink r:id="rId509" w:anchor="cds" w:history="1">
              <w:r>
                <w:rPr>
                  <w:rFonts w:ascii="Arial" w:eastAsia="Arial" w:hAnsi="Arial" w:cs="Arial"/>
                  <w:color w:val="000099"/>
                  <w:u w:val="single"/>
                </w:rPr>
                <w:t>cds</w:t>
              </w:r>
            </w:hyperlink>
          </w:p>
        </w:tc>
      </w:tr>
      <w:tr w:rsidR="00A77B3E">
        <w:trPr>
          <w:trHeight w:val="1780"/>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rPr>
                <w:sz w:val="18"/>
                <w:szCs w:val="18"/>
              </w:rPr>
              <w:t>A region at the 5' end of a mature transcript (preceding the initiation codon) that is not translated into a protein.</w:t>
            </w:r>
          </w:p>
          <w:p w:rsidR="00A77B3E" w:rsidRDefault="00E274F1">
            <w:pPr>
              <w:spacing w:before="0" w:after="0" w:line="240" w:lineRule="auto"/>
              <w:ind w:left="0" w:right="0" w:firstLine="0"/>
            </w:pPr>
            <w:r>
              <w:t xml:space="preserve">Derived from SO: </w:t>
            </w:r>
            <w:hyperlink r:id="rId510" w:history="1">
              <w:r>
                <w:rPr>
                  <w:rFonts w:ascii="Arial" w:eastAsia="Arial" w:hAnsi="Arial" w:cs="Arial"/>
                  <w:color w:val="000099"/>
                  <w:u w:val="single"/>
                </w:rPr>
                <w:t>http</w:t>
              </w:r>
            </w:hyperlink>
            <w:hyperlink r:id="rId511" w:history="1">
              <w:r>
                <w:rPr>
                  <w:rFonts w:ascii="Arial" w:eastAsia="Arial" w:hAnsi="Arial" w:cs="Arial"/>
                  <w:color w:val="000099"/>
                  <w:u w:val="single"/>
                </w:rPr>
                <w:t>://</w:t>
              </w:r>
            </w:hyperlink>
            <w:hyperlink r:id="rId512" w:history="1">
              <w:r>
                <w:rPr>
                  <w:rFonts w:ascii="Arial" w:eastAsia="Arial" w:hAnsi="Arial" w:cs="Arial"/>
                  <w:color w:val="000099"/>
                  <w:u w:val="single"/>
                </w:rPr>
                <w:t>identifiers</w:t>
              </w:r>
            </w:hyperlink>
            <w:hyperlink r:id="rId513" w:history="1">
              <w:r>
                <w:rPr>
                  <w:rFonts w:ascii="Arial" w:eastAsia="Arial" w:hAnsi="Arial" w:cs="Arial"/>
                  <w:color w:val="000099"/>
                  <w:u w:val="single"/>
                </w:rPr>
                <w:t>.</w:t>
              </w:r>
            </w:hyperlink>
            <w:hyperlink r:id="rId514" w:history="1">
              <w:r>
                <w:rPr>
                  <w:rFonts w:ascii="Arial" w:eastAsia="Arial" w:hAnsi="Arial" w:cs="Arial"/>
                  <w:color w:val="000099"/>
                  <w:u w:val="single"/>
                </w:rPr>
                <w:t>org</w:t>
              </w:r>
            </w:hyperlink>
            <w:hyperlink r:id="rId515" w:history="1">
              <w:r>
                <w:rPr>
                  <w:rFonts w:ascii="Arial" w:eastAsia="Arial" w:hAnsi="Arial" w:cs="Arial"/>
                  <w:color w:val="000099"/>
                  <w:u w:val="single"/>
                </w:rPr>
                <w:t>/</w:t>
              </w:r>
            </w:hyperlink>
            <w:hyperlink r:id="rId516" w:history="1">
              <w:r>
                <w:rPr>
                  <w:rFonts w:ascii="Arial" w:eastAsia="Arial" w:hAnsi="Arial" w:cs="Arial"/>
                  <w:color w:val="000099"/>
                  <w:u w:val="single"/>
                </w:rPr>
                <w:t>obo</w:t>
              </w:r>
            </w:hyperlink>
            <w:hyperlink r:id="rId517" w:history="1">
              <w:r>
                <w:rPr>
                  <w:rFonts w:ascii="Arial" w:eastAsia="Arial" w:hAnsi="Arial" w:cs="Arial"/>
                  <w:color w:val="000099"/>
                  <w:u w:val="single"/>
                </w:rPr>
                <w:t>.</w:t>
              </w:r>
            </w:hyperlink>
            <w:hyperlink r:id="rId518" w:history="1">
              <w:r>
                <w:rPr>
                  <w:rFonts w:ascii="Arial" w:eastAsia="Arial" w:hAnsi="Arial" w:cs="Arial"/>
                  <w:color w:val="000099"/>
                  <w:u w:val="single"/>
                </w:rPr>
                <w:t>so</w:t>
              </w:r>
            </w:hyperlink>
            <w:hyperlink r:id="rId519" w:history="1">
              <w:r>
                <w:rPr>
                  <w:rFonts w:ascii="Arial" w:eastAsia="Arial" w:hAnsi="Arial" w:cs="Arial"/>
                  <w:color w:val="000099"/>
                  <w:u w:val="single"/>
                </w:rPr>
                <w:t>/</w:t>
              </w:r>
            </w:hyperlink>
            <w:hyperlink r:id="rId520" w:history="1">
              <w:r>
                <w:rPr>
                  <w:rFonts w:ascii="Arial" w:eastAsia="Arial" w:hAnsi="Arial" w:cs="Arial"/>
                  <w:color w:val="000099"/>
                  <w:u w:val="single"/>
                </w:rPr>
                <w:t>SO</w:t>
              </w:r>
            </w:hyperlink>
            <w:hyperlink r:id="rId521" w:history="1">
              <w:r>
                <w:rPr>
                  <w:rFonts w:ascii="Arial" w:eastAsia="Arial" w:hAnsi="Arial" w:cs="Arial"/>
                  <w:color w:val="000099"/>
                  <w:u w:val="single"/>
                </w:rPr>
                <w:t>:0000204</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SBOL Name: five_prime_</w:t>
            </w:r>
            <w:r w:rsidR="0078116D">
              <w:t>utr</w:t>
            </w:r>
          </w:p>
          <w:p w:rsidR="00A77B3E" w:rsidRDefault="00E274F1">
            <w:pPr>
              <w:spacing w:before="0" w:after="0" w:line="240" w:lineRule="auto"/>
              <w:ind w:left="0" w:right="0" w:firstLine="0"/>
              <w:jc w:val="both"/>
            </w:pPr>
            <w:r>
              <w:t xml:space="preserve">SBOL URI: </w:t>
            </w:r>
            <w:hyperlink r:id="rId522" w:anchor="five_prime_UTR" w:history="1">
              <w:r>
                <w:rPr>
                  <w:color w:val="000099"/>
                  <w:u w:val="single"/>
                </w:rPr>
                <w:t>http</w:t>
              </w:r>
            </w:hyperlink>
            <w:hyperlink r:id="rId523" w:anchor="five_prime_UTR" w:history="1">
              <w:r>
                <w:rPr>
                  <w:color w:val="000099"/>
                  <w:u w:val="single"/>
                </w:rPr>
                <w:t>://</w:t>
              </w:r>
            </w:hyperlink>
            <w:hyperlink r:id="rId524" w:anchor="five_prime_UTR" w:history="1">
              <w:r>
                <w:rPr>
                  <w:color w:val="000099"/>
                  <w:u w:val="single"/>
                </w:rPr>
                <w:t>sbols</w:t>
              </w:r>
            </w:hyperlink>
            <w:hyperlink r:id="rId525" w:anchor="five_prime_UTR" w:history="1">
              <w:r>
                <w:rPr>
                  <w:color w:val="000099"/>
                  <w:u w:val="single"/>
                </w:rPr>
                <w:t>.</w:t>
              </w:r>
            </w:hyperlink>
            <w:hyperlink r:id="rId526" w:anchor="five_prime_UTR" w:history="1">
              <w:r>
                <w:rPr>
                  <w:color w:val="000099"/>
                  <w:u w:val="single"/>
                </w:rPr>
                <w:t>org</w:t>
              </w:r>
            </w:hyperlink>
            <w:hyperlink r:id="rId527" w:anchor="five_prime_UTR" w:history="1">
              <w:r>
                <w:rPr>
                  <w:color w:val="000099"/>
                  <w:u w:val="single"/>
                </w:rPr>
                <w:t>/</w:t>
              </w:r>
            </w:hyperlink>
            <w:hyperlink r:id="rId528" w:anchor="five_prime_UTR" w:history="1">
              <w:r>
                <w:rPr>
                  <w:color w:val="000099"/>
                  <w:u w:val="single"/>
                </w:rPr>
                <w:t>v</w:t>
              </w:r>
            </w:hyperlink>
            <w:hyperlink r:id="rId529" w:anchor="five_prime_UTR" w:history="1">
              <w:r>
                <w:rPr>
                  <w:color w:val="000099"/>
                  <w:u w:val="single"/>
                </w:rPr>
                <w:t>1#</w:t>
              </w:r>
            </w:hyperlink>
            <w:hyperlink r:id="rId530" w:anchor="five_prime_UTR" w:history="1">
              <w:r>
                <w:rPr>
                  <w:rFonts w:ascii="Arial" w:eastAsia="Arial" w:hAnsi="Arial" w:cs="Arial"/>
                  <w:color w:val="000099"/>
                  <w:u w:val="single"/>
                </w:rPr>
                <w:t>five</w:t>
              </w:r>
            </w:hyperlink>
            <w:hyperlink r:id="rId531" w:anchor="five_prime_UTR" w:history="1">
              <w:r>
                <w:rPr>
                  <w:rFonts w:ascii="Arial" w:eastAsia="Arial" w:hAnsi="Arial" w:cs="Arial"/>
                  <w:color w:val="000099"/>
                  <w:u w:val="single"/>
                </w:rPr>
                <w:t>_</w:t>
              </w:r>
            </w:hyperlink>
            <w:hyperlink r:id="rId532" w:anchor="five_prime_UTR" w:history="1">
              <w:r>
                <w:rPr>
                  <w:rFonts w:ascii="Arial" w:eastAsia="Arial" w:hAnsi="Arial" w:cs="Arial"/>
                  <w:color w:val="000099"/>
                  <w:u w:val="single"/>
                </w:rPr>
                <w:t>prime</w:t>
              </w:r>
            </w:hyperlink>
            <w:hyperlink r:id="rId533" w:anchor="five_prime_UTR" w:history="1">
              <w:r>
                <w:rPr>
                  <w:rFonts w:ascii="Arial" w:eastAsia="Arial" w:hAnsi="Arial" w:cs="Arial"/>
                  <w:color w:val="000099"/>
                  <w:u w:val="single"/>
                </w:rPr>
                <w:t>_</w:t>
              </w:r>
            </w:hyperlink>
            <w:hyperlink r:id="rId534" w:anchor="five_prime_UTR" w:history="1">
              <w:r>
                <w:rPr>
                  <w:rFonts w:ascii="Arial" w:eastAsia="Arial" w:hAnsi="Arial" w:cs="Arial"/>
                  <w:color w:val="000099"/>
                  <w:u w:val="single"/>
                </w:rPr>
                <w:t>UTR</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A77B3E" w:rsidRDefault="00E274F1">
            <w:pPr>
              <w:spacing w:before="0" w:after="0" w:line="240" w:lineRule="auto"/>
              <w:ind w:left="0" w:right="0" w:firstLine="0"/>
            </w:pPr>
            <w:r>
              <w:t xml:space="preserve">Derived from SO: </w:t>
            </w:r>
            <w:hyperlink r:id="rId535" w:history="1">
              <w:r>
                <w:rPr>
                  <w:rFonts w:ascii="Arial" w:eastAsia="Arial" w:hAnsi="Arial" w:cs="Arial"/>
                  <w:color w:val="000099"/>
                  <w:u w:val="single"/>
                </w:rPr>
                <w:t>http</w:t>
              </w:r>
            </w:hyperlink>
            <w:hyperlink r:id="rId536" w:history="1">
              <w:r>
                <w:rPr>
                  <w:rFonts w:ascii="Arial" w:eastAsia="Arial" w:hAnsi="Arial" w:cs="Arial"/>
                  <w:color w:val="000099"/>
                  <w:u w:val="single"/>
                </w:rPr>
                <w:t>://</w:t>
              </w:r>
            </w:hyperlink>
            <w:hyperlink r:id="rId537" w:history="1">
              <w:r>
                <w:rPr>
                  <w:rFonts w:ascii="Arial" w:eastAsia="Arial" w:hAnsi="Arial" w:cs="Arial"/>
                  <w:color w:val="000099"/>
                  <w:u w:val="single"/>
                </w:rPr>
                <w:t>identifiers</w:t>
              </w:r>
            </w:hyperlink>
            <w:hyperlink r:id="rId538" w:history="1">
              <w:r>
                <w:rPr>
                  <w:rFonts w:ascii="Arial" w:eastAsia="Arial" w:hAnsi="Arial" w:cs="Arial"/>
                  <w:color w:val="000099"/>
                  <w:u w:val="single"/>
                </w:rPr>
                <w:t>.</w:t>
              </w:r>
            </w:hyperlink>
            <w:hyperlink r:id="rId539" w:history="1">
              <w:r>
                <w:rPr>
                  <w:rFonts w:ascii="Arial" w:eastAsia="Arial" w:hAnsi="Arial" w:cs="Arial"/>
                  <w:color w:val="000099"/>
                  <w:u w:val="single"/>
                </w:rPr>
                <w:t>org</w:t>
              </w:r>
            </w:hyperlink>
            <w:hyperlink r:id="rId540" w:history="1">
              <w:r>
                <w:rPr>
                  <w:rFonts w:ascii="Arial" w:eastAsia="Arial" w:hAnsi="Arial" w:cs="Arial"/>
                  <w:color w:val="000099"/>
                  <w:u w:val="single"/>
                </w:rPr>
                <w:t>/</w:t>
              </w:r>
            </w:hyperlink>
            <w:hyperlink r:id="rId541" w:history="1">
              <w:r>
                <w:rPr>
                  <w:rFonts w:ascii="Arial" w:eastAsia="Arial" w:hAnsi="Arial" w:cs="Arial"/>
                  <w:color w:val="000099"/>
                  <w:u w:val="single"/>
                </w:rPr>
                <w:t>obo</w:t>
              </w:r>
            </w:hyperlink>
            <w:hyperlink r:id="rId542" w:history="1">
              <w:r>
                <w:rPr>
                  <w:rFonts w:ascii="Arial" w:eastAsia="Arial" w:hAnsi="Arial" w:cs="Arial"/>
                  <w:color w:val="000099"/>
                  <w:u w:val="single"/>
                </w:rPr>
                <w:t>.</w:t>
              </w:r>
            </w:hyperlink>
            <w:hyperlink r:id="rId543" w:history="1">
              <w:r>
                <w:rPr>
                  <w:rFonts w:ascii="Arial" w:eastAsia="Arial" w:hAnsi="Arial" w:cs="Arial"/>
                  <w:color w:val="000099"/>
                  <w:u w:val="single"/>
                </w:rPr>
                <w:t>so</w:t>
              </w:r>
            </w:hyperlink>
            <w:hyperlink r:id="rId544" w:history="1">
              <w:r>
                <w:rPr>
                  <w:rFonts w:ascii="Arial" w:eastAsia="Arial" w:hAnsi="Arial" w:cs="Arial"/>
                  <w:color w:val="000099"/>
                  <w:u w:val="single"/>
                </w:rPr>
                <w:t>/</w:t>
              </w:r>
            </w:hyperlink>
            <w:hyperlink r:id="rId545" w:history="1">
              <w:r>
                <w:rPr>
                  <w:rFonts w:ascii="Arial" w:eastAsia="Arial" w:hAnsi="Arial" w:cs="Arial"/>
                  <w:color w:val="000099"/>
                  <w:u w:val="single"/>
                </w:rPr>
                <w:t>SO</w:t>
              </w:r>
            </w:hyperlink>
            <w:hyperlink r:id="rId546" w:history="1">
              <w:r>
                <w:rPr>
                  <w:rFonts w:ascii="Arial" w:eastAsia="Arial" w:hAnsi="Arial" w:cs="Arial"/>
                  <w:color w:val="000099"/>
                  <w:u w:val="single"/>
                </w:rPr>
                <w:t>:0000141</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SBOL Name: terminator</w:t>
            </w:r>
          </w:p>
          <w:p w:rsidR="00A77B3E" w:rsidRDefault="00E274F1">
            <w:pPr>
              <w:spacing w:before="0" w:after="0" w:line="240" w:lineRule="auto"/>
              <w:ind w:left="0" w:right="0" w:firstLine="0"/>
              <w:jc w:val="both"/>
            </w:pPr>
            <w:r>
              <w:t xml:space="preserve">SBOL URI: </w:t>
            </w:r>
            <w:hyperlink r:id="rId547" w:anchor="terminator" w:history="1">
              <w:r>
                <w:rPr>
                  <w:color w:val="000099"/>
                  <w:u w:val="single"/>
                </w:rPr>
                <w:t>http</w:t>
              </w:r>
            </w:hyperlink>
            <w:hyperlink r:id="rId548" w:anchor="terminator" w:history="1">
              <w:r>
                <w:rPr>
                  <w:color w:val="000099"/>
                  <w:u w:val="single"/>
                </w:rPr>
                <w:t>://</w:t>
              </w:r>
            </w:hyperlink>
            <w:hyperlink r:id="rId549" w:anchor="terminator" w:history="1">
              <w:r>
                <w:rPr>
                  <w:color w:val="000099"/>
                  <w:u w:val="single"/>
                </w:rPr>
                <w:t>sbols</w:t>
              </w:r>
            </w:hyperlink>
            <w:hyperlink r:id="rId550" w:anchor="terminator" w:history="1">
              <w:r>
                <w:rPr>
                  <w:color w:val="000099"/>
                  <w:u w:val="single"/>
                </w:rPr>
                <w:t>.</w:t>
              </w:r>
            </w:hyperlink>
            <w:hyperlink r:id="rId551" w:anchor="terminator" w:history="1">
              <w:r>
                <w:rPr>
                  <w:color w:val="000099"/>
                  <w:u w:val="single"/>
                </w:rPr>
                <w:t>org</w:t>
              </w:r>
            </w:hyperlink>
            <w:hyperlink r:id="rId552" w:anchor="terminator" w:history="1">
              <w:r>
                <w:rPr>
                  <w:color w:val="000099"/>
                  <w:u w:val="single"/>
                </w:rPr>
                <w:t>/</w:t>
              </w:r>
            </w:hyperlink>
            <w:hyperlink r:id="rId553" w:anchor="terminator" w:history="1">
              <w:r>
                <w:rPr>
                  <w:color w:val="000099"/>
                  <w:u w:val="single"/>
                </w:rPr>
                <w:t>v</w:t>
              </w:r>
            </w:hyperlink>
            <w:hyperlink r:id="rId554" w:anchor="terminator" w:history="1">
              <w:r>
                <w:rPr>
                  <w:color w:val="000099"/>
                  <w:u w:val="single"/>
                </w:rPr>
                <w:t>1#</w:t>
              </w:r>
            </w:hyperlink>
            <w:hyperlink r:id="rId555" w:anchor="terminator" w:history="1">
              <w:r>
                <w:rPr>
                  <w:rFonts w:ascii="Arial" w:eastAsia="Arial" w:hAnsi="Arial" w:cs="Arial"/>
                  <w:color w:val="000099"/>
                  <w:u w:val="single"/>
                </w:rPr>
                <w:t>terminator</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A transcriptional cis regulatory region that, when located between a CM and a gene's promoter, prevents the CRM from modulating that genes expression.</w:t>
            </w:r>
          </w:p>
          <w:p w:rsidR="00A77B3E" w:rsidRDefault="00E274F1">
            <w:pPr>
              <w:spacing w:before="0" w:after="0" w:line="240" w:lineRule="auto"/>
              <w:ind w:left="0" w:right="0" w:firstLine="0"/>
              <w:jc w:val="both"/>
            </w:pPr>
            <w:r>
              <w:t xml:space="preserve">Derived from SO: </w:t>
            </w:r>
            <w:hyperlink r:id="rId556" w:history="1">
              <w:r>
                <w:rPr>
                  <w:rFonts w:ascii="Arial" w:eastAsia="Arial" w:hAnsi="Arial" w:cs="Arial"/>
                  <w:color w:val="000099"/>
                  <w:u w:val="single"/>
                </w:rPr>
                <w:t>http</w:t>
              </w:r>
            </w:hyperlink>
            <w:hyperlink r:id="rId557" w:history="1">
              <w:r>
                <w:rPr>
                  <w:rFonts w:ascii="Arial" w:eastAsia="Arial" w:hAnsi="Arial" w:cs="Arial"/>
                  <w:color w:val="000099"/>
                  <w:u w:val="single"/>
                </w:rPr>
                <w:t>://</w:t>
              </w:r>
            </w:hyperlink>
            <w:hyperlink r:id="rId558" w:history="1">
              <w:r>
                <w:rPr>
                  <w:rFonts w:ascii="Arial" w:eastAsia="Arial" w:hAnsi="Arial" w:cs="Arial"/>
                  <w:color w:val="000099"/>
                  <w:u w:val="single"/>
                </w:rPr>
                <w:t>identifiers</w:t>
              </w:r>
            </w:hyperlink>
            <w:hyperlink r:id="rId559" w:history="1">
              <w:r>
                <w:rPr>
                  <w:rFonts w:ascii="Arial" w:eastAsia="Arial" w:hAnsi="Arial" w:cs="Arial"/>
                  <w:color w:val="000099"/>
                  <w:u w:val="single"/>
                </w:rPr>
                <w:t>.</w:t>
              </w:r>
            </w:hyperlink>
            <w:hyperlink r:id="rId560" w:history="1">
              <w:r>
                <w:rPr>
                  <w:rFonts w:ascii="Arial" w:eastAsia="Arial" w:hAnsi="Arial" w:cs="Arial"/>
                  <w:color w:val="000099"/>
                  <w:u w:val="single"/>
                </w:rPr>
                <w:t>org</w:t>
              </w:r>
            </w:hyperlink>
            <w:hyperlink r:id="rId561" w:history="1">
              <w:r>
                <w:rPr>
                  <w:rFonts w:ascii="Arial" w:eastAsia="Arial" w:hAnsi="Arial" w:cs="Arial"/>
                  <w:color w:val="000099"/>
                  <w:u w:val="single"/>
                </w:rPr>
                <w:t>/</w:t>
              </w:r>
            </w:hyperlink>
            <w:hyperlink r:id="rId562" w:history="1">
              <w:r>
                <w:rPr>
                  <w:rFonts w:ascii="Arial" w:eastAsia="Arial" w:hAnsi="Arial" w:cs="Arial"/>
                  <w:color w:val="000099"/>
                  <w:u w:val="single"/>
                </w:rPr>
                <w:t>obo</w:t>
              </w:r>
            </w:hyperlink>
            <w:hyperlink r:id="rId563" w:history="1">
              <w:r>
                <w:rPr>
                  <w:rFonts w:ascii="Arial" w:eastAsia="Arial" w:hAnsi="Arial" w:cs="Arial"/>
                  <w:color w:val="000099"/>
                  <w:u w:val="single"/>
                </w:rPr>
                <w:t>.</w:t>
              </w:r>
            </w:hyperlink>
            <w:hyperlink r:id="rId564" w:history="1">
              <w:r>
                <w:rPr>
                  <w:rFonts w:ascii="Arial" w:eastAsia="Arial" w:hAnsi="Arial" w:cs="Arial"/>
                  <w:color w:val="000099"/>
                  <w:u w:val="single"/>
                </w:rPr>
                <w:t>so</w:t>
              </w:r>
            </w:hyperlink>
            <w:hyperlink r:id="rId565" w:history="1">
              <w:r>
                <w:rPr>
                  <w:rFonts w:ascii="Arial" w:eastAsia="Arial" w:hAnsi="Arial" w:cs="Arial"/>
                  <w:color w:val="000099"/>
                  <w:u w:val="single"/>
                </w:rPr>
                <w:t>/</w:t>
              </w:r>
            </w:hyperlink>
            <w:hyperlink r:id="rId566" w:history="1">
              <w:r>
                <w:rPr>
                  <w:rFonts w:ascii="Arial" w:eastAsia="Arial" w:hAnsi="Arial" w:cs="Arial"/>
                  <w:color w:val="000099"/>
                  <w:u w:val="single"/>
                </w:rPr>
                <w:t>SO</w:t>
              </w:r>
            </w:hyperlink>
            <w:hyperlink r:id="rId567" w:history="1">
              <w:r>
                <w:rPr>
                  <w:rFonts w:ascii="Arial" w:eastAsia="Arial" w:hAnsi="Arial" w:cs="Arial"/>
                  <w:color w:val="000099"/>
                  <w:u w:val="single"/>
                </w:rPr>
                <w:t>:0000627</w:t>
              </w:r>
            </w:hyperlink>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insulator</w:t>
            </w:r>
          </w:p>
          <w:p w:rsidR="00A77B3E" w:rsidRDefault="00E274F1">
            <w:pPr>
              <w:spacing w:before="0" w:after="0" w:line="240" w:lineRule="auto"/>
              <w:ind w:left="0" w:right="0" w:firstLine="0"/>
              <w:jc w:val="both"/>
            </w:pPr>
            <w:r>
              <w:t xml:space="preserve">SBOL URI: </w:t>
            </w:r>
            <w:hyperlink r:id="rId568" w:anchor="insulator" w:history="1">
              <w:r>
                <w:rPr>
                  <w:color w:val="000099"/>
                  <w:u w:val="single"/>
                </w:rPr>
                <w:t>http</w:t>
              </w:r>
            </w:hyperlink>
            <w:hyperlink r:id="rId569" w:anchor="insulator" w:history="1">
              <w:r>
                <w:rPr>
                  <w:color w:val="000099"/>
                  <w:u w:val="single"/>
                </w:rPr>
                <w:t>://</w:t>
              </w:r>
            </w:hyperlink>
            <w:hyperlink r:id="rId570" w:anchor="insulator" w:history="1">
              <w:r>
                <w:rPr>
                  <w:color w:val="000099"/>
                  <w:u w:val="single"/>
                </w:rPr>
                <w:t>sbols</w:t>
              </w:r>
            </w:hyperlink>
            <w:hyperlink r:id="rId571" w:anchor="insulator" w:history="1">
              <w:r>
                <w:rPr>
                  <w:color w:val="000099"/>
                  <w:u w:val="single"/>
                </w:rPr>
                <w:t>.</w:t>
              </w:r>
            </w:hyperlink>
            <w:hyperlink r:id="rId572" w:anchor="insulator" w:history="1">
              <w:r>
                <w:rPr>
                  <w:color w:val="000099"/>
                  <w:u w:val="single"/>
                </w:rPr>
                <w:t>org</w:t>
              </w:r>
            </w:hyperlink>
            <w:hyperlink r:id="rId573" w:anchor="insulator" w:history="1">
              <w:r>
                <w:rPr>
                  <w:color w:val="000099"/>
                  <w:u w:val="single"/>
                </w:rPr>
                <w:t>/</w:t>
              </w:r>
            </w:hyperlink>
            <w:hyperlink r:id="rId574" w:anchor="insulator" w:history="1">
              <w:r>
                <w:rPr>
                  <w:color w:val="000099"/>
                  <w:u w:val="single"/>
                </w:rPr>
                <w:t>v</w:t>
              </w:r>
            </w:hyperlink>
            <w:hyperlink r:id="rId575" w:anchor="insulator" w:history="1">
              <w:r>
                <w:rPr>
                  <w:color w:val="000099"/>
                  <w:u w:val="single"/>
                </w:rPr>
                <w:t>1#</w:t>
              </w:r>
            </w:hyperlink>
            <w:hyperlink r:id="rId576" w:anchor="insulator" w:history="1">
              <w:r>
                <w:rPr>
                  <w:rFonts w:ascii="Arial" w:eastAsia="Arial" w:hAnsi="Arial" w:cs="Arial"/>
                  <w:color w:val="000099"/>
                  <w:u w:val="single"/>
                </w:rPr>
                <w:t>insulator</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Ribonuclease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that codes for a ribonuclease cleavage site on the transcribed RNA.</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ribonuclease_site</w:t>
            </w:r>
          </w:p>
          <w:p w:rsidR="00A77B3E" w:rsidRDefault="00E274F1">
            <w:pPr>
              <w:spacing w:before="0" w:after="0" w:line="240" w:lineRule="auto"/>
              <w:ind w:left="0" w:right="0" w:firstLine="0"/>
              <w:jc w:val="both"/>
            </w:pPr>
            <w:r>
              <w:t xml:space="preserve">SBOL URI: </w:t>
            </w:r>
            <w:hyperlink r:id="rId577" w:anchor="ribonuclease_site" w:history="1">
              <w:r>
                <w:rPr>
                  <w:color w:val="000099"/>
                  <w:u w:val="single"/>
                </w:rPr>
                <w:t>http</w:t>
              </w:r>
            </w:hyperlink>
            <w:hyperlink r:id="rId578" w:anchor="ribonuclease_site" w:history="1">
              <w:r>
                <w:rPr>
                  <w:color w:val="000099"/>
                  <w:u w:val="single"/>
                </w:rPr>
                <w:t>://</w:t>
              </w:r>
            </w:hyperlink>
            <w:hyperlink r:id="rId579" w:anchor="ribonuclease_site" w:history="1">
              <w:r>
                <w:rPr>
                  <w:color w:val="000099"/>
                  <w:u w:val="single"/>
                </w:rPr>
                <w:t>sbols</w:t>
              </w:r>
            </w:hyperlink>
            <w:hyperlink r:id="rId580" w:anchor="ribonuclease_site" w:history="1">
              <w:r>
                <w:rPr>
                  <w:color w:val="000099"/>
                  <w:u w:val="single"/>
                </w:rPr>
                <w:t>.</w:t>
              </w:r>
            </w:hyperlink>
            <w:hyperlink r:id="rId581" w:anchor="ribonuclease_site" w:history="1">
              <w:r>
                <w:rPr>
                  <w:color w:val="000099"/>
                  <w:u w:val="single"/>
                </w:rPr>
                <w:t>org</w:t>
              </w:r>
            </w:hyperlink>
            <w:hyperlink r:id="rId582" w:anchor="ribonuclease_site" w:history="1">
              <w:r>
                <w:rPr>
                  <w:color w:val="000099"/>
                  <w:u w:val="single"/>
                </w:rPr>
                <w:t>/</w:t>
              </w:r>
            </w:hyperlink>
            <w:hyperlink r:id="rId583" w:anchor="ribonuclease_site" w:history="1">
              <w:r>
                <w:rPr>
                  <w:color w:val="000099"/>
                  <w:u w:val="single"/>
                </w:rPr>
                <w:t>v</w:t>
              </w:r>
            </w:hyperlink>
            <w:hyperlink r:id="rId584" w:anchor="ribonuclease_site" w:history="1">
              <w:r>
                <w:rPr>
                  <w:color w:val="000099"/>
                  <w:u w:val="single"/>
                </w:rPr>
                <w:t>1#</w:t>
              </w:r>
            </w:hyperlink>
            <w:hyperlink r:id="rId585" w:anchor="ribonuclease_site" w:history="1">
              <w:r>
                <w:rPr>
                  <w:rFonts w:ascii="Arial" w:eastAsia="Arial" w:hAnsi="Arial" w:cs="Arial"/>
                  <w:color w:val="000099"/>
                  <w:u w:val="single"/>
                </w:rPr>
                <w:t>ribonuclease</w:t>
              </w:r>
            </w:hyperlink>
            <w:hyperlink r:id="rId586" w:anchor="ribonuclease_site" w:history="1">
              <w:r>
                <w:rPr>
                  <w:rFonts w:ascii="Arial" w:eastAsia="Arial" w:hAnsi="Arial" w:cs="Arial"/>
                  <w:color w:val="000099"/>
                  <w:u w:val="single"/>
                </w:rPr>
                <w:t>_</w:t>
              </w:r>
            </w:hyperlink>
            <w:hyperlink r:id="rId587" w:anchor="ribonucl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RNA Stability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A region of DNA that codes for an RNA secondary structure that affects the stability of the transcribed RNA. </w:t>
            </w:r>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SBOL Name: rna_stability_element</w:t>
            </w:r>
          </w:p>
          <w:p w:rsidR="00A77B3E" w:rsidRDefault="00E274F1">
            <w:pPr>
              <w:spacing w:before="0" w:after="0" w:line="240" w:lineRule="auto"/>
              <w:ind w:left="0" w:right="0" w:firstLine="0"/>
              <w:jc w:val="both"/>
            </w:pPr>
            <w:r>
              <w:t xml:space="preserve">SBOL URI: </w:t>
            </w:r>
            <w:hyperlink r:id="rId588" w:anchor="rna_stability_element" w:history="1">
              <w:r>
                <w:rPr>
                  <w:color w:val="000099"/>
                  <w:u w:val="single"/>
                </w:rPr>
                <w:t>http</w:t>
              </w:r>
            </w:hyperlink>
            <w:hyperlink r:id="rId589" w:anchor="rna_stability_element" w:history="1">
              <w:r>
                <w:rPr>
                  <w:color w:val="000099"/>
                  <w:u w:val="single"/>
                </w:rPr>
                <w:t>://</w:t>
              </w:r>
            </w:hyperlink>
            <w:hyperlink r:id="rId590" w:anchor="rna_stability_element" w:history="1">
              <w:r>
                <w:rPr>
                  <w:color w:val="000099"/>
                  <w:u w:val="single"/>
                </w:rPr>
                <w:t>sbols</w:t>
              </w:r>
            </w:hyperlink>
            <w:hyperlink r:id="rId591" w:anchor="rna_stability_element" w:history="1">
              <w:r>
                <w:rPr>
                  <w:color w:val="000099"/>
                  <w:u w:val="single"/>
                </w:rPr>
                <w:t>.</w:t>
              </w:r>
            </w:hyperlink>
            <w:hyperlink r:id="rId592" w:anchor="rna_stability_element" w:history="1">
              <w:r>
                <w:rPr>
                  <w:color w:val="000099"/>
                  <w:u w:val="single"/>
                </w:rPr>
                <w:t>org</w:t>
              </w:r>
            </w:hyperlink>
            <w:hyperlink r:id="rId593" w:anchor="rna_stability_element" w:history="1">
              <w:r>
                <w:rPr>
                  <w:color w:val="000099"/>
                  <w:u w:val="single"/>
                </w:rPr>
                <w:t>/</w:t>
              </w:r>
            </w:hyperlink>
            <w:hyperlink r:id="rId594" w:anchor="rna_stability_element" w:history="1">
              <w:r>
                <w:rPr>
                  <w:color w:val="000099"/>
                  <w:u w:val="single"/>
                </w:rPr>
                <w:t>v</w:t>
              </w:r>
            </w:hyperlink>
            <w:hyperlink r:id="rId595" w:anchor="rna_stability_element" w:history="1">
              <w:r>
                <w:rPr>
                  <w:color w:val="000099"/>
                  <w:u w:val="single"/>
                </w:rPr>
                <w:t>1#</w:t>
              </w:r>
            </w:hyperlink>
            <w:hyperlink r:id="rId596" w:anchor="rna_stability_element" w:history="1">
              <w:r>
                <w:rPr>
                  <w:rFonts w:ascii="Arial" w:eastAsia="Arial" w:hAnsi="Arial" w:cs="Arial"/>
                  <w:color w:val="000099"/>
                  <w:u w:val="single"/>
                </w:rPr>
                <w:t>rna</w:t>
              </w:r>
            </w:hyperlink>
            <w:hyperlink r:id="rId597" w:anchor="rna_stability_element" w:history="1">
              <w:r>
                <w:rPr>
                  <w:rFonts w:ascii="Arial" w:eastAsia="Arial" w:hAnsi="Arial" w:cs="Arial"/>
                  <w:color w:val="000099"/>
                  <w:u w:val="single"/>
                </w:rPr>
                <w:t>_</w:t>
              </w:r>
            </w:hyperlink>
            <w:hyperlink r:id="rId598" w:anchor="rna_stability_element" w:history="1">
              <w:r>
                <w:rPr>
                  <w:rFonts w:ascii="Arial" w:eastAsia="Arial" w:hAnsi="Arial" w:cs="Arial"/>
                  <w:color w:val="000099"/>
                  <w:u w:val="single"/>
                </w:rPr>
                <w:t>stability</w:t>
              </w:r>
            </w:hyperlink>
            <w:hyperlink r:id="rId599" w:anchor="rna_stability_element" w:history="1">
              <w:r>
                <w:rPr>
                  <w:rFonts w:ascii="Arial" w:eastAsia="Arial" w:hAnsi="Arial" w:cs="Arial"/>
                  <w:color w:val="000099"/>
                  <w:u w:val="single"/>
                </w:rPr>
                <w:t>_</w:t>
              </w:r>
            </w:hyperlink>
            <w:hyperlink r:id="rId600" w:anchor="rna_stability_element" w:history="1">
              <w:r>
                <w:rPr>
                  <w:rFonts w:ascii="Arial" w:eastAsia="Arial" w:hAnsi="Arial" w:cs="Arial"/>
                  <w:color w:val="000099"/>
                  <w:u w:val="single"/>
                </w:rPr>
                <w:t>element</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Protease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region of a DNA that codes for a protease cleavage site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protease_site</w:t>
            </w:r>
          </w:p>
          <w:p w:rsidR="00A77B3E" w:rsidRDefault="00E274F1">
            <w:pPr>
              <w:spacing w:before="0" w:after="0" w:line="240" w:lineRule="auto"/>
              <w:ind w:left="0" w:right="0" w:firstLine="0"/>
              <w:jc w:val="both"/>
            </w:pPr>
            <w:r>
              <w:t xml:space="preserve">SBOL URI: </w:t>
            </w:r>
            <w:hyperlink r:id="rId601" w:anchor="protease_site" w:history="1">
              <w:r>
                <w:rPr>
                  <w:color w:val="000099"/>
                  <w:u w:val="single"/>
                </w:rPr>
                <w:t>http</w:t>
              </w:r>
            </w:hyperlink>
            <w:hyperlink r:id="rId602" w:anchor="protease_site" w:history="1">
              <w:r>
                <w:rPr>
                  <w:color w:val="000099"/>
                  <w:u w:val="single"/>
                </w:rPr>
                <w:t>://</w:t>
              </w:r>
            </w:hyperlink>
            <w:hyperlink r:id="rId603" w:anchor="protease_site" w:history="1">
              <w:r>
                <w:rPr>
                  <w:color w:val="000099"/>
                  <w:u w:val="single"/>
                </w:rPr>
                <w:t>sbols</w:t>
              </w:r>
            </w:hyperlink>
            <w:hyperlink r:id="rId604" w:anchor="protease_site" w:history="1">
              <w:r>
                <w:rPr>
                  <w:color w:val="000099"/>
                  <w:u w:val="single"/>
                </w:rPr>
                <w:t>.</w:t>
              </w:r>
            </w:hyperlink>
            <w:hyperlink r:id="rId605" w:anchor="protease_site" w:history="1">
              <w:r>
                <w:rPr>
                  <w:color w:val="000099"/>
                  <w:u w:val="single"/>
                </w:rPr>
                <w:t>org</w:t>
              </w:r>
            </w:hyperlink>
            <w:hyperlink r:id="rId606" w:anchor="protease_site" w:history="1">
              <w:r>
                <w:rPr>
                  <w:color w:val="000099"/>
                  <w:u w:val="single"/>
                </w:rPr>
                <w:t>/</w:t>
              </w:r>
            </w:hyperlink>
            <w:hyperlink r:id="rId607" w:anchor="protease_site" w:history="1">
              <w:r>
                <w:rPr>
                  <w:color w:val="000099"/>
                  <w:u w:val="single"/>
                </w:rPr>
                <w:t>v</w:t>
              </w:r>
            </w:hyperlink>
            <w:hyperlink r:id="rId608" w:anchor="protease_site" w:history="1">
              <w:r>
                <w:rPr>
                  <w:color w:val="000099"/>
                  <w:u w:val="single"/>
                </w:rPr>
                <w:t>1#</w:t>
              </w:r>
            </w:hyperlink>
            <w:hyperlink r:id="rId609" w:anchor="protease_site" w:history="1">
              <w:r>
                <w:rPr>
                  <w:rFonts w:ascii="Arial" w:eastAsia="Arial" w:hAnsi="Arial" w:cs="Arial"/>
                  <w:color w:val="000099"/>
                  <w:u w:val="single"/>
                </w:rPr>
                <w:t>protease</w:t>
              </w:r>
            </w:hyperlink>
            <w:hyperlink r:id="rId610" w:anchor="protease_site" w:history="1">
              <w:r>
                <w:rPr>
                  <w:rFonts w:ascii="Arial" w:eastAsia="Arial" w:hAnsi="Arial" w:cs="Arial"/>
                  <w:color w:val="000099"/>
                  <w:u w:val="single"/>
                </w:rPr>
                <w:t>_</w:t>
              </w:r>
            </w:hyperlink>
            <w:hyperlink r:id="rId611" w:anchor="prot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Protein Degradation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that codes for a degradation-related structure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prot</w:t>
            </w:r>
            <w:r w:rsidR="0078116D">
              <w:t>ein degradation</w:t>
            </w:r>
            <w:r>
              <w:t>_</w:t>
            </w:r>
            <w:r w:rsidR="0078116D">
              <w:t>element</w:t>
            </w:r>
          </w:p>
          <w:p w:rsidR="00A77B3E" w:rsidRDefault="00E274F1">
            <w:pPr>
              <w:spacing w:before="0" w:after="0" w:line="240" w:lineRule="auto"/>
              <w:ind w:left="0" w:right="0" w:firstLine="0"/>
              <w:jc w:val="both"/>
            </w:pPr>
            <w:r>
              <w:t xml:space="preserve">SBOL URI: </w:t>
            </w:r>
            <w:hyperlink r:id="rId612" w:anchor="protein_degradation_element" w:history="1">
              <w:r>
                <w:rPr>
                  <w:color w:val="000099"/>
                  <w:u w:val="single"/>
                </w:rPr>
                <w:t>http</w:t>
              </w:r>
            </w:hyperlink>
            <w:hyperlink r:id="rId613" w:anchor="protein_degradation_element" w:history="1">
              <w:r>
                <w:rPr>
                  <w:color w:val="000099"/>
                  <w:u w:val="single"/>
                </w:rPr>
                <w:t>://</w:t>
              </w:r>
            </w:hyperlink>
            <w:hyperlink r:id="rId614" w:anchor="protein_degradation_element" w:history="1">
              <w:r>
                <w:rPr>
                  <w:color w:val="000099"/>
                  <w:u w:val="single"/>
                </w:rPr>
                <w:t>sbols</w:t>
              </w:r>
            </w:hyperlink>
            <w:hyperlink r:id="rId615" w:anchor="protein_degradation_element" w:history="1">
              <w:r>
                <w:rPr>
                  <w:color w:val="000099"/>
                  <w:u w:val="single"/>
                </w:rPr>
                <w:t>.</w:t>
              </w:r>
            </w:hyperlink>
            <w:hyperlink r:id="rId616" w:anchor="protein_degradation_element" w:history="1">
              <w:r>
                <w:rPr>
                  <w:color w:val="000099"/>
                  <w:u w:val="single"/>
                </w:rPr>
                <w:t>org</w:t>
              </w:r>
            </w:hyperlink>
            <w:hyperlink r:id="rId617" w:anchor="protein_degradation_element" w:history="1">
              <w:r>
                <w:rPr>
                  <w:color w:val="000099"/>
                  <w:u w:val="single"/>
                </w:rPr>
                <w:t>/</w:t>
              </w:r>
            </w:hyperlink>
            <w:hyperlink r:id="rId618" w:anchor="protein_degradation_element" w:history="1">
              <w:r>
                <w:rPr>
                  <w:color w:val="000099"/>
                  <w:u w:val="single"/>
                </w:rPr>
                <w:t>v</w:t>
              </w:r>
            </w:hyperlink>
            <w:hyperlink r:id="rId619" w:anchor="protein_degradation_element" w:history="1">
              <w:r>
                <w:rPr>
                  <w:color w:val="000099"/>
                  <w:u w:val="single"/>
                </w:rPr>
                <w:t>1#</w:t>
              </w:r>
            </w:hyperlink>
            <w:hyperlink r:id="rId620" w:anchor="protein_degradation_element" w:history="1">
              <w:r>
                <w:rPr>
                  <w:rFonts w:ascii="Arial" w:eastAsia="Arial" w:hAnsi="Arial" w:cs="Arial"/>
                  <w:color w:val="000099"/>
                  <w:u w:val="single"/>
                </w:rPr>
                <w:t>protein</w:t>
              </w:r>
            </w:hyperlink>
            <w:hyperlink r:id="rId621" w:anchor="protein_degradation_element" w:history="1">
              <w:r>
                <w:rPr>
                  <w:rFonts w:ascii="Arial" w:eastAsia="Arial" w:hAnsi="Arial" w:cs="Arial"/>
                  <w:color w:val="000099"/>
                  <w:u w:val="single"/>
                </w:rPr>
                <w:t>_</w:t>
              </w:r>
            </w:hyperlink>
            <w:hyperlink r:id="rId622" w:anchor="protein_degradation_element" w:history="1">
              <w:r>
                <w:rPr>
                  <w:rFonts w:ascii="Arial" w:eastAsia="Arial" w:hAnsi="Arial" w:cs="Arial"/>
                  <w:color w:val="000099"/>
                  <w:u w:val="single"/>
                </w:rPr>
                <w:t>degradation</w:t>
              </w:r>
            </w:hyperlink>
            <w:hyperlink r:id="rId623" w:anchor="protein_degradation_element" w:history="1">
              <w:r>
                <w:rPr>
                  <w:rFonts w:ascii="Arial" w:eastAsia="Arial" w:hAnsi="Arial" w:cs="Arial"/>
                  <w:color w:val="000099"/>
                  <w:u w:val="single"/>
                </w:rPr>
                <w:t>_</w:t>
              </w:r>
            </w:hyperlink>
            <w:hyperlink r:id="rId624" w:anchor="protein_degradation_element" w:history="1">
              <w:r>
                <w:rPr>
                  <w:rFonts w:ascii="Arial" w:eastAsia="Arial" w:hAnsi="Arial" w:cs="Arial"/>
                  <w:color w:val="000099"/>
                  <w:u w:val="single"/>
                </w:rPr>
                <w:t>element</w:t>
              </w:r>
            </w:hyperlink>
          </w:p>
        </w:tc>
      </w:tr>
    </w:tbl>
    <w:p w:rsidR="00A77B3E" w:rsidRDefault="00A77B3E">
      <w:pPr>
        <w:spacing w:before="0" w:after="0" w:line="240" w:lineRule="auto"/>
        <w:ind w:left="0" w:right="0" w:firstLine="0"/>
        <w:jc w:val="both"/>
      </w:pPr>
    </w:p>
    <w:p w:rsidR="00A77B3E" w:rsidRDefault="002910FF">
      <w:pPr>
        <w:pStyle w:val="Heading2"/>
        <w:spacing w:before="360" w:after="80" w:line="240" w:lineRule="auto"/>
      </w:pPr>
      <w:bookmarkStart w:id="109" w:name="h.u4glx8qc6vxo"/>
      <w:bookmarkStart w:id="110" w:name="_Toc305145382"/>
      <w:bookmarkStart w:id="111" w:name="_Toc305147450"/>
      <w:bookmarkEnd w:id="109"/>
      <w:r>
        <w:t>14</w:t>
      </w:r>
      <w:r w:rsidR="00E274F1">
        <w:t>.2 SBOL:DNA Construction Vocabulary</w:t>
      </w:r>
      <w:bookmarkEnd w:id="110"/>
      <w:bookmarkEnd w:id="111"/>
    </w:p>
    <w:p w:rsidR="00A77B3E" w:rsidRDefault="00A77B3E">
      <w:pPr>
        <w:spacing w:before="0" w:after="0" w:line="240" w:lineRule="auto"/>
        <w:ind w:left="0" w:right="0" w:firstLine="0"/>
        <w:jc w:val="both"/>
        <w:rPr>
          <w:sz w:val="22"/>
          <w:szCs w:val="22"/>
        </w:rPr>
      </w:pPr>
    </w:p>
    <w:tbl>
      <w:tblPr>
        <w:tblW w:w="0" w:type="auto"/>
        <w:tblInd w:w="100"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E274F1">
            <w:pPr>
              <w:spacing w:before="0" w:after="0" w:line="240" w:lineRule="auto"/>
              <w:ind w:left="0" w:right="0" w:firstLine="0"/>
            </w:pPr>
            <w:r>
              <w:t xml:space="preserve">Derived from SO: </w:t>
            </w:r>
            <w:hyperlink r:id="rId625" w:history="1">
              <w:r>
                <w:rPr>
                  <w:rFonts w:ascii="Arial" w:eastAsia="Arial" w:hAnsi="Arial" w:cs="Arial"/>
                  <w:color w:val="000099"/>
                  <w:u w:val="single"/>
                </w:rPr>
                <w:t>http</w:t>
              </w:r>
            </w:hyperlink>
            <w:hyperlink r:id="rId626" w:history="1">
              <w:r>
                <w:rPr>
                  <w:rFonts w:ascii="Arial" w:eastAsia="Arial" w:hAnsi="Arial" w:cs="Arial"/>
                  <w:color w:val="000099"/>
                  <w:u w:val="single"/>
                </w:rPr>
                <w:t>://</w:t>
              </w:r>
            </w:hyperlink>
            <w:hyperlink r:id="rId627" w:history="1">
              <w:r>
                <w:rPr>
                  <w:rFonts w:ascii="Arial" w:eastAsia="Arial" w:hAnsi="Arial" w:cs="Arial"/>
                  <w:color w:val="000099"/>
                  <w:u w:val="single"/>
                </w:rPr>
                <w:t>identifiers</w:t>
              </w:r>
            </w:hyperlink>
            <w:hyperlink r:id="rId628" w:history="1">
              <w:r>
                <w:rPr>
                  <w:rFonts w:ascii="Arial" w:eastAsia="Arial" w:hAnsi="Arial" w:cs="Arial"/>
                  <w:color w:val="000099"/>
                  <w:u w:val="single"/>
                </w:rPr>
                <w:t>.</w:t>
              </w:r>
            </w:hyperlink>
            <w:hyperlink r:id="rId629" w:history="1">
              <w:r>
                <w:rPr>
                  <w:rFonts w:ascii="Arial" w:eastAsia="Arial" w:hAnsi="Arial" w:cs="Arial"/>
                  <w:color w:val="000099"/>
                  <w:u w:val="single"/>
                </w:rPr>
                <w:t>org</w:t>
              </w:r>
            </w:hyperlink>
            <w:hyperlink r:id="rId630" w:history="1">
              <w:r>
                <w:rPr>
                  <w:rFonts w:ascii="Arial" w:eastAsia="Arial" w:hAnsi="Arial" w:cs="Arial"/>
                  <w:color w:val="000099"/>
                  <w:u w:val="single"/>
                </w:rPr>
                <w:t>/</w:t>
              </w:r>
            </w:hyperlink>
            <w:hyperlink r:id="rId631" w:history="1">
              <w:r>
                <w:rPr>
                  <w:rFonts w:ascii="Arial" w:eastAsia="Arial" w:hAnsi="Arial" w:cs="Arial"/>
                  <w:color w:val="000099"/>
                  <w:u w:val="single"/>
                </w:rPr>
                <w:t>obo</w:t>
              </w:r>
            </w:hyperlink>
            <w:hyperlink r:id="rId632" w:history="1">
              <w:r>
                <w:rPr>
                  <w:rFonts w:ascii="Arial" w:eastAsia="Arial" w:hAnsi="Arial" w:cs="Arial"/>
                  <w:color w:val="000099"/>
                  <w:u w:val="single"/>
                </w:rPr>
                <w:t>.</w:t>
              </w:r>
            </w:hyperlink>
            <w:hyperlink r:id="rId633" w:history="1">
              <w:r>
                <w:rPr>
                  <w:rFonts w:ascii="Arial" w:eastAsia="Arial" w:hAnsi="Arial" w:cs="Arial"/>
                  <w:color w:val="000099"/>
                  <w:u w:val="single"/>
                </w:rPr>
                <w:t>so</w:t>
              </w:r>
            </w:hyperlink>
            <w:hyperlink r:id="rId634" w:history="1">
              <w:r>
                <w:rPr>
                  <w:rFonts w:ascii="Arial" w:eastAsia="Arial" w:hAnsi="Arial" w:cs="Arial"/>
                  <w:color w:val="000099"/>
                  <w:u w:val="single"/>
                </w:rPr>
                <w:t>/</w:t>
              </w:r>
            </w:hyperlink>
            <w:hyperlink r:id="rId635" w:history="1">
              <w:r>
                <w:rPr>
                  <w:rFonts w:ascii="Arial" w:eastAsia="Arial" w:hAnsi="Arial" w:cs="Arial"/>
                  <w:color w:val="000099"/>
                  <w:u w:val="single"/>
                </w:rPr>
                <w:t>SO</w:t>
              </w:r>
            </w:hyperlink>
            <w:hyperlink r:id="rId636" w:history="1">
              <w:r>
                <w:rPr>
                  <w:rFonts w:ascii="Arial" w:eastAsia="Arial" w:hAnsi="Arial" w:cs="Arial"/>
                  <w:color w:val="000099"/>
                  <w:u w:val="single"/>
                </w:rPr>
                <w:t>:0000296</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 xml:space="preserve">SBOL Name: </w:t>
            </w:r>
            <w:r>
              <w:rPr>
                <w:rFonts w:ascii="Arial" w:eastAsia="Arial" w:hAnsi="Arial" w:cs="Arial"/>
              </w:rPr>
              <w:t>ori</w:t>
            </w:r>
          </w:p>
          <w:p w:rsidR="00A77B3E" w:rsidRDefault="00E274F1">
            <w:pPr>
              <w:spacing w:before="0" w:after="0" w:line="240" w:lineRule="auto"/>
              <w:ind w:left="0" w:right="0" w:firstLine="0"/>
              <w:jc w:val="both"/>
            </w:pPr>
            <w:r>
              <w:t xml:space="preserve">SBOL URI: </w:t>
            </w:r>
            <w:hyperlink r:id="rId637" w:anchor="ori" w:history="1">
              <w:r>
                <w:rPr>
                  <w:color w:val="000099"/>
                  <w:u w:val="single"/>
                </w:rPr>
                <w:t>http</w:t>
              </w:r>
            </w:hyperlink>
            <w:hyperlink r:id="rId638" w:anchor="ori" w:history="1">
              <w:r>
                <w:rPr>
                  <w:color w:val="000099"/>
                  <w:u w:val="single"/>
                </w:rPr>
                <w:t>://</w:t>
              </w:r>
            </w:hyperlink>
            <w:hyperlink r:id="rId639" w:anchor="ori" w:history="1">
              <w:r>
                <w:rPr>
                  <w:color w:val="000099"/>
                  <w:u w:val="single"/>
                </w:rPr>
                <w:t>sbols</w:t>
              </w:r>
            </w:hyperlink>
            <w:hyperlink r:id="rId640" w:anchor="ori" w:history="1">
              <w:r>
                <w:rPr>
                  <w:color w:val="000099"/>
                  <w:u w:val="single"/>
                </w:rPr>
                <w:t>.</w:t>
              </w:r>
            </w:hyperlink>
            <w:hyperlink r:id="rId641" w:anchor="ori" w:history="1">
              <w:r>
                <w:rPr>
                  <w:color w:val="000099"/>
                  <w:u w:val="single"/>
                </w:rPr>
                <w:t>org</w:t>
              </w:r>
            </w:hyperlink>
            <w:hyperlink r:id="rId642" w:anchor="ori" w:history="1">
              <w:r>
                <w:rPr>
                  <w:color w:val="000099"/>
                  <w:u w:val="single"/>
                </w:rPr>
                <w:t>/</w:t>
              </w:r>
            </w:hyperlink>
            <w:hyperlink r:id="rId643" w:anchor="ori" w:history="1">
              <w:r>
                <w:rPr>
                  <w:color w:val="000099"/>
                  <w:u w:val="single"/>
                </w:rPr>
                <w:t>v</w:t>
              </w:r>
            </w:hyperlink>
            <w:hyperlink r:id="rId644" w:anchor="ori" w:history="1">
              <w:r>
                <w:rPr>
                  <w:color w:val="000099"/>
                  <w:u w:val="single"/>
                </w:rPr>
                <w:t>1#</w:t>
              </w:r>
            </w:hyperlink>
            <w:hyperlink r:id="rId645" w:anchor="ori" w:history="1">
              <w:r>
                <w:rPr>
                  <w:rFonts w:ascii="Arial" w:eastAsia="Arial" w:hAnsi="Arial" w:cs="Arial"/>
                  <w:color w:val="000099"/>
                  <w:u w:val="single"/>
                </w:rPr>
                <w:t>ori</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E274F1">
            <w:pPr>
              <w:spacing w:before="0" w:after="0" w:line="240" w:lineRule="auto"/>
              <w:ind w:left="0" w:right="0" w:firstLine="0"/>
            </w:pPr>
            <w:r>
              <w:t xml:space="preserve">Derived from SO: </w:t>
            </w:r>
            <w:hyperlink r:id="rId646" w:history="1">
              <w:r>
                <w:rPr>
                  <w:rFonts w:ascii="Arial" w:eastAsia="Arial" w:hAnsi="Arial" w:cs="Arial"/>
                  <w:color w:val="000099"/>
                  <w:u w:val="single"/>
                </w:rPr>
                <w:t>http</w:t>
              </w:r>
            </w:hyperlink>
            <w:hyperlink r:id="rId647" w:history="1">
              <w:r>
                <w:rPr>
                  <w:rFonts w:ascii="Arial" w:eastAsia="Arial" w:hAnsi="Arial" w:cs="Arial"/>
                  <w:color w:val="000099"/>
                  <w:u w:val="single"/>
                </w:rPr>
                <w:t>://</w:t>
              </w:r>
            </w:hyperlink>
            <w:hyperlink r:id="rId648" w:history="1">
              <w:r>
                <w:rPr>
                  <w:rFonts w:ascii="Arial" w:eastAsia="Arial" w:hAnsi="Arial" w:cs="Arial"/>
                  <w:color w:val="000099"/>
                  <w:u w:val="single"/>
                </w:rPr>
                <w:t>identifiers</w:t>
              </w:r>
            </w:hyperlink>
            <w:hyperlink r:id="rId649" w:history="1">
              <w:r>
                <w:rPr>
                  <w:rFonts w:ascii="Arial" w:eastAsia="Arial" w:hAnsi="Arial" w:cs="Arial"/>
                  <w:color w:val="000099"/>
                  <w:u w:val="single"/>
                </w:rPr>
                <w:t>.</w:t>
              </w:r>
            </w:hyperlink>
            <w:hyperlink r:id="rId650" w:history="1">
              <w:r>
                <w:rPr>
                  <w:rFonts w:ascii="Arial" w:eastAsia="Arial" w:hAnsi="Arial" w:cs="Arial"/>
                  <w:color w:val="000099"/>
                  <w:u w:val="single"/>
                </w:rPr>
                <w:t>org</w:t>
              </w:r>
            </w:hyperlink>
            <w:hyperlink r:id="rId651" w:history="1">
              <w:r>
                <w:rPr>
                  <w:rFonts w:ascii="Arial" w:eastAsia="Arial" w:hAnsi="Arial" w:cs="Arial"/>
                  <w:color w:val="000099"/>
                  <w:u w:val="single"/>
                </w:rPr>
                <w:t>/</w:t>
              </w:r>
            </w:hyperlink>
            <w:hyperlink r:id="rId652" w:history="1">
              <w:r>
                <w:rPr>
                  <w:rFonts w:ascii="Arial" w:eastAsia="Arial" w:hAnsi="Arial" w:cs="Arial"/>
                  <w:color w:val="000099"/>
                  <w:u w:val="single"/>
                </w:rPr>
                <w:t>obo</w:t>
              </w:r>
            </w:hyperlink>
            <w:hyperlink r:id="rId653" w:history="1">
              <w:r>
                <w:rPr>
                  <w:rFonts w:ascii="Arial" w:eastAsia="Arial" w:hAnsi="Arial" w:cs="Arial"/>
                  <w:color w:val="000099"/>
                  <w:u w:val="single"/>
                </w:rPr>
                <w:t>.</w:t>
              </w:r>
            </w:hyperlink>
            <w:hyperlink r:id="rId654" w:history="1">
              <w:r>
                <w:rPr>
                  <w:rFonts w:ascii="Arial" w:eastAsia="Arial" w:hAnsi="Arial" w:cs="Arial"/>
                  <w:color w:val="000099"/>
                  <w:u w:val="single"/>
                </w:rPr>
                <w:t>so</w:t>
              </w:r>
            </w:hyperlink>
            <w:hyperlink r:id="rId655" w:history="1">
              <w:r>
                <w:rPr>
                  <w:rFonts w:ascii="Arial" w:eastAsia="Arial" w:hAnsi="Arial" w:cs="Arial"/>
                  <w:color w:val="000099"/>
                  <w:u w:val="single"/>
                </w:rPr>
                <w:t>/</w:t>
              </w:r>
            </w:hyperlink>
            <w:hyperlink r:id="rId656" w:history="1">
              <w:r>
                <w:rPr>
                  <w:color w:val="000099"/>
                  <w:sz w:val="18"/>
                  <w:szCs w:val="18"/>
                  <w:u w:val="single"/>
                </w:rPr>
                <w:t>SO</w:t>
              </w:r>
            </w:hyperlink>
            <w:hyperlink r:id="rId657" w:history="1">
              <w:r>
                <w:rPr>
                  <w:color w:val="000099"/>
                  <w:sz w:val="18"/>
                  <w:szCs w:val="18"/>
                  <w:u w:val="single"/>
                </w:rPr>
                <w:t>:0005850</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 xml:space="preserve">SBOL Name: </w:t>
            </w:r>
            <w:r>
              <w:rPr>
                <w:rFonts w:ascii="Arial" w:eastAsia="Arial" w:hAnsi="Arial" w:cs="Arial"/>
              </w:rPr>
              <w:t>primer_binding_site</w:t>
            </w:r>
          </w:p>
          <w:p w:rsidR="00A77B3E" w:rsidRDefault="00E274F1">
            <w:pPr>
              <w:spacing w:before="0" w:after="0" w:line="240" w:lineRule="auto"/>
              <w:ind w:left="0" w:right="0" w:firstLine="0"/>
              <w:jc w:val="both"/>
            </w:pPr>
            <w:r>
              <w:t xml:space="preserve">SBOL URI: </w:t>
            </w:r>
            <w:hyperlink r:id="rId658" w:anchor="primer_binding_site" w:history="1">
              <w:r>
                <w:rPr>
                  <w:color w:val="000099"/>
                  <w:u w:val="single"/>
                </w:rPr>
                <w:t>http</w:t>
              </w:r>
            </w:hyperlink>
            <w:hyperlink r:id="rId659" w:anchor="primer_binding_site" w:history="1">
              <w:r>
                <w:rPr>
                  <w:color w:val="000099"/>
                  <w:u w:val="single"/>
                </w:rPr>
                <w:t>://</w:t>
              </w:r>
            </w:hyperlink>
            <w:hyperlink r:id="rId660" w:anchor="primer_binding_site" w:history="1">
              <w:r>
                <w:rPr>
                  <w:color w:val="000099"/>
                  <w:u w:val="single"/>
                </w:rPr>
                <w:t>sbols</w:t>
              </w:r>
            </w:hyperlink>
            <w:hyperlink r:id="rId661" w:anchor="primer_binding_site" w:history="1">
              <w:r>
                <w:rPr>
                  <w:color w:val="000099"/>
                  <w:u w:val="single"/>
                </w:rPr>
                <w:t>.</w:t>
              </w:r>
            </w:hyperlink>
            <w:hyperlink r:id="rId662" w:anchor="primer_binding_site" w:history="1">
              <w:r>
                <w:rPr>
                  <w:color w:val="000099"/>
                  <w:u w:val="single"/>
                </w:rPr>
                <w:t>org</w:t>
              </w:r>
            </w:hyperlink>
            <w:hyperlink r:id="rId663" w:anchor="primer_binding_site" w:history="1">
              <w:r>
                <w:rPr>
                  <w:color w:val="000099"/>
                  <w:u w:val="single"/>
                </w:rPr>
                <w:t>/</w:t>
              </w:r>
            </w:hyperlink>
            <w:hyperlink r:id="rId664" w:anchor="primer_binding_site" w:history="1">
              <w:r>
                <w:rPr>
                  <w:color w:val="000099"/>
                  <w:u w:val="single"/>
                </w:rPr>
                <w:t>v</w:t>
              </w:r>
            </w:hyperlink>
            <w:hyperlink r:id="rId665" w:anchor="primer_binding_site" w:history="1">
              <w:r>
                <w:rPr>
                  <w:color w:val="000099"/>
                  <w:u w:val="single"/>
                </w:rPr>
                <w:t>1#</w:t>
              </w:r>
            </w:hyperlink>
            <w:hyperlink r:id="rId666" w:anchor="primer_binding_site" w:history="1">
              <w:r>
                <w:rPr>
                  <w:rFonts w:ascii="Arial" w:eastAsia="Arial" w:hAnsi="Arial" w:cs="Arial"/>
                  <w:color w:val="000099"/>
                  <w:u w:val="single"/>
                </w:rPr>
                <w:t>primer</w:t>
              </w:r>
            </w:hyperlink>
            <w:hyperlink r:id="rId667" w:anchor="primer_binding_site" w:history="1">
              <w:r>
                <w:rPr>
                  <w:rFonts w:ascii="Arial" w:eastAsia="Arial" w:hAnsi="Arial" w:cs="Arial"/>
                  <w:color w:val="000099"/>
                  <w:u w:val="single"/>
                </w:rPr>
                <w:t>_</w:t>
              </w:r>
            </w:hyperlink>
            <w:hyperlink r:id="rId668" w:anchor="primer_binding_site" w:history="1">
              <w:r>
                <w:rPr>
                  <w:rFonts w:ascii="Arial" w:eastAsia="Arial" w:hAnsi="Arial" w:cs="Arial"/>
                  <w:color w:val="000099"/>
                  <w:u w:val="single"/>
                </w:rPr>
                <w:t>binding</w:t>
              </w:r>
            </w:hyperlink>
            <w:hyperlink r:id="rId669" w:anchor="primer_binding_site" w:history="1">
              <w:r>
                <w:rPr>
                  <w:rFonts w:ascii="Arial" w:eastAsia="Arial" w:hAnsi="Arial" w:cs="Arial"/>
                  <w:color w:val="000099"/>
                  <w:u w:val="single"/>
                </w:rPr>
                <w:t>_</w:t>
              </w:r>
            </w:hyperlink>
            <w:hyperlink r:id="rId670" w:anchor="primer_binding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E274F1">
            <w:pPr>
              <w:spacing w:before="0" w:after="0" w:line="240" w:lineRule="auto"/>
              <w:ind w:left="0" w:right="0" w:firstLine="0"/>
            </w:pPr>
            <w:r>
              <w:t xml:space="preserve">Derived from SO: </w:t>
            </w:r>
            <w:hyperlink r:id="rId671" w:history="1">
              <w:r>
                <w:rPr>
                  <w:rFonts w:ascii="Arial" w:eastAsia="Arial" w:hAnsi="Arial" w:cs="Arial"/>
                  <w:color w:val="000099"/>
                  <w:u w:val="single"/>
                </w:rPr>
                <w:t>http</w:t>
              </w:r>
            </w:hyperlink>
            <w:hyperlink r:id="rId672" w:history="1">
              <w:r>
                <w:rPr>
                  <w:rFonts w:ascii="Arial" w:eastAsia="Arial" w:hAnsi="Arial" w:cs="Arial"/>
                  <w:color w:val="000099"/>
                  <w:u w:val="single"/>
                </w:rPr>
                <w:t>://</w:t>
              </w:r>
            </w:hyperlink>
            <w:hyperlink r:id="rId673" w:history="1">
              <w:r>
                <w:rPr>
                  <w:rFonts w:ascii="Arial" w:eastAsia="Arial" w:hAnsi="Arial" w:cs="Arial"/>
                  <w:color w:val="000099"/>
                  <w:u w:val="single"/>
                </w:rPr>
                <w:t>identifiers</w:t>
              </w:r>
            </w:hyperlink>
            <w:hyperlink r:id="rId674" w:history="1">
              <w:r>
                <w:rPr>
                  <w:rFonts w:ascii="Arial" w:eastAsia="Arial" w:hAnsi="Arial" w:cs="Arial"/>
                  <w:color w:val="000099"/>
                  <w:u w:val="single"/>
                </w:rPr>
                <w:t>.</w:t>
              </w:r>
            </w:hyperlink>
            <w:hyperlink r:id="rId675" w:history="1">
              <w:r>
                <w:rPr>
                  <w:rFonts w:ascii="Arial" w:eastAsia="Arial" w:hAnsi="Arial" w:cs="Arial"/>
                  <w:color w:val="000099"/>
                  <w:u w:val="single"/>
                </w:rPr>
                <w:t>org</w:t>
              </w:r>
            </w:hyperlink>
            <w:hyperlink r:id="rId676" w:history="1">
              <w:r>
                <w:rPr>
                  <w:rFonts w:ascii="Arial" w:eastAsia="Arial" w:hAnsi="Arial" w:cs="Arial"/>
                  <w:color w:val="000099"/>
                  <w:u w:val="single"/>
                </w:rPr>
                <w:t>/</w:t>
              </w:r>
            </w:hyperlink>
            <w:hyperlink r:id="rId677" w:history="1">
              <w:r>
                <w:rPr>
                  <w:rFonts w:ascii="Arial" w:eastAsia="Arial" w:hAnsi="Arial" w:cs="Arial"/>
                  <w:color w:val="000099"/>
                  <w:u w:val="single"/>
                </w:rPr>
                <w:t>obo</w:t>
              </w:r>
            </w:hyperlink>
            <w:hyperlink r:id="rId678" w:history="1">
              <w:r>
                <w:rPr>
                  <w:rFonts w:ascii="Arial" w:eastAsia="Arial" w:hAnsi="Arial" w:cs="Arial"/>
                  <w:color w:val="000099"/>
                  <w:u w:val="single"/>
                </w:rPr>
                <w:t>.</w:t>
              </w:r>
            </w:hyperlink>
            <w:hyperlink r:id="rId679" w:history="1">
              <w:r>
                <w:rPr>
                  <w:rFonts w:ascii="Arial" w:eastAsia="Arial" w:hAnsi="Arial" w:cs="Arial"/>
                  <w:color w:val="000099"/>
                  <w:u w:val="single"/>
                </w:rPr>
                <w:t>so</w:t>
              </w:r>
            </w:hyperlink>
            <w:hyperlink r:id="rId680" w:history="1">
              <w:r>
                <w:rPr>
                  <w:rFonts w:ascii="Arial" w:eastAsia="Arial" w:hAnsi="Arial" w:cs="Arial"/>
                  <w:color w:val="000099"/>
                  <w:u w:val="single"/>
                </w:rPr>
                <w:t>/</w:t>
              </w:r>
            </w:hyperlink>
            <w:hyperlink r:id="rId681" w:history="1">
              <w:r>
                <w:rPr>
                  <w:color w:val="000099"/>
                  <w:sz w:val="18"/>
                  <w:szCs w:val="18"/>
                  <w:u w:val="single"/>
                </w:rPr>
                <w:t>SO</w:t>
              </w:r>
            </w:hyperlink>
            <w:hyperlink r:id="rId682" w:history="1">
              <w:r>
                <w:rPr>
                  <w:color w:val="000099"/>
                  <w:sz w:val="18"/>
                  <w:szCs w:val="18"/>
                  <w:u w:val="single"/>
                </w:rPr>
                <w:t>:0001687</w:t>
              </w:r>
            </w:hyperlink>
          </w:p>
          <w:p w:rsidR="00A77B3E" w:rsidRDefault="00A77B3E">
            <w:pPr>
              <w:spacing w:before="0" w:after="0" w:line="240" w:lineRule="auto"/>
              <w:ind w:left="0" w:right="0" w:firstLine="0"/>
              <w:jc w:val="both"/>
              <w:rPr>
                <w:sz w:val="22"/>
                <w:szCs w:val="22"/>
              </w:rPr>
            </w:pPr>
          </w:p>
          <w:p w:rsidR="00A77B3E" w:rsidRDefault="00E274F1">
            <w:pPr>
              <w:spacing w:before="0" w:after="0" w:line="240" w:lineRule="auto"/>
              <w:ind w:left="0" w:right="0" w:firstLine="0"/>
            </w:pPr>
            <w:r>
              <w:t>SBOL Name: restriction_enzyme_recognition_site</w:t>
            </w:r>
          </w:p>
          <w:p w:rsidR="00A77B3E" w:rsidRDefault="00E274F1">
            <w:pPr>
              <w:spacing w:before="0" w:after="0" w:line="240" w:lineRule="auto"/>
              <w:ind w:left="0" w:right="0" w:firstLine="0"/>
            </w:pPr>
            <w:r>
              <w:t xml:space="preserve">SBOL URI: </w:t>
            </w:r>
            <w:hyperlink r:id="rId683" w:anchor="restriction_enzyme_recognition_site" w:history="1">
              <w:r>
                <w:rPr>
                  <w:color w:val="000099"/>
                  <w:u w:val="single"/>
                </w:rPr>
                <w:t>http</w:t>
              </w:r>
            </w:hyperlink>
            <w:hyperlink r:id="rId684" w:anchor="restriction_enzyme_recognition_site" w:history="1">
              <w:r>
                <w:rPr>
                  <w:color w:val="000099"/>
                  <w:u w:val="single"/>
                </w:rPr>
                <w:t>://</w:t>
              </w:r>
            </w:hyperlink>
            <w:hyperlink r:id="rId685" w:anchor="restriction_enzyme_recognition_site" w:history="1">
              <w:r>
                <w:rPr>
                  <w:color w:val="000099"/>
                  <w:u w:val="single"/>
                </w:rPr>
                <w:t>sbols</w:t>
              </w:r>
            </w:hyperlink>
            <w:hyperlink r:id="rId686" w:anchor="restriction_enzyme_recognition_site" w:history="1">
              <w:r>
                <w:rPr>
                  <w:color w:val="000099"/>
                  <w:u w:val="single"/>
                </w:rPr>
                <w:t>.</w:t>
              </w:r>
            </w:hyperlink>
            <w:hyperlink r:id="rId687" w:anchor="restriction_enzyme_recognition_site" w:history="1">
              <w:r>
                <w:rPr>
                  <w:color w:val="000099"/>
                  <w:u w:val="single"/>
                </w:rPr>
                <w:t>org</w:t>
              </w:r>
            </w:hyperlink>
            <w:hyperlink r:id="rId688" w:anchor="restriction_enzyme_recognition_site" w:history="1">
              <w:r>
                <w:rPr>
                  <w:color w:val="000099"/>
                  <w:u w:val="single"/>
                </w:rPr>
                <w:t>/</w:t>
              </w:r>
            </w:hyperlink>
            <w:hyperlink r:id="rId689" w:anchor="restriction_enzyme_recognition_site" w:history="1">
              <w:r>
                <w:rPr>
                  <w:color w:val="000099"/>
                  <w:u w:val="single"/>
                </w:rPr>
                <w:t>v</w:t>
              </w:r>
            </w:hyperlink>
            <w:hyperlink r:id="rId690" w:anchor="restriction_enzyme_recognition_site" w:history="1">
              <w:r>
                <w:rPr>
                  <w:color w:val="000099"/>
                  <w:u w:val="single"/>
                </w:rPr>
                <w:t>1#</w:t>
              </w:r>
            </w:hyperlink>
            <w:hyperlink r:id="rId691" w:anchor="restriction_enzyme_recognition_site" w:history="1">
              <w:r>
                <w:rPr>
                  <w:rFonts w:ascii="Arial" w:eastAsia="Arial" w:hAnsi="Arial" w:cs="Arial"/>
                  <w:color w:val="000099"/>
                  <w:u w:val="single"/>
                </w:rPr>
                <w:t>restriction</w:t>
              </w:r>
            </w:hyperlink>
            <w:hyperlink r:id="rId692" w:anchor="restriction_enzyme_recognition_site" w:history="1">
              <w:r>
                <w:rPr>
                  <w:rFonts w:ascii="Arial" w:eastAsia="Arial" w:hAnsi="Arial" w:cs="Arial"/>
                  <w:color w:val="000099"/>
                  <w:u w:val="single"/>
                </w:rPr>
                <w:t>_</w:t>
              </w:r>
            </w:hyperlink>
            <w:hyperlink r:id="rId693" w:anchor="restriction_enzyme_recognition_site" w:history="1">
              <w:r>
                <w:rPr>
                  <w:rFonts w:ascii="Arial" w:eastAsia="Arial" w:hAnsi="Arial" w:cs="Arial"/>
                  <w:color w:val="000099"/>
                  <w:u w:val="single"/>
                </w:rPr>
                <w:t>enzyme</w:t>
              </w:r>
            </w:hyperlink>
            <w:hyperlink r:id="rId694" w:anchor="restriction_enzyme_recognition_site" w:history="1">
              <w:r>
                <w:rPr>
                  <w:rFonts w:ascii="Arial" w:eastAsia="Arial" w:hAnsi="Arial" w:cs="Arial"/>
                  <w:color w:val="000099"/>
                  <w:u w:val="single"/>
                </w:rPr>
                <w:t>_</w:t>
              </w:r>
            </w:hyperlink>
            <w:hyperlink r:id="rId695" w:anchor="restriction_enzyme_recognition_site" w:history="1">
              <w:r>
                <w:rPr>
                  <w:rFonts w:ascii="Arial" w:eastAsia="Arial" w:hAnsi="Arial" w:cs="Arial"/>
                  <w:color w:val="000099"/>
                  <w:u w:val="single"/>
                </w:rPr>
                <w:t>recognition</w:t>
              </w:r>
            </w:hyperlink>
            <w:hyperlink r:id="rId696" w:anchor="restriction_enzyme_recognition_site" w:history="1">
              <w:r>
                <w:rPr>
                  <w:rFonts w:ascii="Arial" w:eastAsia="Arial" w:hAnsi="Arial" w:cs="Arial"/>
                  <w:color w:val="000099"/>
                  <w:u w:val="single"/>
                </w:rPr>
                <w:t>_</w:t>
              </w:r>
            </w:hyperlink>
            <w:hyperlink r:id="rId697" w:anchor="restriction_enzyme_recognition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Plus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5’ end of the plus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SBOL Name: plus_strand_five_prime_overhang</w:t>
            </w:r>
          </w:p>
          <w:p w:rsidR="00A77B3E" w:rsidRDefault="00E274F1">
            <w:pPr>
              <w:spacing w:before="0" w:after="0" w:line="240" w:lineRule="auto"/>
              <w:ind w:left="0" w:right="0" w:firstLine="0"/>
            </w:pPr>
            <w:r>
              <w:t xml:space="preserve">SBOL URI: </w:t>
            </w:r>
            <w:hyperlink r:id="rId698" w:anchor="plus_strand_five_prime_overhang" w:history="1">
              <w:r>
                <w:rPr>
                  <w:color w:val="000099"/>
                  <w:u w:val="single"/>
                </w:rPr>
                <w:t>http</w:t>
              </w:r>
            </w:hyperlink>
            <w:hyperlink r:id="rId699" w:anchor="plus_strand_five_prime_overhang" w:history="1">
              <w:r>
                <w:rPr>
                  <w:color w:val="000099"/>
                  <w:u w:val="single"/>
                </w:rPr>
                <w:t>://</w:t>
              </w:r>
            </w:hyperlink>
            <w:hyperlink r:id="rId700" w:anchor="plus_strand_five_prime_overhang" w:history="1">
              <w:r>
                <w:rPr>
                  <w:color w:val="000099"/>
                  <w:u w:val="single"/>
                </w:rPr>
                <w:t>sbols</w:t>
              </w:r>
            </w:hyperlink>
            <w:hyperlink r:id="rId701" w:anchor="plus_strand_five_prime_overhang" w:history="1">
              <w:r>
                <w:rPr>
                  <w:color w:val="000099"/>
                  <w:u w:val="single"/>
                </w:rPr>
                <w:t>.</w:t>
              </w:r>
            </w:hyperlink>
            <w:hyperlink r:id="rId702" w:anchor="plus_strand_five_prime_overhang" w:history="1">
              <w:r>
                <w:rPr>
                  <w:color w:val="000099"/>
                  <w:u w:val="single"/>
                </w:rPr>
                <w:t>org</w:t>
              </w:r>
            </w:hyperlink>
            <w:hyperlink r:id="rId703" w:anchor="plus_strand_five_prime_overhang" w:history="1">
              <w:r>
                <w:rPr>
                  <w:color w:val="000099"/>
                  <w:u w:val="single"/>
                </w:rPr>
                <w:t>/</w:t>
              </w:r>
            </w:hyperlink>
            <w:hyperlink r:id="rId704" w:anchor="plus_strand_five_prime_overhang" w:history="1">
              <w:r>
                <w:rPr>
                  <w:color w:val="000099"/>
                  <w:u w:val="single"/>
                </w:rPr>
                <w:t>v</w:t>
              </w:r>
            </w:hyperlink>
            <w:hyperlink r:id="rId705" w:anchor="plus_strand_five_prime_overhang" w:history="1">
              <w:r>
                <w:rPr>
                  <w:color w:val="000099"/>
                  <w:u w:val="single"/>
                </w:rPr>
                <w:t>1#</w:t>
              </w:r>
            </w:hyperlink>
            <w:hyperlink r:id="rId706" w:anchor="plus_strand_five_prime_overhang" w:history="1">
              <w:r>
                <w:rPr>
                  <w:rFonts w:ascii="Arial" w:eastAsia="Arial" w:hAnsi="Arial" w:cs="Arial"/>
                  <w:color w:val="000099"/>
                  <w:u w:val="single"/>
                </w:rPr>
                <w:t>plus</w:t>
              </w:r>
            </w:hyperlink>
            <w:hyperlink r:id="rId707" w:anchor="plus_strand_five_prime_overhang" w:history="1">
              <w:r>
                <w:rPr>
                  <w:rFonts w:ascii="Arial" w:eastAsia="Arial" w:hAnsi="Arial" w:cs="Arial"/>
                  <w:color w:val="000099"/>
                  <w:u w:val="single"/>
                </w:rPr>
                <w:t>_</w:t>
              </w:r>
            </w:hyperlink>
            <w:hyperlink r:id="rId708" w:anchor="plus_strand_five_prime_overhang" w:history="1">
              <w:r>
                <w:rPr>
                  <w:rFonts w:ascii="Arial" w:eastAsia="Arial" w:hAnsi="Arial" w:cs="Arial"/>
                  <w:color w:val="000099"/>
                  <w:u w:val="single"/>
                </w:rPr>
                <w:t>strand</w:t>
              </w:r>
            </w:hyperlink>
            <w:hyperlink r:id="rId709" w:anchor="plus_strand_five_prime_overhang" w:history="1">
              <w:r>
                <w:rPr>
                  <w:rFonts w:ascii="Arial" w:eastAsia="Arial" w:hAnsi="Arial" w:cs="Arial"/>
                  <w:color w:val="000099"/>
                  <w:u w:val="single"/>
                </w:rPr>
                <w:t>_</w:t>
              </w:r>
            </w:hyperlink>
            <w:hyperlink r:id="rId710" w:anchor="plus_strand_five_prime_overhang" w:history="1">
              <w:r>
                <w:rPr>
                  <w:rFonts w:ascii="Arial" w:eastAsia="Arial" w:hAnsi="Arial" w:cs="Arial"/>
                  <w:color w:val="000099"/>
                  <w:u w:val="single"/>
                </w:rPr>
                <w:t>five</w:t>
              </w:r>
            </w:hyperlink>
            <w:hyperlink r:id="rId711" w:anchor="plus_strand_five_prime_overhang" w:history="1">
              <w:r>
                <w:rPr>
                  <w:rFonts w:ascii="Arial" w:eastAsia="Arial" w:hAnsi="Arial" w:cs="Arial"/>
                  <w:color w:val="000099"/>
                  <w:u w:val="single"/>
                </w:rPr>
                <w:t>_</w:t>
              </w:r>
            </w:hyperlink>
            <w:hyperlink r:id="rId712" w:anchor="plus_strand_five_prime_overhang" w:history="1">
              <w:r>
                <w:rPr>
                  <w:rFonts w:ascii="Arial" w:eastAsia="Arial" w:hAnsi="Arial" w:cs="Arial"/>
                  <w:color w:val="000099"/>
                  <w:u w:val="single"/>
                </w:rPr>
                <w:t>prime</w:t>
              </w:r>
            </w:hyperlink>
            <w:hyperlink r:id="rId713" w:anchor="plus_strand_five_prime_overhang" w:history="1">
              <w:r>
                <w:rPr>
                  <w:rFonts w:ascii="Arial" w:eastAsia="Arial" w:hAnsi="Arial" w:cs="Arial"/>
                  <w:color w:val="000099"/>
                  <w:u w:val="single"/>
                </w:rPr>
                <w:t>_</w:t>
              </w:r>
            </w:hyperlink>
            <w:hyperlink r:id="rId714" w:anchor="plus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Plus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plus strand in double-stranded DNA.</w:t>
            </w:r>
          </w:p>
          <w:p w:rsidR="00A77B3E" w:rsidRDefault="00E274F1">
            <w:pPr>
              <w:spacing w:before="0" w:after="0" w:line="240" w:lineRule="auto"/>
              <w:ind w:left="0" w:right="0" w:firstLine="0"/>
            </w:pPr>
            <w:r>
              <w:t>SBOL Name: plus_strand_three_prime_overhang</w:t>
            </w:r>
          </w:p>
          <w:p w:rsidR="00A77B3E" w:rsidRDefault="00E274F1">
            <w:pPr>
              <w:spacing w:before="0" w:after="0" w:line="240" w:lineRule="auto"/>
              <w:ind w:left="0" w:right="0" w:firstLine="0"/>
            </w:pPr>
            <w:r>
              <w:t xml:space="preserve">SBOL URI: </w:t>
            </w:r>
            <w:hyperlink r:id="rId715" w:anchor="plus_strand_three_prime_overhang" w:history="1">
              <w:r>
                <w:rPr>
                  <w:color w:val="000099"/>
                  <w:u w:val="single"/>
                </w:rPr>
                <w:t>http</w:t>
              </w:r>
            </w:hyperlink>
            <w:hyperlink r:id="rId716" w:anchor="plus_strand_three_prime_overhang" w:history="1">
              <w:r>
                <w:rPr>
                  <w:color w:val="000099"/>
                  <w:u w:val="single"/>
                </w:rPr>
                <w:t>://</w:t>
              </w:r>
            </w:hyperlink>
            <w:hyperlink r:id="rId717" w:anchor="plus_strand_three_prime_overhang" w:history="1">
              <w:r>
                <w:rPr>
                  <w:color w:val="000099"/>
                  <w:u w:val="single"/>
                </w:rPr>
                <w:t>sbols</w:t>
              </w:r>
            </w:hyperlink>
            <w:hyperlink r:id="rId718" w:anchor="plus_strand_three_prime_overhang" w:history="1">
              <w:r>
                <w:rPr>
                  <w:color w:val="000099"/>
                  <w:u w:val="single"/>
                </w:rPr>
                <w:t>.</w:t>
              </w:r>
            </w:hyperlink>
            <w:hyperlink r:id="rId719" w:anchor="plus_strand_three_prime_overhang" w:history="1">
              <w:r>
                <w:rPr>
                  <w:color w:val="000099"/>
                  <w:u w:val="single"/>
                </w:rPr>
                <w:t>org</w:t>
              </w:r>
            </w:hyperlink>
            <w:hyperlink r:id="rId720" w:anchor="plus_strand_three_prime_overhang" w:history="1">
              <w:r>
                <w:rPr>
                  <w:color w:val="000099"/>
                  <w:u w:val="single"/>
                </w:rPr>
                <w:t>/</w:t>
              </w:r>
            </w:hyperlink>
            <w:hyperlink r:id="rId721" w:anchor="plus_strand_three_prime_overhang" w:history="1">
              <w:r>
                <w:rPr>
                  <w:color w:val="000099"/>
                  <w:u w:val="single"/>
                </w:rPr>
                <w:t>v</w:t>
              </w:r>
            </w:hyperlink>
            <w:hyperlink r:id="rId722" w:anchor="plus_strand_three_prime_overhang" w:history="1">
              <w:r>
                <w:rPr>
                  <w:color w:val="000099"/>
                  <w:u w:val="single"/>
                </w:rPr>
                <w:t>1#</w:t>
              </w:r>
            </w:hyperlink>
            <w:hyperlink r:id="rId723" w:anchor="plus_strand_three_prime_overhang" w:history="1">
              <w:r>
                <w:rPr>
                  <w:color w:val="000099"/>
                  <w:u w:val="single"/>
                </w:rPr>
                <w:t>plus</w:t>
              </w:r>
            </w:hyperlink>
            <w:hyperlink r:id="rId724" w:anchor="plus_strand_three_prime_overhang" w:history="1">
              <w:r>
                <w:rPr>
                  <w:color w:val="000099"/>
                  <w:u w:val="single"/>
                </w:rPr>
                <w:t>_</w:t>
              </w:r>
            </w:hyperlink>
            <w:hyperlink r:id="rId725" w:anchor="plus_strand_three_prime_overhang" w:history="1">
              <w:r>
                <w:rPr>
                  <w:color w:val="000099"/>
                  <w:u w:val="single"/>
                </w:rPr>
                <w:t>strand</w:t>
              </w:r>
            </w:hyperlink>
            <w:hyperlink r:id="rId726" w:anchor="plus_strand_three_prime_overhang" w:history="1">
              <w:r>
                <w:rPr>
                  <w:color w:val="000099"/>
                  <w:u w:val="single"/>
                </w:rPr>
                <w:t>_</w:t>
              </w:r>
            </w:hyperlink>
            <w:hyperlink r:id="rId727" w:anchor="plus_strand_three_prime_overhang" w:history="1">
              <w:r>
                <w:rPr>
                  <w:color w:val="000099"/>
                  <w:u w:val="single"/>
                </w:rPr>
                <w:t>three</w:t>
              </w:r>
            </w:hyperlink>
            <w:hyperlink r:id="rId728" w:anchor="plus_strand_three_prime_overhang" w:history="1">
              <w:r>
                <w:rPr>
                  <w:color w:val="000099"/>
                  <w:u w:val="single"/>
                </w:rPr>
                <w:t>_</w:t>
              </w:r>
            </w:hyperlink>
            <w:hyperlink r:id="rId729" w:anchor="plus_strand_three_prime_overhang" w:history="1">
              <w:r>
                <w:rPr>
                  <w:color w:val="000099"/>
                  <w:u w:val="single"/>
                </w:rPr>
                <w:t>prime</w:t>
              </w:r>
            </w:hyperlink>
            <w:hyperlink r:id="rId730" w:anchor="plus_strand_three_prime_overhang" w:history="1">
              <w:r>
                <w:rPr>
                  <w:color w:val="000099"/>
                  <w:u w:val="single"/>
                </w:rPr>
                <w:t>_</w:t>
              </w:r>
            </w:hyperlink>
            <w:hyperlink r:id="rId731" w:anchor="plus_strand_three_prime_overhang" w:history="1">
              <w:r>
                <w:rPr>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Negative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single-stranded overhang that exposes the 5’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SBOL Name: negative_strand_five_prime_overhang</w:t>
            </w:r>
          </w:p>
          <w:p w:rsidR="00A77B3E" w:rsidRDefault="00E274F1">
            <w:pPr>
              <w:spacing w:before="0" w:after="0" w:line="240" w:lineRule="auto"/>
              <w:ind w:left="0" w:right="0" w:firstLine="0"/>
            </w:pPr>
            <w:r>
              <w:t xml:space="preserve">SBOL URI: </w:t>
            </w:r>
            <w:hyperlink r:id="rId732" w:anchor="negative_strand_five_prime_overhang" w:history="1">
              <w:r>
                <w:rPr>
                  <w:color w:val="000099"/>
                  <w:u w:val="single"/>
                </w:rPr>
                <w:t>http</w:t>
              </w:r>
            </w:hyperlink>
            <w:hyperlink r:id="rId733" w:anchor="negative_strand_five_prime_overhang" w:history="1">
              <w:r>
                <w:rPr>
                  <w:color w:val="000099"/>
                  <w:u w:val="single"/>
                </w:rPr>
                <w:t>://</w:t>
              </w:r>
            </w:hyperlink>
            <w:hyperlink r:id="rId734" w:anchor="negative_strand_five_prime_overhang" w:history="1">
              <w:r>
                <w:rPr>
                  <w:color w:val="000099"/>
                  <w:u w:val="single"/>
                </w:rPr>
                <w:t>sbols</w:t>
              </w:r>
            </w:hyperlink>
            <w:hyperlink r:id="rId735" w:anchor="negative_strand_five_prime_overhang" w:history="1">
              <w:r>
                <w:rPr>
                  <w:color w:val="000099"/>
                  <w:u w:val="single"/>
                </w:rPr>
                <w:t>.</w:t>
              </w:r>
            </w:hyperlink>
            <w:hyperlink r:id="rId736" w:anchor="negative_strand_five_prime_overhang" w:history="1">
              <w:r>
                <w:rPr>
                  <w:color w:val="000099"/>
                  <w:u w:val="single"/>
                </w:rPr>
                <w:t>org</w:t>
              </w:r>
            </w:hyperlink>
            <w:hyperlink r:id="rId737" w:anchor="negative_strand_five_prime_overhang" w:history="1">
              <w:r>
                <w:rPr>
                  <w:color w:val="000099"/>
                  <w:u w:val="single"/>
                </w:rPr>
                <w:t>/</w:t>
              </w:r>
            </w:hyperlink>
            <w:hyperlink r:id="rId738" w:anchor="negative_strand_five_prime_overhang" w:history="1">
              <w:r>
                <w:rPr>
                  <w:color w:val="000099"/>
                  <w:u w:val="single"/>
                </w:rPr>
                <w:t>v</w:t>
              </w:r>
            </w:hyperlink>
            <w:hyperlink r:id="rId739" w:anchor="negative_strand_five_prime_overhang" w:history="1">
              <w:r>
                <w:rPr>
                  <w:color w:val="000099"/>
                  <w:u w:val="single"/>
                </w:rPr>
                <w:t>1#</w:t>
              </w:r>
            </w:hyperlink>
            <w:hyperlink r:id="rId740" w:anchor="negative_strand_five_prime_overhang" w:history="1">
              <w:r>
                <w:rPr>
                  <w:rFonts w:ascii="Arial" w:eastAsia="Arial" w:hAnsi="Arial" w:cs="Arial"/>
                  <w:color w:val="000099"/>
                  <w:u w:val="single"/>
                </w:rPr>
                <w:t>negative</w:t>
              </w:r>
            </w:hyperlink>
            <w:hyperlink r:id="rId741" w:anchor="negative_strand_five_prime_overhang" w:history="1">
              <w:r>
                <w:rPr>
                  <w:rFonts w:ascii="Arial" w:eastAsia="Arial" w:hAnsi="Arial" w:cs="Arial"/>
                  <w:color w:val="000099"/>
                  <w:u w:val="single"/>
                </w:rPr>
                <w:t>_</w:t>
              </w:r>
            </w:hyperlink>
            <w:hyperlink r:id="rId742" w:anchor="negative_strand_five_prime_overhang" w:history="1">
              <w:r>
                <w:rPr>
                  <w:rFonts w:ascii="Arial" w:eastAsia="Arial" w:hAnsi="Arial" w:cs="Arial"/>
                  <w:color w:val="000099"/>
                  <w:u w:val="single"/>
                </w:rPr>
                <w:t>strand</w:t>
              </w:r>
            </w:hyperlink>
            <w:hyperlink r:id="rId743" w:anchor="negative_strand_five_prime_overhang" w:history="1">
              <w:r>
                <w:rPr>
                  <w:rFonts w:ascii="Arial" w:eastAsia="Arial" w:hAnsi="Arial" w:cs="Arial"/>
                  <w:color w:val="000099"/>
                  <w:u w:val="single"/>
                </w:rPr>
                <w:t>_</w:t>
              </w:r>
            </w:hyperlink>
            <w:hyperlink r:id="rId744" w:anchor="negative_strand_five_prime_overhang" w:history="1">
              <w:r>
                <w:rPr>
                  <w:rFonts w:ascii="Arial" w:eastAsia="Arial" w:hAnsi="Arial" w:cs="Arial"/>
                  <w:color w:val="000099"/>
                  <w:u w:val="single"/>
                </w:rPr>
                <w:t>five</w:t>
              </w:r>
            </w:hyperlink>
            <w:hyperlink r:id="rId745" w:anchor="negative_strand_five_prime_overhang" w:history="1">
              <w:r>
                <w:rPr>
                  <w:rFonts w:ascii="Arial" w:eastAsia="Arial" w:hAnsi="Arial" w:cs="Arial"/>
                  <w:color w:val="000099"/>
                  <w:u w:val="single"/>
                </w:rPr>
                <w:t>_</w:t>
              </w:r>
            </w:hyperlink>
            <w:hyperlink r:id="rId746" w:anchor="negative_strand_five_prime_overhang" w:history="1">
              <w:r>
                <w:rPr>
                  <w:rFonts w:ascii="Arial" w:eastAsia="Arial" w:hAnsi="Arial" w:cs="Arial"/>
                  <w:color w:val="000099"/>
                  <w:u w:val="single"/>
                </w:rPr>
                <w:t>prime</w:t>
              </w:r>
            </w:hyperlink>
            <w:hyperlink r:id="rId747" w:anchor="negative_strand_five_prime_overhang" w:history="1">
              <w:r>
                <w:rPr>
                  <w:rFonts w:ascii="Arial" w:eastAsia="Arial" w:hAnsi="Arial" w:cs="Arial"/>
                  <w:color w:val="000099"/>
                  <w:u w:val="single"/>
                </w:rPr>
                <w:t>_</w:t>
              </w:r>
            </w:hyperlink>
            <w:hyperlink r:id="rId748" w:anchor="negative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Negative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SBOL Name: negative_strand_three_prime_overhang</w:t>
            </w:r>
          </w:p>
          <w:p w:rsidR="00A77B3E" w:rsidRDefault="00E274F1">
            <w:pPr>
              <w:spacing w:before="0" w:after="0" w:line="240" w:lineRule="auto"/>
              <w:ind w:left="0" w:right="0" w:firstLine="0"/>
            </w:pPr>
            <w:r>
              <w:t xml:space="preserve">SBOL URI: </w:t>
            </w:r>
            <w:hyperlink r:id="rId749" w:anchor="negative_strand_three_prime_overhang" w:history="1">
              <w:r>
                <w:rPr>
                  <w:color w:val="000099"/>
                  <w:u w:val="single"/>
                </w:rPr>
                <w:t>http</w:t>
              </w:r>
            </w:hyperlink>
            <w:hyperlink r:id="rId750" w:anchor="negative_strand_three_prime_overhang" w:history="1">
              <w:r>
                <w:rPr>
                  <w:color w:val="000099"/>
                  <w:u w:val="single"/>
                </w:rPr>
                <w:t>://</w:t>
              </w:r>
            </w:hyperlink>
            <w:hyperlink r:id="rId751" w:anchor="negative_strand_three_prime_overhang" w:history="1">
              <w:r>
                <w:rPr>
                  <w:color w:val="000099"/>
                  <w:u w:val="single"/>
                </w:rPr>
                <w:t>sbols</w:t>
              </w:r>
            </w:hyperlink>
            <w:hyperlink r:id="rId752" w:anchor="negative_strand_three_prime_overhang" w:history="1">
              <w:r>
                <w:rPr>
                  <w:color w:val="000099"/>
                  <w:u w:val="single"/>
                </w:rPr>
                <w:t>.</w:t>
              </w:r>
            </w:hyperlink>
            <w:hyperlink r:id="rId753" w:anchor="negative_strand_three_prime_overhang" w:history="1">
              <w:r>
                <w:rPr>
                  <w:color w:val="000099"/>
                  <w:u w:val="single"/>
                </w:rPr>
                <w:t>org</w:t>
              </w:r>
            </w:hyperlink>
            <w:hyperlink r:id="rId754" w:anchor="negative_strand_three_prime_overhang" w:history="1">
              <w:r>
                <w:rPr>
                  <w:color w:val="000099"/>
                  <w:u w:val="single"/>
                </w:rPr>
                <w:t>/</w:t>
              </w:r>
            </w:hyperlink>
            <w:hyperlink r:id="rId755" w:anchor="negative_strand_three_prime_overhang" w:history="1">
              <w:r>
                <w:rPr>
                  <w:color w:val="000099"/>
                  <w:u w:val="single"/>
                </w:rPr>
                <w:t>v</w:t>
              </w:r>
            </w:hyperlink>
            <w:hyperlink r:id="rId756" w:anchor="negative_strand_three_prime_overhang" w:history="1">
              <w:r>
                <w:rPr>
                  <w:color w:val="000099"/>
                  <w:u w:val="single"/>
                </w:rPr>
                <w:t>1#</w:t>
              </w:r>
            </w:hyperlink>
            <w:hyperlink r:id="rId757" w:anchor="negative_strand_three_prime_overhang" w:history="1">
              <w:r>
                <w:rPr>
                  <w:rFonts w:ascii="Arial" w:eastAsia="Arial" w:hAnsi="Arial" w:cs="Arial"/>
                  <w:color w:val="000099"/>
                  <w:u w:val="single"/>
                </w:rPr>
                <w:t>negative</w:t>
              </w:r>
            </w:hyperlink>
            <w:hyperlink r:id="rId758" w:anchor="negative_strand_three_prime_overhang" w:history="1">
              <w:r>
                <w:rPr>
                  <w:rFonts w:ascii="Arial" w:eastAsia="Arial" w:hAnsi="Arial" w:cs="Arial"/>
                  <w:color w:val="000099"/>
                  <w:u w:val="single"/>
                </w:rPr>
                <w:t>_</w:t>
              </w:r>
            </w:hyperlink>
            <w:hyperlink r:id="rId759" w:anchor="negative_strand_three_prime_overhang" w:history="1">
              <w:r>
                <w:rPr>
                  <w:rFonts w:ascii="Arial" w:eastAsia="Arial" w:hAnsi="Arial" w:cs="Arial"/>
                  <w:color w:val="000099"/>
                  <w:u w:val="single"/>
                </w:rPr>
                <w:t>strand</w:t>
              </w:r>
            </w:hyperlink>
            <w:hyperlink r:id="rId760" w:anchor="negative_strand_three_prime_overhang" w:history="1">
              <w:r>
                <w:rPr>
                  <w:rFonts w:ascii="Arial" w:eastAsia="Arial" w:hAnsi="Arial" w:cs="Arial"/>
                  <w:color w:val="000099"/>
                  <w:u w:val="single"/>
                </w:rPr>
                <w:t>_</w:t>
              </w:r>
            </w:hyperlink>
            <w:hyperlink r:id="rId761" w:anchor="negative_strand_three_prime_overhang" w:history="1">
              <w:r>
                <w:rPr>
                  <w:rFonts w:ascii="Arial" w:eastAsia="Arial" w:hAnsi="Arial" w:cs="Arial"/>
                  <w:color w:val="000099"/>
                  <w:u w:val="single"/>
                </w:rPr>
                <w:t>three</w:t>
              </w:r>
            </w:hyperlink>
            <w:hyperlink r:id="rId762" w:anchor="negative_strand_three_prime_overhang" w:history="1">
              <w:r>
                <w:rPr>
                  <w:rFonts w:ascii="Arial" w:eastAsia="Arial" w:hAnsi="Arial" w:cs="Arial"/>
                  <w:color w:val="000099"/>
                  <w:u w:val="single"/>
                </w:rPr>
                <w:t>_</w:t>
              </w:r>
            </w:hyperlink>
            <w:hyperlink r:id="rId763" w:anchor="negative_strand_three_prime_overhang" w:history="1">
              <w:r>
                <w:rPr>
                  <w:rFonts w:ascii="Arial" w:eastAsia="Arial" w:hAnsi="Arial" w:cs="Arial"/>
                  <w:color w:val="000099"/>
                  <w:u w:val="single"/>
                </w:rPr>
                <w:t>prime</w:t>
              </w:r>
            </w:hyperlink>
            <w:hyperlink r:id="rId764" w:anchor="negative_strand_three_prime_overhang" w:history="1">
              <w:r>
                <w:rPr>
                  <w:rFonts w:ascii="Arial" w:eastAsia="Arial" w:hAnsi="Arial" w:cs="Arial"/>
                  <w:color w:val="000099"/>
                  <w:u w:val="single"/>
                </w:rPr>
                <w:t>_</w:t>
              </w:r>
            </w:hyperlink>
            <w:hyperlink r:id="rId765" w:anchor="negative_strand_thre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Site Results in No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the binding site of a restriction enzyme that results in no overhang when the double-stranded DNA is cut by the restriction enzyme.</w:t>
            </w:r>
          </w:p>
          <w:p w:rsidR="00A77B3E" w:rsidRDefault="00E274F1">
            <w:pPr>
              <w:spacing w:before="0" w:after="0" w:line="240" w:lineRule="auto"/>
              <w:ind w:left="0" w:right="0" w:firstLine="0"/>
              <w:jc w:val="both"/>
            </w:pPr>
            <w:r>
              <w:t>SBOL Name: restriction_site_no_overhang</w:t>
            </w:r>
          </w:p>
          <w:p w:rsidR="00A77B3E" w:rsidRDefault="00E274F1">
            <w:pPr>
              <w:spacing w:before="0" w:after="0" w:line="240" w:lineRule="auto"/>
              <w:ind w:left="0" w:right="0" w:firstLine="0"/>
            </w:pPr>
            <w:r>
              <w:t xml:space="preserve">SBOL URI: </w:t>
            </w:r>
            <w:hyperlink r:id="rId766" w:anchor="restriction_site_no_overhang" w:history="1">
              <w:r>
                <w:rPr>
                  <w:color w:val="000099"/>
                  <w:u w:val="single"/>
                </w:rPr>
                <w:t>http</w:t>
              </w:r>
            </w:hyperlink>
            <w:hyperlink r:id="rId767" w:anchor="restriction_site_no_overhang" w:history="1">
              <w:r>
                <w:rPr>
                  <w:color w:val="000099"/>
                  <w:u w:val="single"/>
                </w:rPr>
                <w:t>://</w:t>
              </w:r>
            </w:hyperlink>
            <w:hyperlink r:id="rId768" w:anchor="restriction_site_no_overhang" w:history="1">
              <w:r>
                <w:rPr>
                  <w:color w:val="000099"/>
                  <w:u w:val="single"/>
                </w:rPr>
                <w:t>sbols</w:t>
              </w:r>
            </w:hyperlink>
            <w:hyperlink r:id="rId769" w:anchor="restriction_site_no_overhang" w:history="1">
              <w:r>
                <w:rPr>
                  <w:color w:val="000099"/>
                  <w:u w:val="single"/>
                </w:rPr>
                <w:t>.</w:t>
              </w:r>
            </w:hyperlink>
            <w:hyperlink r:id="rId770" w:anchor="restriction_site_no_overhang" w:history="1">
              <w:r>
                <w:rPr>
                  <w:color w:val="000099"/>
                  <w:u w:val="single"/>
                </w:rPr>
                <w:t>org</w:t>
              </w:r>
            </w:hyperlink>
            <w:hyperlink r:id="rId771" w:anchor="restriction_site_no_overhang" w:history="1">
              <w:r>
                <w:rPr>
                  <w:color w:val="000099"/>
                  <w:u w:val="single"/>
                </w:rPr>
                <w:t>/</w:t>
              </w:r>
            </w:hyperlink>
            <w:hyperlink r:id="rId772" w:anchor="restriction_site_no_overhang" w:history="1">
              <w:r>
                <w:rPr>
                  <w:color w:val="000099"/>
                  <w:u w:val="single"/>
                </w:rPr>
                <w:t>v</w:t>
              </w:r>
            </w:hyperlink>
            <w:hyperlink r:id="rId773" w:anchor="restriction_site_no_overhang" w:history="1">
              <w:r>
                <w:rPr>
                  <w:color w:val="000099"/>
                  <w:u w:val="single"/>
                </w:rPr>
                <w:t>1#</w:t>
              </w:r>
            </w:hyperlink>
            <w:hyperlink r:id="rId774" w:anchor="restriction_site_no_overhang" w:history="1">
              <w:r>
                <w:rPr>
                  <w:rFonts w:ascii="Arial" w:eastAsia="Arial" w:hAnsi="Arial" w:cs="Arial"/>
                  <w:color w:val="000099"/>
                  <w:u w:val="single"/>
                </w:rPr>
                <w:t>restriction</w:t>
              </w:r>
            </w:hyperlink>
            <w:hyperlink r:id="rId775" w:anchor="restriction_site_no_overhang" w:history="1">
              <w:r>
                <w:rPr>
                  <w:rFonts w:ascii="Arial" w:eastAsia="Arial" w:hAnsi="Arial" w:cs="Arial"/>
                  <w:color w:val="000099"/>
                  <w:u w:val="single"/>
                </w:rPr>
                <w:t>_</w:t>
              </w:r>
            </w:hyperlink>
            <w:hyperlink r:id="rId776" w:anchor="restriction_site_no_overhang" w:history="1">
              <w:r>
                <w:rPr>
                  <w:rFonts w:ascii="Arial" w:eastAsia="Arial" w:hAnsi="Arial" w:cs="Arial"/>
                  <w:color w:val="000099"/>
                  <w:u w:val="single"/>
                </w:rPr>
                <w:t>site</w:t>
              </w:r>
            </w:hyperlink>
            <w:hyperlink r:id="rId777" w:anchor="restriction_site_no_overhang" w:history="1">
              <w:r>
                <w:rPr>
                  <w:rFonts w:ascii="Arial" w:eastAsia="Arial" w:hAnsi="Arial" w:cs="Arial"/>
                  <w:color w:val="000099"/>
                  <w:u w:val="single"/>
                </w:rPr>
                <w:t>_</w:t>
              </w:r>
            </w:hyperlink>
            <w:hyperlink r:id="rId778" w:anchor="restriction_site_no_overhang" w:history="1">
              <w:r>
                <w:rPr>
                  <w:rFonts w:ascii="Arial" w:eastAsia="Arial" w:hAnsi="Arial" w:cs="Arial"/>
                  <w:color w:val="000099"/>
                  <w:u w:val="single"/>
                </w:rPr>
                <w:t>no</w:t>
              </w:r>
            </w:hyperlink>
            <w:hyperlink r:id="rId779" w:anchor="restriction_site_no_overhang" w:history="1">
              <w:r>
                <w:rPr>
                  <w:rFonts w:ascii="Arial" w:eastAsia="Arial" w:hAnsi="Arial" w:cs="Arial"/>
                  <w:color w:val="000099"/>
                  <w:u w:val="single"/>
                </w:rPr>
                <w:t>_</w:t>
              </w:r>
            </w:hyperlink>
            <w:hyperlink r:id="rId780" w:anchor="restriction_site_no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Assembly Junction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resulted from the annealing and ligation of two separate double-stranded DNA molecules that had complementary overhangs.</w:t>
            </w:r>
          </w:p>
          <w:p w:rsidR="00A77B3E" w:rsidRDefault="00E274F1">
            <w:pPr>
              <w:spacing w:before="0" w:after="0" w:line="240" w:lineRule="auto"/>
              <w:ind w:left="0" w:right="0" w:firstLine="0"/>
              <w:jc w:val="both"/>
            </w:pPr>
            <w:r>
              <w:t>SBOL Name: assembly_junction</w:t>
            </w:r>
          </w:p>
          <w:p w:rsidR="00A77B3E" w:rsidRDefault="00E274F1">
            <w:pPr>
              <w:spacing w:before="0" w:after="0" w:line="240" w:lineRule="auto"/>
              <w:ind w:left="0" w:right="0" w:firstLine="0"/>
            </w:pPr>
            <w:r>
              <w:t xml:space="preserve">SBOL URI: </w:t>
            </w:r>
            <w:hyperlink r:id="rId781" w:anchor="assembly_junction" w:history="1">
              <w:r>
                <w:rPr>
                  <w:color w:val="000099"/>
                  <w:u w:val="single"/>
                </w:rPr>
                <w:t>http</w:t>
              </w:r>
            </w:hyperlink>
            <w:hyperlink r:id="rId782" w:anchor="assembly_junction" w:history="1">
              <w:r>
                <w:rPr>
                  <w:color w:val="000099"/>
                  <w:u w:val="single"/>
                </w:rPr>
                <w:t>://</w:t>
              </w:r>
            </w:hyperlink>
            <w:hyperlink r:id="rId783" w:anchor="assembly_junction" w:history="1">
              <w:r>
                <w:rPr>
                  <w:color w:val="000099"/>
                  <w:u w:val="single"/>
                </w:rPr>
                <w:t>sbols</w:t>
              </w:r>
            </w:hyperlink>
            <w:hyperlink r:id="rId784" w:anchor="assembly_junction" w:history="1">
              <w:r>
                <w:rPr>
                  <w:color w:val="000099"/>
                  <w:u w:val="single"/>
                </w:rPr>
                <w:t>.</w:t>
              </w:r>
            </w:hyperlink>
            <w:hyperlink r:id="rId785" w:anchor="assembly_junction" w:history="1">
              <w:r>
                <w:rPr>
                  <w:color w:val="000099"/>
                  <w:u w:val="single"/>
                </w:rPr>
                <w:t>org</w:t>
              </w:r>
            </w:hyperlink>
            <w:hyperlink r:id="rId786" w:anchor="assembly_junction" w:history="1">
              <w:r>
                <w:rPr>
                  <w:color w:val="000099"/>
                  <w:u w:val="single"/>
                </w:rPr>
                <w:t>/</w:t>
              </w:r>
            </w:hyperlink>
            <w:hyperlink r:id="rId787" w:anchor="assembly_junction" w:history="1">
              <w:r>
                <w:rPr>
                  <w:color w:val="000099"/>
                  <w:u w:val="single"/>
                </w:rPr>
                <w:t>v</w:t>
              </w:r>
            </w:hyperlink>
            <w:hyperlink r:id="rId788" w:anchor="assembly_junction" w:history="1">
              <w:r>
                <w:rPr>
                  <w:color w:val="000099"/>
                  <w:u w:val="single"/>
                </w:rPr>
                <w:t>1#</w:t>
              </w:r>
            </w:hyperlink>
            <w:hyperlink r:id="rId789" w:anchor="assembly_junction" w:history="1">
              <w:r>
                <w:rPr>
                  <w:rFonts w:ascii="Arial" w:eastAsia="Arial" w:hAnsi="Arial" w:cs="Arial"/>
                  <w:color w:val="000099"/>
                  <w:u w:val="single"/>
                </w:rPr>
                <w:t>assembly</w:t>
              </w:r>
            </w:hyperlink>
            <w:hyperlink r:id="rId790" w:anchor="assembly_junction" w:history="1">
              <w:r>
                <w:rPr>
                  <w:rFonts w:ascii="Arial" w:eastAsia="Arial" w:hAnsi="Arial" w:cs="Arial"/>
                  <w:color w:val="000099"/>
                  <w:u w:val="single"/>
                </w:rPr>
                <w:t>_</w:t>
              </w:r>
            </w:hyperlink>
            <w:hyperlink r:id="rId791" w:anchor="assembly_junction" w:history="1">
              <w:r>
                <w:rPr>
                  <w:rFonts w:ascii="Arial" w:eastAsia="Arial" w:hAnsi="Arial" w:cs="Arial"/>
                  <w:color w:val="000099"/>
                  <w:u w:val="single"/>
                </w:rPr>
                <w:t>junction</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Signature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where developer information is encoded.  The encoded information can, for example, include the name of the individual or team that developed the biological component.</w:t>
            </w:r>
          </w:p>
          <w:p w:rsidR="00A77B3E" w:rsidRDefault="00E274F1">
            <w:pPr>
              <w:spacing w:before="0" w:after="0" w:line="240" w:lineRule="auto"/>
              <w:ind w:left="0" w:right="0" w:firstLine="0"/>
              <w:jc w:val="both"/>
            </w:pPr>
            <w:r>
              <w:t>SBOL Name: signature</w:t>
            </w:r>
          </w:p>
          <w:p w:rsidR="00A77B3E" w:rsidRDefault="00E274F1">
            <w:pPr>
              <w:spacing w:before="0" w:after="0" w:line="240" w:lineRule="auto"/>
              <w:ind w:left="0" w:right="0" w:firstLine="0"/>
            </w:pPr>
            <w:r>
              <w:t xml:space="preserve">SBOL URI: </w:t>
            </w:r>
            <w:hyperlink r:id="rId792" w:anchor="signature" w:history="1">
              <w:r>
                <w:rPr>
                  <w:color w:val="000099"/>
                  <w:u w:val="single"/>
                </w:rPr>
                <w:t>http</w:t>
              </w:r>
            </w:hyperlink>
            <w:hyperlink r:id="rId793" w:anchor="signature" w:history="1">
              <w:r>
                <w:rPr>
                  <w:color w:val="000099"/>
                  <w:u w:val="single"/>
                </w:rPr>
                <w:t>://</w:t>
              </w:r>
            </w:hyperlink>
            <w:hyperlink r:id="rId794" w:anchor="signature" w:history="1">
              <w:r>
                <w:rPr>
                  <w:color w:val="000099"/>
                  <w:u w:val="single"/>
                </w:rPr>
                <w:t>sbols</w:t>
              </w:r>
            </w:hyperlink>
            <w:hyperlink r:id="rId795" w:anchor="signature" w:history="1">
              <w:r>
                <w:rPr>
                  <w:color w:val="000099"/>
                  <w:u w:val="single"/>
                </w:rPr>
                <w:t>.</w:t>
              </w:r>
            </w:hyperlink>
            <w:hyperlink r:id="rId796" w:anchor="signature" w:history="1">
              <w:r>
                <w:rPr>
                  <w:color w:val="000099"/>
                  <w:u w:val="single"/>
                </w:rPr>
                <w:t>org</w:t>
              </w:r>
            </w:hyperlink>
            <w:hyperlink r:id="rId797" w:anchor="signature" w:history="1">
              <w:r>
                <w:rPr>
                  <w:color w:val="000099"/>
                  <w:u w:val="single"/>
                </w:rPr>
                <w:t>/</w:t>
              </w:r>
            </w:hyperlink>
            <w:hyperlink r:id="rId798" w:anchor="signature" w:history="1">
              <w:r>
                <w:rPr>
                  <w:color w:val="000099"/>
                  <w:u w:val="single"/>
                </w:rPr>
                <w:t>v</w:t>
              </w:r>
            </w:hyperlink>
            <w:hyperlink r:id="rId799" w:anchor="signature" w:history="1">
              <w:r>
                <w:rPr>
                  <w:color w:val="000099"/>
                  <w:u w:val="single"/>
                </w:rPr>
                <w:t>1#</w:t>
              </w:r>
            </w:hyperlink>
            <w:hyperlink r:id="rId800" w:anchor="signature" w:history="1">
              <w:r>
                <w:rPr>
                  <w:rFonts w:ascii="Arial" w:eastAsia="Arial" w:hAnsi="Arial" w:cs="Arial"/>
                  <w:color w:val="000099"/>
                  <w:u w:val="single"/>
                </w:rPr>
                <w:t>signature</w:t>
              </w:r>
            </w:hyperlink>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801"/>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01F" w:rsidRDefault="0008301F">
      <w:pPr>
        <w:spacing w:before="0" w:after="0" w:line="240" w:lineRule="auto"/>
      </w:pPr>
      <w:r>
        <w:separator/>
      </w:r>
    </w:p>
  </w:endnote>
  <w:endnote w:type="continuationSeparator" w:id="0">
    <w:p w:rsidR="0008301F" w:rsidRDefault="000830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08301F" w:rsidRDefault="0008301F">
        <w:pPr>
          <w:pStyle w:val="Footer"/>
          <w:jc w:val="right"/>
        </w:pPr>
        <w:r>
          <w:fldChar w:fldCharType="begin"/>
        </w:r>
        <w:r>
          <w:instrText xml:space="preserve"> PAGE   \* MERGEFORMAT </w:instrText>
        </w:r>
        <w:r>
          <w:fldChar w:fldCharType="separate"/>
        </w:r>
        <w:r w:rsidR="00F92BC7">
          <w:rPr>
            <w:noProof/>
          </w:rPr>
          <w:t>1</w:t>
        </w:r>
        <w:r>
          <w:rPr>
            <w:noProof/>
          </w:rPr>
          <w:fldChar w:fldCharType="end"/>
        </w:r>
      </w:p>
    </w:sdtContent>
  </w:sdt>
  <w:p w:rsidR="0008301F" w:rsidRDefault="0008301F">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01F" w:rsidRDefault="0008301F">
      <w:pPr>
        <w:spacing w:before="0" w:after="0" w:line="240" w:lineRule="auto"/>
      </w:pPr>
      <w:r>
        <w:separator/>
      </w:r>
    </w:p>
  </w:footnote>
  <w:footnote w:type="continuationSeparator" w:id="0">
    <w:p w:rsidR="0008301F" w:rsidRDefault="000830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5B4B"/>
    <w:rsid w:val="000331DE"/>
    <w:rsid w:val="00050C27"/>
    <w:rsid w:val="0008301F"/>
    <w:rsid w:val="000D2719"/>
    <w:rsid w:val="000F1E64"/>
    <w:rsid w:val="00122C8E"/>
    <w:rsid w:val="00155DF6"/>
    <w:rsid w:val="001A366D"/>
    <w:rsid w:val="002562C0"/>
    <w:rsid w:val="002910FF"/>
    <w:rsid w:val="0030569B"/>
    <w:rsid w:val="003625A2"/>
    <w:rsid w:val="003947A6"/>
    <w:rsid w:val="003B2647"/>
    <w:rsid w:val="003C0C49"/>
    <w:rsid w:val="004C2286"/>
    <w:rsid w:val="00534D8B"/>
    <w:rsid w:val="0054461B"/>
    <w:rsid w:val="005F7F80"/>
    <w:rsid w:val="006216A1"/>
    <w:rsid w:val="00681514"/>
    <w:rsid w:val="00697D00"/>
    <w:rsid w:val="00713E0E"/>
    <w:rsid w:val="00736104"/>
    <w:rsid w:val="00752CCA"/>
    <w:rsid w:val="0078116D"/>
    <w:rsid w:val="008230EF"/>
    <w:rsid w:val="00915252"/>
    <w:rsid w:val="00921F6F"/>
    <w:rsid w:val="00944EAE"/>
    <w:rsid w:val="009771BD"/>
    <w:rsid w:val="009966A2"/>
    <w:rsid w:val="009D742D"/>
    <w:rsid w:val="009E0D56"/>
    <w:rsid w:val="00A33285"/>
    <w:rsid w:val="00A61E72"/>
    <w:rsid w:val="00A7434A"/>
    <w:rsid w:val="00A77B3E"/>
    <w:rsid w:val="00AA6B86"/>
    <w:rsid w:val="00AC63DA"/>
    <w:rsid w:val="00AD510A"/>
    <w:rsid w:val="00AE0E09"/>
    <w:rsid w:val="00B75825"/>
    <w:rsid w:val="00BF0090"/>
    <w:rsid w:val="00C40572"/>
    <w:rsid w:val="00D65347"/>
    <w:rsid w:val="00DC247B"/>
    <w:rsid w:val="00E1284B"/>
    <w:rsid w:val="00E274F1"/>
    <w:rsid w:val="00E27900"/>
    <w:rsid w:val="00E4651A"/>
    <w:rsid w:val="00EB63C8"/>
    <w:rsid w:val="00F92BC7"/>
    <w:rsid w:val="00FB5135"/>
    <w:rsid w:val="00FE3C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671" Type="http://schemas.openxmlformats.org/officeDocument/2006/relationships/hyperlink" Target="http://identifiers.org/obo.so/SO:0001687" TargetMode="External"/><Relationship Id="rId769" Type="http://schemas.openxmlformats.org/officeDocument/2006/relationships/hyperlink" Target="http://sbols.org/v1" TargetMode="External"/><Relationship Id="rId21" Type="http://schemas.openxmlformats.org/officeDocument/2006/relationships/hyperlink" Target="http://www.tinkercell.com/" TargetMode="External"/><Relationship Id="rId324" Type="http://schemas.openxmlformats.org/officeDocument/2006/relationships/hyperlink" Target="mailto:myers@ece.utah.edu" TargetMode="External"/><Relationship Id="rId531" Type="http://schemas.openxmlformats.org/officeDocument/2006/relationships/hyperlink" Target="http://sbols.org/v1" TargetMode="External"/><Relationship Id="rId629" Type="http://schemas.openxmlformats.org/officeDocument/2006/relationships/hyperlink" Target="http://identifiers.org/obo.so/SO:0000296" TargetMode="External"/><Relationship Id="rId170" Type="http://schemas.openxmlformats.org/officeDocument/2006/relationships/hyperlink" Target="http://www.genomatix.de/online_help/help/sequence_formats.html" TargetMode="External"/><Relationship Id="rId268" Type="http://schemas.openxmlformats.org/officeDocument/2006/relationships/hyperlink" Target="mailto:omri@genomecompiler.com" TargetMode="External"/><Relationship Id="rId475" Type="http://schemas.openxmlformats.org/officeDocument/2006/relationships/hyperlink" Target="http://identifiers.org/obo.so/SO:0000057" TargetMode="External"/><Relationship Id="rId682" Type="http://schemas.openxmlformats.org/officeDocument/2006/relationships/hyperlink" Target="http://identifiers.org/obo.so/SO:0001687" TargetMode="External"/><Relationship Id="rId32" Type="http://schemas.openxmlformats.org/officeDocument/2006/relationships/hyperlink" Target="http://www.async.ece.utah.edu/iBioSim/" TargetMode="External"/><Relationship Id="rId128" Type="http://schemas.openxmlformats.org/officeDocument/2006/relationships/hyperlink" Target="http://sbols.org/v1" TargetMode="External"/><Relationship Id="rId335" Type="http://schemas.openxmlformats.org/officeDocument/2006/relationships/hyperlink" Target="mailto:jpeccoud@vbi.vt.edu" TargetMode="External"/><Relationship Id="rId542" Type="http://schemas.openxmlformats.org/officeDocument/2006/relationships/hyperlink" Target="http://identifiers.org/obo.so/SO:0000141" TargetMode="External"/><Relationship Id="rId181" Type="http://schemas.openxmlformats.org/officeDocument/2006/relationships/hyperlink" Target="http://www.genomatix.de/online_help/help/sequence_formats.html" TargetMode="External"/><Relationship Id="rId402" Type="http://schemas.openxmlformats.org/officeDocument/2006/relationships/hyperlink" Target="http://dx.plos.org/10.1371/journal.pone.0018882" TargetMode="External"/><Relationship Id="rId279" Type="http://schemas.openxmlformats.org/officeDocument/2006/relationships/hyperlink" Target="mailto:gennari@uw.edu" TargetMode="External"/><Relationship Id="rId444" Type="http://schemas.openxmlformats.org/officeDocument/2006/relationships/hyperlink" Target="http://www.sciencemag.org/content/333/6047/1244.abstract" TargetMode="External"/><Relationship Id="rId486" Type="http://schemas.openxmlformats.org/officeDocument/2006/relationships/hyperlink" Target="http://sbols.org/v1" TargetMode="External"/><Relationship Id="rId651" Type="http://schemas.openxmlformats.org/officeDocument/2006/relationships/hyperlink" Target="http://identifiers.org/obo.so/SO:0005850" TargetMode="External"/><Relationship Id="rId693" Type="http://schemas.openxmlformats.org/officeDocument/2006/relationships/hyperlink" Target="http://sbols.org/v1" TargetMode="External"/><Relationship Id="rId707" Type="http://schemas.openxmlformats.org/officeDocument/2006/relationships/hyperlink" Target="http://sbols.org/v1" TargetMode="External"/><Relationship Id="rId749" Type="http://schemas.openxmlformats.org/officeDocument/2006/relationships/hyperlink" Target="http://sbols.org/v1" TargetMode="External"/><Relationship Id="rId43" Type="http://schemas.openxmlformats.org/officeDocument/2006/relationships/hyperlink" Target="http://code.google.com/p/gd-ice" TargetMode="External"/><Relationship Id="rId139" Type="http://schemas.openxmlformats.org/officeDocument/2006/relationships/hyperlink" Target="http://sbols.org/v1" TargetMode="External"/><Relationship Id="rId290" Type="http://schemas.openxmlformats.org/officeDocument/2006/relationships/hyperlink" Target="mailto:tsham@lbl.gov" TargetMode="External"/><Relationship Id="rId304" Type="http://schemas.openxmlformats.org/officeDocument/2006/relationships/hyperlink" Target="mailto:mlux@vbi.vt.edu" TargetMode="External"/><Relationship Id="rId346" Type="http://schemas.openxmlformats.org/officeDocument/2006/relationships/hyperlink" Target="mailto:matthew.pocock@ncl.ac.uk" TargetMode="External"/><Relationship Id="rId388" Type="http://schemas.openxmlformats.org/officeDocument/2006/relationships/hyperlink" Target="http://dx.plos.org/10.1371/journal.pone.0022490" TargetMode="External"/><Relationship Id="rId511" Type="http://schemas.openxmlformats.org/officeDocument/2006/relationships/hyperlink" Target="http://identifiers.org/obo.so/SO:0000204" TargetMode="External"/><Relationship Id="rId553" Type="http://schemas.openxmlformats.org/officeDocument/2006/relationships/hyperlink" Target="http://sbols.org/v1" TargetMode="External"/><Relationship Id="rId609" Type="http://schemas.openxmlformats.org/officeDocument/2006/relationships/hyperlink" Target="http://sbols.org/v1" TargetMode="External"/><Relationship Id="rId760" Type="http://schemas.openxmlformats.org/officeDocument/2006/relationships/hyperlink" Target="http://sbols.org/v1"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92" Type="http://schemas.openxmlformats.org/officeDocument/2006/relationships/hyperlink" Target="http://partsregistry.org" TargetMode="External"/><Relationship Id="rId206" Type="http://schemas.openxmlformats.org/officeDocument/2006/relationships/hyperlink" Target="http://www.sbolstandard.org/initiatives/best-practices" TargetMode="External"/><Relationship Id="rId413" Type="http://schemas.openxmlformats.org/officeDocument/2006/relationships/hyperlink" Target="http://www.ncbi.nlm.nih.gov/pubmed/16306983" TargetMode="External"/><Relationship Id="rId595" Type="http://schemas.openxmlformats.org/officeDocument/2006/relationships/hyperlink" Target="http://sbols.org/v1" TargetMode="External"/><Relationship Id="rId248" Type="http://schemas.openxmlformats.org/officeDocument/2006/relationships/hyperlink" Target="mailto:jcanderson@berkeley.edu" TargetMode="External"/><Relationship Id="rId455" Type="http://schemas.openxmlformats.org/officeDocument/2006/relationships/hyperlink" Target="http://identifiers.org/obo.so/SO:0000167" TargetMode="External"/><Relationship Id="rId497" Type="http://schemas.openxmlformats.org/officeDocument/2006/relationships/hyperlink" Target="http://identifiers.org/obo.so/SO:0000316" TargetMode="External"/><Relationship Id="rId620" Type="http://schemas.openxmlformats.org/officeDocument/2006/relationships/hyperlink" Target="http://sbols.org/v1" TargetMode="External"/><Relationship Id="rId662" Type="http://schemas.openxmlformats.org/officeDocument/2006/relationships/hyperlink" Target="http://sbols.org/v1" TargetMode="External"/><Relationship Id="rId718" Type="http://schemas.openxmlformats.org/officeDocument/2006/relationships/hyperlink" Target="http://sbols.org/v1" TargetMode="External"/><Relationship Id="rId12" Type="http://schemas.openxmlformats.org/officeDocument/2006/relationships/hyperlink" Target="http://partsregistry.org" TargetMode="External"/><Relationship Id="rId108" Type="http://schemas.openxmlformats.org/officeDocument/2006/relationships/hyperlink" Target="http://www.sbolstandard.org/sbol-governance" TargetMode="External"/><Relationship Id="rId315" Type="http://schemas.openxmlformats.org/officeDocument/2006/relationships/hyperlink" Target="mailto:goksel.misirli@ncl.ac.uk" TargetMode="External"/><Relationship Id="rId357" Type="http://schemas.openxmlformats.org/officeDocument/2006/relationships/hyperlink" Target="mailto:n.roehner@utah.edu" TargetMode="External"/><Relationship Id="rId522" Type="http://schemas.openxmlformats.org/officeDocument/2006/relationships/hyperlink" Target="http://sbols.org/v1" TargetMode="External"/><Relationship Id="rId54" Type="http://schemas.openxmlformats.org/officeDocument/2006/relationships/hyperlink" Target="http://clothocad.org" TargetMode="External"/><Relationship Id="rId96" Type="http://schemas.openxmlformats.org/officeDocument/2006/relationships/hyperlink" Target="http://www.sbolstandard.org/initiatives/sbol-visual" TargetMode="External"/><Relationship Id="rId161" Type="http://schemas.openxmlformats.org/officeDocument/2006/relationships/hyperlink" Target="http://sbols.org/data" TargetMode="External"/><Relationship Id="rId217" Type="http://schemas.openxmlformats.org/officeDocument/2006/relationships/hyperlink" Target="mailto:mgaldzic@uw.edu" TargetMode="External"/><Relationship Id="rId399" Type="http://schemas.openxmlformats.org/officeDocument/2006/relationships/hyperlink" Target="http://dx.plos.org/10.1371/journal.pone.0018882" TargetMode="External"/><Relationship Id="rId564" Type="http://schemas.openxmlformats.org/officeDocument/2006/relationships/hyperlink" Target="http://identifiers.org/obo.so/SO:0000627" TargetMode="External"/><Relationship Id="rId771" Type="http://schemas.openxmlformats.org/officeDocument/2006/relationships/hyperlink" Target="http://sbols.org/v1" TargetMode="External"/><Relationship Id="rId259" Type="http://schemas.openxmlformats.org/officeDocument/2006/relationships/hyperlink" Target="mailto:deepakc@uw.edu" TargetMode="External"/><Relationship Id="rId424" Type="http://schemas.openxmlformats.org/officeDocument/2006/relationships/hyperlink" Target="http://bioinformatics.oxfordjournals.org/cgi/content/abstract/19/4/524" TargetMode="External"/><Relationship Id="rId466" Type="http://schemas.openxmlformats.org/officeDocument/2006/relationships/hyperlink" Target="http://sbols.org/v1" TargetMode="External"/><Relationship Id="rId631" Type="http://schemas.openxmlformats.org/officeDocument/2006/relationships/hyperlink" Target="http://identifiers.org/obo.so/SO:0000296" TargetMode="External"/><Relationship Id="rId673" Type="http://schemas.openxmlformats.org/officeDocument/2006/relationships/hyperlink" Target="http://identifiers.org/obo.so/SO:0001687" TargetMode="External"/><Relationship Id="rId729" Type="http://schemas.openxmlformats.org/officeDocument/2006/relationships/hyperlink" Target="http://sbols.org/v1" TargetMode="External"/><Relationship Id="rId23" Type="http://schemas.openxmlformats.org/officeDocument/2006/relationships/hyperlink" Target="http://www.tinkercell.com/" TargetMode="External"/><Relationship Id="rId119" Type="http://schemas.openxmlformats.org/officeDocument/2006/relationships/hyperlink" Target="http://sbols.org/v1" TargetMode="External"/><Relationship Id="rId270" Type="http://schemas.openxmlformats.org/officeDocument/2006/relationships/hyperlink" Target="mailto:endy@stanford.edu" TargetMode="External"/><Relationship Id="rId326" Type="http://schemas.openxmlformats.org/officeDocument/2006/relationships/hyperlink" Target="mailto:myers@ece.utah.edu" TargetMode="External"/><Relationship Id="rId533" Type="http://schemas.openxmlformats.org/officeDocument/2006/relationships/hyperlink" Target="http://sbols.org/v1" TargetMode="External"/><Relationship Id="rId65" Type="http://schemas.openxmlformats.org/officeDocument/2006/relationships/hyperlink" Target="https://www.dna20.com/tools/genedesigner.php" TargetMode="External"/><Relationship Id="rId130" Type="http://schemas.openxmlformats.org/officeDocument/2006/relationships/hyperlink" Target="http://sbols.org/v1" TargetMode="External"/><Relationship Id="rId368" Type="http://schemas.openxmlformats.org/officeDocument/2006/relationships/hyperlink" Target="mailto:g.stan@imperial.ac.uk" TargetMode="External"/><Relationship Id="rId575" Type="http://schemas.openxmlformats.org/officeDocument/2006/relationships/hyperlink" Target="http://sbols.org/v1" TargetMode="External"/><Relationship Id="rId740" Type="http://schemas.openxmlformats.org/officeDocument/2006/relationships/hyperlink" Target="http://sbols.org/v1" TargetMode="External"/><Relationship Id="rId782" Type="http://schemas.openxmlformats.org/officeDocument/2006/relationships/hyperlink" Target="http://sbols.org/v1" TargetMode="External"/><Relationship Id="rId172" Type="http://schemas.openxmlformats.org/officeDocument/2006/relationships/hyperlink" Target="http://www.genomatix.de/online_help/help/sequence_formats.html" TargetMode="External"/><Relationship Id="rId228" Type="http://schemas.openxmlformats.org/officeDocument/2006/relationships/hyperlink" Target="mailto:cesarr@berkeley.edu" TargetMode="External"/><Relationship Id="rId435" Type="http://schemas.openxmlformats.org/officeDocument/2006/relationships/hyperlink" Target="http://bioinformatics.oxfordjournals.org/cgi/content/abstract/19/4/524" TargetMode="External"/><Relationship Id="rId477" Type="http://schemas.openxmlformats.org/officeDocument/2006/relationships/hyperlink" Target="http://identifiers.org/obo.so/SO:0000057" TargetMode="External"/><Relationship Id="rId600" Type="http://schemas.openxmlformats.org/officeDocument/2006/relationships/hyperlink" Target="http://sbols.org/v1" TargetMode="External"/><Relationship Id="rId642" Type="http://schemas.openxmlformats.org/officeDocument/2006/relationships/hyperlink" Target="http://sbols.org/v1" TargetMode="External"/><Relationship Id="rId684" Type="http://schemas.openxmlformats.org/officeDocument/2006/relationships/hyperlink" Target="http://sbols.org/v1" TargetMode="External"/><Relationship Id="rId281" Type="http://schemas.openxmlformats.org/officeDocument/2006/relationships/hyperlink" Target="mailto:raik.gruenberg@crg.es" TargetMode="External"/><Relationship Id="rId337" Type="http://schemas.openxmlformats.org/officeDocument/2006/relationships/hyperlink" Target="mailto:hplahar.jbei@gmail.com" TargetMode="External"/><Relationship Id="rId502" Type="http://schemas.openxmlformats.org/officeDocument/2006/relationships/hyperlink" Target="http://sbols.org/v1" TargetMode="External"/><Relationship Id="rId34" Type="http://schemas.openxmlformats.org/officeDocument/2006/relationships/hyperlink" Target="http://www.async.ece.utah.edu/iBioSim/" TargetMode="External"/><Relationship Id="rId76" Type="http://schemas.openxmlformats.org/officeDocument/2006/relationships/hyperlink" Target="https://www.dna20.com/tools/genedesigner.php" TargetMode="External"/><Relationship Id="rId141" Type="http://schemas.openxmlformats.org/officeDocument/2006/relationships/hyperlink" Target="http://sbols.org/v1" TargetMode="External"/><Relationship Id="rId379" Type="http://schemas.openxmlformats.org/officeDocument/2006/relationships/hyperlink" Target="mailto:hsauro@uw.edu" TargetMode="External"/><Relationship Id="rId544" Type="http://schemas.openxmlformats.org/officeDocument/2006/relationships/hyperlink" Target="http://identifiers.org/obo.so/SO:0000141" TargetMode="External"/><Relationship Id="rId586" Type="http://schemas.openxmlformats.org/officeDocument/2006/relationships/hyperlink" Target="http://sbols.org/v1" TargetMode="External"/><Relationship Id="rId751" Type="http://schemas.openxmlformats.org/officeDocument/2006/relationships/hyperlink" Target="http://sbols.org/v1" TargetMode="External"/><Relationship Id="rId793" Type="http://schemas.openxmlformats.org/officeDocument/2006/relationships/hyperlink" Target="http://sbols.org/v1" TargetMode="External"/><Relationship Id="rId7" Type="http://schemas.openxmlformats.org/officeDocument/2006/relationships/footnotes" Target="footnotes.xml"/><Relationship Id="rId183" Type="http://schemas.openxmlformats.org/officeDocument/2006/relationships/hyperlink" Target="http://www.genomatix.de/online_help/help/sequence_formats.html" TargetMode="External"/><Relationship Id="rId239" Type="http://schemas.openxmlformats.org/officeDocument/2006/relationships/hyperlink" Target="mailto:ladam@vbi.vt.edu" TargetMode="External"/><Relationship Id="rId390" Type="http://schemas.openxmlformats.org/officeDocument/2006/relationships/hyperlink" Target="http://dx.plos.org/10.1371/journal.pone.0022490" TargetMode="External"/><Relationship Id="rId404" Type="http://schemas.openxmlformats.org/officeDocument/2006/relationships/hyperlink" Target="http://dx.plos.org/10.1371/journal.pone.0018882" TargetMode="External"/><Relationship Id="rId446" Type="http://schemas.openxmlformats.org/officeDocument/2006/relationships/hyperlink" Target="http://www.sciencemag.org/content/333/6047/1244.abstract" TargetMode="External"/><Relationship Id="rId611" Type="http://schemas.openxmlformats.org/officeDocument/2006/relationships/hyperlink" Target="http://sbols.org/v1" TargetMode="External"/><Relationship Id="rId653" Type="http://schemas.openxmlformats.org/officeDocument/2006/relationships/hyperlink" Target="http://identifiers.org/obo.so/SO:0005850" TargetMode="External"/><Relationship Id="rId250" Type="http://schemas.openxmlformats.org/officeDocument/2006/relationships/hyperlink" Target="mailto:jakebeal@bbn.com" TargetMode="External"/><Relationship Id="rId292" Type="http://schemas.openxmlformats.org/officeDocument/2006/relationships/hyperlink" Target="mailto:allan_kuchinsky@agilent.com" TargetMode="External"/><Relationship Id="rId306" Type="http://schemas.openxmlformats.org/officeDocument/2006/relationships/hyperlink" Target="mailto:curtis.madsen@utah.edu" TargetMode="External"/><Relationship Id="rId488" Type="http://schemas.openxmlformats.org/officeDocument/2006/relationships/hyperlink" Target="http://sbols.org/v1" TargetMode="External"/><Relationship Id="rId695" Type="http://schemas.openxmlformats.org/officeDocument/2006/relationships/hyperlink" Target="http://sbols.org/v1" TargetMode="External"/><Relationship Id="rId709" Type="http://schemas.openxmlformats.org/officeDocument/2006/relationships/hyperlink" Target="http://sbols.org/v1" TargetMode="External"/><Relationship Id="rId45" Type="http://schemas.openxmlformats.org/officeDocument/2006/relationships/hyperlink" Target="http://code.google.com/p/gd-ice"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348" Type="http://schemas.openxmlformats.org/officeDocument/2006/relationships/hyperlink" Target="mailto:matthew.pocock@ncl.ac.uk" TargetMode="External"/><Relationship Id="rId513" Type="http://schemas.openxmlformats.org/officeDocument/2006/relationships/hyperlink" Target="http://identifiers.org/obo.so/SO:0000204" TargetMode="External"/><Relationship Id="rId555" Type="http://schemas.openxmlformats.org/officeDocument/2006/relationships/hyperlink" Target="http://sbols.org/v1" TargetMode="External"/><Relationship Id="rId597" Type="http://schemas.openxmlformats.org/officeDocument/2006/relationships/hyperlink" Target="http://sbols.org/v1" TargetMode="External"/><Relationship Id="rId720" Type="http://schemas.openxmlformats.org/officeDocument/2006/relationships/hyperlink" Target="http://sbols.org/v1" TargetMode="External"/><Relationship Id="rId762" Type="http://schemas.openxmlformats.org/officeDocument/2006/relationships/hyperlink" Target="http://sbols.org/v1" TargetMode="External"/><Relationship Id="rId152" Type="http://schemas.openxmlformats.org/officeDocument/2006/relationships/hyperlink" Target="http://sbols.org/v1" TargetMode="External"/><Relationship Id="rId194" Type="http://schemas.openxmlformats.org/officeDocument/2006/relationships/hyperlink" Target="http://partsregistry.org" TargetMode="External"/><Relationship Id="rId208" Type="http://schemas.openxmlformats.org/officeDocument/2006/relationships/hyperlink" Target="http://www.sbolstandard.org/initiatives/best-practices" TargetMode="External"/><Relationship Id="rId415" Type="http://schemas.openxmlformats.org/officeDocument/2006/relationships/hyperlink" Target="http://www.ncbi.nlm.nih.gov/pubmed/16306983" TargetMode="External"/><Relationship Id="rId457" Type="http://schemas.openxmlformats.org/officeDocument/2006/relationships/hyperlink" Target="http://identifiers.org/obo.so/SO:0000167" TargetMode="External"/><Relationship Id="rId622" Type="http://schemas.openxmlformats.org/officeDocument/2006/relationships/hyperlink" Target="http://sbols.org/v1" TargetMode="External"/><Relationship Id="rId261" Type="http://schemas.openxmlformats.org/officeDocument/2006/relationships/hyperlink" Target="mailto:dougd@bu.edu" TargetMode="External"/><Relationship Id="rId499" Type="http://schemas.openxmlformats.org/officeDocument/2006/relationships/hyperlink" Target="http://identifiers.org/obo.so/SO:0000316" TargetMode="External"/><Relationship Id="rId664" Type="http://schemas.openxmlformats.org/officeDocument/2006/relationships/hyperlink" Target="http://sbols.org/v1" TargetMode="External"/><Relationship Id="rId14" Type="http://schemas.openxmlformats.org/officeDocument/2006/relationships/hyperlink" Target="http://biofab.org" TargetMode="External"/><Relationship Id="rId56" Type="http://schemas.openxmlformats.org/officeDocument/2006/relationships/hyperlink" Target="http://clothocad.org" TargetMode="External"/><Relationship Id="rId317" Type="http://schemas.openxmlformats.org/officeDocument/2006/relationships/hyperlink" Target="mailto:goksel.misirli@ncl.ac.uk" TargetMode="External"/><Relationship Id="rId359" Type="http://schemas.openxmlformats.org/officeDocument/2006/relationships/hyperlink" Target="mailto:trevorfsmith@gmail.com" TargetMode="External"/><Relationship Id="rId524" Type="http://schemas.openxmlformats.org/officeDocument/2006/relationships/hyperlink" Target="http://sbols.org/v1" TargetMode="External"/><Relationship Id="rId566" Type="http://schemas.openxmlformats.org/officeDocument/2006/relationships/hyperlink" Target="http://identifiers.org/obo.so/SO:0000627" TargetMode="External"/><Relationship Id="rId731" Type="http://schemas.openxmlformats.org/officeDocument/2006/relationships/hyperlink" Target="http://sbols.org/v1" TargetMode="External"/><Relationship Id="rId773" Type="http://schemas.openxmlformats.org/officeDocument/2006/relationships/hyperlink" Target="http://sbols.org/v1"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63" Type="http://schemas.openxmlformats.org/officeDocument/2006/relationships/hyperlink" Target="http://sbols.org/data" TargetMode="External"/><Relationship Id="rId219" Type="http://schemas.openxmlformats.org/officeDocument/2006/relationships/hyperlink" Target="mailto:mgaldzic@uw.edu" TargetMode="External"/><Relationship Id="rId370" Type="http://schemas.openxmlformats.org/officeDocument/2006/relationships/hyperlink" Target="mailto:g.stan@imperial.ac.uk" TargetMode="External"/><Relationship Id="rId426" Type="http://schemas.openxmlformats.org/officeDocument/2006/relationships/hyperlink" Target="http://bioinformatics.oxfordjournals.org/cgi/content/abstract/19/4/524" TargetMode="External"/><Relationship Id="rId633" Type="http://schemas.openxmlformats.org/officeDocument/2006/relationships/hyperlink" Target="http://identifiers.org/obo.so/SO:0000296" TargetMode="External"/><Relationship Id="rId230" Type="http://schemas.openxmlformats.org/officeDocument/2006/relationships/hyperlink" Target="mailto:cesarr@berkeley.edu" TargetMode="External"/><Relationship Id="rId468" Type="http://schemas.openxmlformats.org/officeDocument/2006/relationships/hyperlink" Target="http://identifiers.org/obo.so/SO:0000057" TargetMode="External"/><Relationship Id="rId675" Type="http://schemas.openxmlformats.org/officeDocument/2006/relationships/hyperlink" Target="http://identifiers.org/obo.so/SO:0001687" TargetMode="External"/><Relationship Id="rId25" Type="http://schemas.openxmlformats.org/officeDocument/2006/relationships/hyperlink" Target="http://www.async.ece.utah.edu/iBioSim/" TargetMode="External"/><Relationship Id="rId67" Type="http://schemas.openxmlformats.org/officeDocument/2006/relationships/hyperlink" Target="https://www.dna20.com/tools/genedesigner.php" TargetMode="External"/><Relationship Id="rId272" Type="http://schemas.openxmlformats.org/officeDocument/2006/relationships/hyperlink" Target="mailto:endy@stanford.edu" TargetMode="External"/><Relationship Id="rId328" Type="http://schemas.openxmlformats.org/officeDocument/2006/relationships/hyperlink" Target="mailto:myers@ece.utah.edu" TargetMode="External"/><Relationship Id="rId535" Type="http://schemas.openxmlformats.org/officeDocument/2006/relationships/hyperlink" Target="http://identifiers.org/obo.so/SO:0000141" TargetMode="External"/><Relationship Id="rId577" Type="http://schemas.openxmlformats.org/officeDocument/2006/relationships/hyperlink" Target="http://sbols.org/v1" TargetMode="External"/><Relationship Id="rId700" Type="http://schemas.openxmlformats.org/officeDocument/2006/relationships/hyperlink" Target="http://sbols.org/v1" TargetMode="External"/><Relationship Id="rId742" Type="http://schemas.openxmlformats.org/officeDocument/2006/relationships/hyperlink" Target="http://sbols.org/v1" TargetMode="External"/><Relationship Id="rId132" Type="http://schemas.openxmlformats.org/officeDocument/2006/relationships/hyperlink" Target="http://sbols.org/v1" TargetMode="External"/><Relationship Id="rId174" Type="http://schemas.openxmlformats.org/officeDocument/2006/relationships/hyperlink" Target="http://www.genomatix.de/online_help/help/sequence_formats.html" TargetMode="External"/><Relationship Id="rId381" Type="http://schemas.openxmlformats.org/officeDocument/2006/relationships/hyperlink" Target="mailto:hsauro@uw.edu" TargetMode="External"/><Relationship Id="rId602" Type="http://schemas.openxmlformats.org/officeDocument/2006/relationships/hyperlink" Target="http://sbols.org/v1" TargetMode="External"/><Relationship Id="rId784" Type="http://schemas.openxmlformats.org/officeDocument/2006/relationships/hyperlink" Target="http://sbols.org/v1" TargetMode="External"/><Relationship Id="rId241" Type="http://schemas.openxmlformats.org/officeDocument/2006/relationships/hyperlink" Target="mailto:aadler@gmail.com" TargetMode="External"/><Relationship Id="rId437" Type="http://schemas.openxmlformats.org/officeDocument/2006/relationships/hyperlink" Target="http://www.sciencemag.org/content/333/6047/1244.abstract" TargetMode="External"/><Relationship Id="rId479" Type="http://schemas.openxmlformats.org/officeDocument/2006/relationships/hyperlink" Target="http://identifiers.org/obo.so/SO:0000057" TargetMode="External"/><Relationship Id="rId644" Type="http://schemas.openxmlformats.org/officeDocument/2006/relationships/hyperlink" Target="http://sbols.org/v1" TargetMode="External"/><Relationship Id="rId686" Type="http://schemas.openxmlformats.org/officeDocument/2006/relationships/hyperlink" Target="http://sbols.org/v1" TargetMode="External"/><Relationship Id="rId36" Type="http://schemas.openxmlformats.org/officeDocument/2006/relationships/hyperlink" Target="http://www.async.ece.utah.edu/iBioSim/" TargetMode="External"/><Relationship Id="rId283" Type="http://schemas.openxmlformats.org/officeDocument/2006/relationships/hyperlink" Target="mailto:raik.gruenberg@crg.es" TargetMode="External"/><Relationship Id="rId339" Type="http://schemas.openxmlformats.org/officeDocument/2006/relationships/hyperlink" Target="mailto:hplahar.jbei@gmail.com" TargetMode="External"/><Relationship Id="rId490" Type="http://schemas.openxmlformats.org/officeDocument/2006/relationships/hyperlink" Target="http://identifiers.org/obo.so/SO:0000316" TargetMode="External"/><Relationship Id="rId504" Type="http://schemas.openxmlformats.org/officeDocument/2006/relationships/hyperlink" Target="http://sbols.org/v1" TargetMode="External"/><Relationship Id="rId546" Type="http://schemas.openxmlformats.org/officeDocument/2006/relationships/hyperlink" Target="http://identifiers.org/obo.so/SO:0000141" TargetMode="External"/><Relationship Id="rId711" Type="http://schemas.openxmlformats.org/officeDocument/2006/relationships/hyperlink" Target="http://sbols.org/v1" TargetMode="External"/><Relationship Id="rId753" Type="http://schemas.openxmlformats.org/officeDocument/2006/relationships/hyperlink" Target="http://sbols.org/v1" TargetMode="External"/><Relationship Id="rId78" Type="http://schemas.openxmlformats.org/officeDocument/2006/relationships/hyperlink" Target="http://www.sbolstandard.org/" TargetMode="External"/><Relationship Id="rId101" Type="http://schemas.openxmlformats.org/officeDocument/2006/relationships/image" Target="media/image5.png"/><Relationship Id="rId143" Type="http://schemas.openxmlformats.org/officeDocument/2006/relationships/hyperlink" Target="http://sbols.org/v1" TargetMode="External"/><Relationship Id="rId185" Type="http://schemas.openxmlformats.org/officeDocument/2006/relationships/hyperlink" Target="http://www.genomatix.de/online_help/help/sequence_formats.html" TargetMode="External"/><Relationship Id="rId350" Type="http://schemas.openxmlformats.org/officeDocument/2006/relationships/hyperlink" Target="mailto:matthew.pocock@ncl.ac.uk" TargetMode="External"/><Relationship Id="rId406" Type="http://schemas.openxmlformats.org/officeDocument/2006/relationships/hyperlink" Target="http://dx.plos.org/10.1371/journal.pone.0018882" TargetMode="External"/><Relationship Id="rId588" Type="http://schemas.openxmlformats.org/officeDocument/2006/relationships/hyperlink" Target="http://sbols.org/v1" TargetMode="External"/><Relationship Id="rId795" Type="http://schemas.openxmlformats.org/officeDocument/2006/relationships/hyperlink" Target="http://sbols.org/v1" TargetMode="External"/><Relationship Id="rId9" Type="http://schemas.openxmlformats.org/officeDocument/2006/relationships/hyperlink" Target="http://partsregistry.org" TargetMode="External"/><Relationship Id="rId210" Type="http://schemas.openxmlformats.org/officeDocument/2006/relationships/hyperlink" Target="http://www.sbolstandard.org/initiatives/best-practices" TargetMode="External"/><Relationship Id="rId392" Type="http://schemas.openxmlformats.org/officeDocument/2006/relationships/hyperlink" Target="http://dx.plos.org/10.1371/journal.pone.0022490" TargetMode="External"/><Relationship Id="rId448" Type="http://schemas.openxmlformats.org/officeDocument/2006/relationships/hyperlink" Target="http://identifiers.org/obo.so/SO:0000167" TargetMode="External"/><Relationship Id="rId613" Type="http://schemas.openxmlformats.org/officeDocument/2006/relationships/hyperlink" Target="http://sbols.org/v1" TargetMode="External"/><Relationship Id="rId655" Type="http://schemas.openxmlformats.org/officeDocument/2006/relationships/hyperlink" Target="http://identifiers.org/obo.so/SO:0005850" TargetMode="External"/><Relationship Id="rId697" Type="http://schemas.openxmlformats.org/officeDocument/2006/relationships/hyperlink" Target="http://sbols.org/v1" TargetMode="External"/><Relationship Id="rId252" Type="http://schemas.openxmlformats.org/officeDocument/2006/relationships/hyperlink" Target="mailto:jakebeal@bbn.com" TargetMode="External"/><Relationship Id="rId294" Type="http://schemas.openxmlformats.org/officeDocument/2006/relationships/hyperlink" Target="mailto:allan_kuchinsky@agilent.com" TargetMode="External"/><Relationship Id="rId308" Type="http://schemas.openxmlformats.org/officeDocument/2006/relationships/hyperlink" Target="mailto:curtis.madsen@utah.edu" TargetMode="External"/><Relationship Id="rId515" Type="http://schemas.openxmlformats.org/officeDocument/2006/relationships/hyperlink" Target="http://identifiers.org/obo.so/SO:0000204" TargetMode="External"/><Relationship Id="rId722" Type="http://schemas.openxmlformats.org/officeDocument/2006/relationships/hyperlink" Target="http://sbols.org/v1" TargetMode="External"/><Relationship Id="rId47" Type="http://schemas.openxmlformats.org/officeDocument/2006/relationships/hyperlink" Target="http://code.google.com/p/gd-ice"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54" Type="http://schemas.openxmlformats.org/officeDocument/2006/relationships/image" Target="media/image6.png"/><Relationship Id="rId361" Type="http://schemas.openxmlformats.org/officeDocument/2006/relationships/hyperlink" Target="mailto:trevorfsmith@gmail.com" TargetMode="External"/><Relationship Id="rId557" Type="http://schemas.openxmlformats.org/officeDocument/2006/relationships/hyperlink" Target="http://identifiers.org/obo.so/SO:0000627" TargetMode="External"/><Relationship Id="rId599" Type="http://schemas.openxmlformats.org/officeDocument/2006/relationships/hyperlink" Target="http://sbols.org/v1" TargetMode="External"/><Relationship Id="rId764" Type="http://schemas.openxmlformats.org/officeDocument/2006/relationships/hyperlink" Target="http://sbols.org/v1" TargetMode="External"/><Relationship Id="rId196" Type="http://schemas.openxmlformats.org/officeDocument/2006/relationships/hyperlink" Target="http://partsregistry.org" TargetMode="External"/><Relationship Id="rId417" Type="http://schemas.openxmlformats.org/officeDocument/2006/relationships/hyperlink" Target="http://www.ncbi.nlm.nih.gov/pubmed/16306983" TargetMode="External"/><Relationship Id="rId459" Type="http://schemas.openxmlformats.org/officeDocument/2006/relationships/hyperlink" Target="http://sbols.org/v1" TargetMode="External"/><Relationship Id="rId624" Type="http://schemas.openxmlformats.org/officeDocument/2006/relationships/hyperlink" Target="http://sbols.org/v1" TargetMode="External"/><Relationship Id="rId666" Type="http://schemas.openxmlformats.org/officeDocument/2006/relationships/hyperlink" Target="http://sbols.org/v1" TargetMode="External"/><Relationship Id="rId16" Type="http://schemas.openxmlformats.org/officeDocument/2006/relationships/hyperlink" Target="http://biofab.org" TargetMode="External"/><Relationship Id="rId221" Type="http://schemas.openxmlformats.org/officeDocument/2006/relationships/hyperlink" Target="mailto:mandywil@vbi.vt.edu" TargetMode="External"/><Relationship Id="rId263" Type="http://schemas.openxmlformats.org/officeDocument/2006/relationships/hyperlink" Target="mailto:dougd@bu.edu" TargetMode="External"/><Relationship Id="rId319" Type="http://schemas.openxmlformats.org/officeDocument/2006/relationships/hyperlink" Target="mailto:goksel.misirli@ncl.ac.uk" TargetMode="External"/><Relationship Id="rId470" Type="http://schemas.openxmlformats.org/officeDocument/2006/relationships/hyperlink" Target="http://identifiers.org/obo.so/SO:0000057" TargetMode="External"/><Relationship Id="rId526" Type="http://schemas.openxmlformats.org/officeDocument/2006/relationships/hyperlink" Target="http://sbols.org/v1" TargetMode="External"/><Relationship Id="rId58" Type="http://schemas.openxmlformats.org/officeDocument/2006/relationships/hyperlink" Target="http://www.genocad.org" TargetMode="External"/><Relationship Id="rId123" Type="http://schemas.openxmlformats.org/officeDocument/2006/relationships/hyperlink" Target="http://sbols.org/v1" TargetMode="External"/><Relationship Id="rId330" Type="http://schemas.openxmlformats.org/officeDocument/2006/relationships/hyperlink" Target="mailto:jpeccoud@vbi.vt.edu" TargetMode="External"/><Relationship Id="rId568" Type="http://schemas.openxmlformats.org/officeDocument/2006/relationships/hyperlink" Target="http://sbols.org/v1" TargetMode="External"/><Relationship Id="rId733" Type="http://schemas.openxmlformats.org/officeDocument/2006/relationships/hyperlink" Target="http://sbols.org/v1" TargetMode="External"/><Relationship Id="rId775" Type="http://schemas.openxmlformats.org/officeDocument/2006/relationships/hyperlink" Target="http://sbols.org/v1" TargetMode="External"/><Relationship Id="rId165" Type="http://schemas.openxmlformats.org/officeDocument/2006/relationships/hyperlink" Target="http://sbols.org/data" TargetMode="External"/><Relationship Id="rId372" Type="http://schemas.openxmlformats.org/officeDocument/2006/relationships/hyperlink" Target="mailto:g.stan@imperial.ac.uk" TargetMode="External"/><Relationship Id="rId428" Type="http://schemas.openxmlformats.org/officeDocument/2006/relationships/hyperlink" Target="http://bioinformatics.oxfordjournals.org/cgi/content/abstract/19/4/524" TargetMode="External"/><Relationship Id="rId635" Type="http://schemas.openxmlformats.org/officeDocument/2006/relationships/hyperlink" Target="http://identifiers.org/obo.so/SO:0000296" TargetMode="External"/><Relationship Id="rId677" Type="http://schemas.openxmlformats.org/officeDocument/2006/relationships/hyperlink" Target="http://identifiers.org/obo.so/SO:0001687" TargetMode="External"/><Relationship Id="rId800" Type="http://schemas.openxmlformats.org/officeDocument/2006/relationships/hyperlink" Target="http://sbols.org/v1" TargetMode="External"/><Relationship Id="rId232" Type="http://schemas.openxmlformats.org/officeDocument/2006/relationships/hyperlink" Target="mailto:cesarr@berkeley.edu" TargetMode="External"/><Relationship Id="rId274" Type="http://schemas.openxmlformats.org/officeDocument/2006/relationships/hyperlink" Target="mailto:endy@stanford.edu" TargetMode="External"/><Relationship Id="rId481" Type="http://schemas.openxmlformats.org/officeDocument/2006/relationships/hyperlink" Target="http://sbols.org/v1" TargetMode="External"/><Relationship Id="rId702" Type="http://schemas.openxmlformats.org/officeDocument/2006/relationships/hyperlink" Target="http://sbols.org/v1" TargetMode="External"/><Relationship Id="rId27" Type="http://schemas.openxmlformats.org/officeDocument/2006/relationships/hyperlink" Target="http://www.async.ece.utah.edu/iBioSim/" TargetMode="External"/><Relationship Id="rId69" Type="http://schemas.openxmlformats.org/officeDocument/2006/relationships/hyperlink" Target="https://www.dna20.com/tools/genedesigner.php" TargetMode="External"/><Relationship Id="rId134" Type="http://schemas.openxmlformats.org/officeDocument/2006/relationships/hyperlink" Target="http://sbols.org/v1" TargetMode="External"/><Relationship Id="rId537" Type="http://schemas.openxmlformats.org/officeDocument/2006/relationships/hyperlink" Target="http://identifiers.org/obo.so/SO:0000141" TargetMode="External"/><Relationship Id="rId579" Type="http://schemas.openxmlformats.org/officeDocument/2006/relationships/hyperlink" Target="http://sbols.org/v1" TargetMode="External"/><Relationship Id="rId744" Type="http://schemas.openxmlformats.org/officeDocument/2006/relationships/hyperlink" Target="http://sbols.org/v1" TargetMode="External"/><Relationship Id="rId786" Type="http://schemas.openxmlformats.org/officeDocument/2006/relationships/hyperlink" Target="http://sbols.org/v1" TargetMode="External"/><Relationship Id="rId80" Type="http://schemas.openxmlformats.org/officeDocument/2006/relationships/hyperlink" Target="http://www.sbolstandard.org/" TargetMode="External"/><Relationship Id="rId176" Type="http://schemas.openxmlformats.org/officeDocument/2006/relationships/hyperlink" Target="http://www.genomatix.de/online_help/help/sequence_formats.html" TargetMode="External"/><Relationship Id="rId341" Type="http://schemas.openxmlformats.org/officeDocument/2006/relationships/hyperlink" Target="mailto:hplahar.jbei@gmail.com" TargetMode="External"/><Relationship Id="rId383" Type="http://schemas.openxmlformats.org/officeDocument/2006/relationships/hyperlink" Target="mailto:hsauro@uw.edu" TargetMode="External"/><Relationship Id="rId439" Type="http://schemas.openxmlformats.org/officeDocument/2006/relationships/hyperlink" Target="http://www.sciencemag.org/content/333/6047/1244.abstract" TargetMode="External"/><Relationship Id="rId590" Type="http://schemas.openxmlformats.org/officeDocument/2006/relationships/hyperlink" Target="http://sbols.org/v1" TargetMode="External"/><Relationship Id="rId604" Type="http://schemas.openxmlformats.org/officeDocument/2006/relationships/hyperlink" Target="http://sbols.org/v1" TargetMode="External"/><Relationship Id="rId646" Type="http://schemas.openxmlformats.org/officeDocument/2006/relationships/hyperlink" Target="http://identifiers.org/obo.so/SO:0005850" TargetMode="External"/><Relationship Id="rId201" Type="http://schemas.openxmlformats.org/officeDocument/2006/relationships/hyperlink" Target="http://github.com/synbiodex" TargetMode="External"/><Relationship Id="rId243" Type="http://schemas.openxmlformats.org/officeDocument/2006/relationships/hyperlink" Target="mailto:aadler@gmail.com" TargetMode="External"/><Relationship Id="rId285" Type="http://schemas.openxmlformats.org/officeDocument/2006/relationships/hyperlink" Target="mailto:raik.gruenberg@crg.es" TargetMode="External"/><Relationship Id="rId450" Type="http://schemas.openxmlformats.org/officeDocument/2006/relationships/hyperlink" Target="http://identifiers.org/obo.so/SO:0000167" TargetMode="External"/><Relationship Id="rId506" Type="http://schemas.openxmlformats.org/officeDocument/2006/relationships/hyperlink" Target="http://sbols.org/v1" TargetMode="External"/><Relationship Id="rId688" Type="http://schemas.openxmlformats.org/officeDocument/2006/relationships/hyperlink" Target="http://sbols.org/v1" TargetMode="External"/><Relationship Id="rId38" Type="http://schemas.openxmlformats.org/officeDocument/2006/relationships/hyperlink" Target="http://www.async.ece.utah.edu/iBioSim/" TargetMode="External"/><Relationship Id="rId103" Type="http://schemas.openxmlformats.org/officeDocument/2006/relationships/hyperlink" Target="http://dspace.mit.edu/bitstream/handle/1721.1/44960/BBFRFC0.pdf?sequence=1" TargetMode="External"/><Relationship Id="rId310" Type="http://schemas.openxmlformats.org/officeDocument/2006/relationships/hyperlink" Target="mailto:curtis.madsen@utah.edu" TargetMode="External"/><Relationship Id="rId492" Type="http://schemas.openxmlformats.org/officeDocument/2006/relationships/hyperlink" Target="http://identifiers.org/obo.so/SO:0000316" TargetMode="External"/><Relationship Id="rId548" Type="http://schemas.openxmlformats.org/officeDocument/2006/relationships/hyperlink" Target="http://sbols.org/v1" TargetMode="External"/><Relationship Id="rId713" Type="http://schemas.openxmlformats.org/officeDocument/2006/relationships/hyperlink" Target="http://sbols.org/v1" TargetMode="External"/><Relationship Id="rId755" Type="http://schemas.openxmlformats.org/officeDocument/2006/relationships/hyperlink" Target="http://sbols.org/v1" TargetMode="External"/><Relationship Id="rId797" Type="http://schemas.openxmlformats.org/officeDocument/2006/relationships/hyperlink" Target="http://sbols.org/v1" TargetMode="External"/><Relationship Id="rId91" Type="http://schemas.openxmlformats.org/officeDocument/2006/relationships/hyperlink" Target="http://www.sbolstandard.org/initiatives/sbol-visual" TargetMode="External"/><Relationship Id="rId145" Type="http://schemas.openxmlformats.org/officeDocument/2006/relationships/hyperlink" Target="http://sbols.org/v1" TargetMode="External"/><Relationship Id="rId187" Type="http://schemas.openxmlformats.org/officeDocument/2006/relationships/hyperlink" Target="http://partsregistry.org" TargetMode="External"/><Relationship Id="rId352" Type="http://schemas.openxmlformats.org/officeDocument/2006/relationships/hyperlink" Target="mailto:n.roehner@utah.edu" TargetMode="External"/><Relationship Id="rId394" Type="http://schemas.openxmlformats.org/officeDocument/2006/relationships/hyperlink" Target="http://dx.plos.org/10.1371/journal.pone.0022490" TargetMode="External"/><Relationship Id="rId408" Type="http://schemas.openxmlformats.org/officeDocument/2006/relationships/hyperlink" Target="http://www.ncbi.nlm.nih.gov/pubmed/16306983" TargetMode="External"/><Relationship Id="rId615" Type="http://schemas.openxmlformats.org/officeDocument/2006/relationships/hyperlink" Target="http://sbols.org/v1" TargetMode="External"/><Relationship Id="rId212" Type="http://schemas.openxmlformats.org/officeDocument/2006/relationships/hyperlink" Target="http://www.sbolstandard.org/initiatives/best-practices" TargetMode="External"/><Relationship Id="rId254" Type="http://schemas.openxmlformats.org/officeDocument/2006/relationships/hyperlink" Target="mailto:jakebeal@bbn.com" TargetMode="External"/><Relationship Id="rId657" Type="http://schemas.openxmlformats.org/officeDocument/2006/relationships/hyperlink" Target="http://identifiers.org/obo.so/SO:0005850" TargetMode="External"/><Relationship Id="rId699" Type="http://schemas.openxmlformats.org/officeDocument/2006/relationships/hyperlink" Target="http://sbols.org/v1"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296" Type="http://schemas.openxmlformats.org/officeDocument/2006/relationships/hyperlink" Target="mailto:allan_kuchinsky@agilent.com" TargetMode="External"/><Relationship Id="rId461" Type="http://schemas.openxmlformats.org/officeDocument/2006/relationships/hyperlink" Target="http://sbols.org/v1" TargetMode="External"/><Relationship Id="rId517" Type="http://schemas.openxmlformats.org/officeDocument/2006/relationships/hyperlink" Target="http://identifiers.org/obo.so/SO:0000204" TargetMode="External"/><Relationship Id="rId559" Type="http://schemas.openxmlformats.org/officeDocument/2006/relationships/hyperlink" Target="http://identifiers.org/obo.so/SO:0000627" TargetMode="External"/><Relationship Id="rId724" Type="http://schemas.openxmlformats.org/officeDocument/2006/relationships/hyperlink" Target="http://sbols.org/v1" TargetMode="External"/><Relationship Id="rId766" Type="http://schemas.openxmlformats.org/officeDocument/2006/relationships/hyperlink" Target="http://sbols.org/v1" TargetMode="External"/><Relationship Id="rId60" Type="http://schemas.openxmlformats.org/officeDocument/2006/relationships/hyperlink" Target="http://www.genocad.org" TargetMode="External"/><Relationship Id="rId156" Type="http://schemas.openxmlformats.org/officeDocument/2006/relationships/hyperlink" Target="http://www.omg.org/spec/UML/2.0/" TargetMode="External"/><Relationship Id="rId198" Type="http://schemas.openxmlformats.org/officeDocument/2006/relationships/image" Target="media/image9.png"/><Relationship Id="rId321" Type="http://schemas.openxmlformats.org/officeDocument/2006/relationships/hyperlink" Target="mailto:goksel.misirli@ncl.ac.uk" TargetMode="External"/><Relationship Id="rId363" Type="http://schemas.openxmlformats.org/officeDocument/2006/relationships/hyperlink" Target="mailto:trevorfsmith@gmail.com" TargetMode="External"/><Relationship Id="rId419" Type="http://schemas.openxmlformats.org/officeDocument/2006/relationships/hyperlink" Target="http://www.ncbi.nlm.nih.gov/pubmed/16306983" TargetMode="External"/><Relationship Id="rId570" Type="http://schemas.openxmlformats.org/officeDocument/2006/relationships/hyperlink" Target="http://sbols.org/v1" TargetMode="External"/><Relationship Id="rId626" Type="http://schemas.openxmlformats.org/officeDocument/2006/relationships/hyperlink" Target="http://identifiers.org/obo.so/SO:0000296" TargetMode="External"/><Relationship Id="rId223" Type="http://schemas.openxmlformats.org/officeDocument/2006/relationships/hyperlink" Target="mailto:mandywil@vbi.vt.edu" TargetMode="External"/><Relationship Id="rId430" Type="http://schemas.openxmlformats.org/officeDocument/2006/relationships/hyperlink" Target="http://bioinformatics.oxfordjournals.org/cgi/content/abstract/19/4/524" TargetMode="External"/><Relationship Id="rId668" Type="http://schemas.openxmlformats.org/officeDocument/2006/relationships/hyperlink" Target="http://sbols.org/v1" TargetMode="External"/><Relationship Id="rId18" Type="http://schemas.openxmlformats.org/officeDocument/2006/relationships/hyperlink" Target="http://biofab.org" TargetMode="External"/><Relationship Id="rId265" Type="http://schemas.openxmlformats.org/officeDocument/2006/relationships/hyperlink" Target="mailto:omri@genomecompiler.com" TargetMode="External"/><Relationship Id="rId472" Type="http://schemas.openxmlformats.org/officeDocument/2006/relationships/hyperlink" Target="http://identifiers.org/obo.so/SO:0000057" TargetMode="External"/><Relationship Id="rId528" Type="http://schemas.openxmlformats.org/officeDocument/2006/relationships/hyperlink" Target="http://sbols.org/v1" TargetMode="External"/><Relationship Id="rId735" Type="http://schemas.openxmlformats.org/officeDocument/2006/relationships/hyperlink" Target="http://sbols.org/v1" TargetMode="External"/><Relationship Id="rId125" Type="http://schemas.openxmlformats.org/officeDocument/2006/relationships/hyperlink" Target="http://sbols.org/v1" TargetMode="External"/><Relationship Id="rId167" Type="http://schemas.openxmlformats.org/officeDocument/2006/relationships/hyperlink" Target="http://www.genomatix.de/online_help/help/sequence_formats.html" TargetMode="External"/><Relationship Id="rId332" Type="http://schemas.openxmlformats.org/officeDocument/2006/relationships/hyperlink" Target="mailto:jpeccoud@vbi.vt.edu" TargetMode="External"/><Relationship Id="rId374" Type="http://schemas.openxmlformats.org/officeDocument/2006/relationships/hyperlink" Target="mailto:neilwipat@googlemail.com" TargetMode="External"/><Relationship Id="rId581" Type="http://schemas.openxmlformats.org/officeDocument/2006/relationships/hyperlink" Target="http://sbols.org/v1" TargetMode="External"/><Relationship Id="rId777" Type="http://schemas.openxmlformats.org/officeDocument/2006/relationships/hyperlink" Target="http://sbols.org/v1" TargetMode="External"/><Relationship Id="rId71" Type="http://schemas.openxmlformats.org/officeDocument/2006/relationships/hyperlink" Target="https://www.dna20.com/tools/genedesigner.php" TargetMode="External"/><Relationship Id="rId234" Type="http://schemas.openxmlformats.org/officeDocument/2006/relationships/hyperlink" Target="mailto:ladam@vbi.vt.edu" TargetMode="External"/><Relationship Id="rId637" Type="http://schemas.openxmlformats.org/officeDocument/2006/relationships/hyperlink" Target="http://sbols.org/v1" TargetMode="External"/><Relationship Id="rId679" Type="http://schemas.openxmlformats.org/officeDocument/2006/relationships/hyperlink" Target="http://identifiers.org/obo.so/SO:0001687" TargetMode="External"/><Relationship Id="rId80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async.ece.utah.edu/iBioSim/" TargetMode="External"/><Relationship Id="rId276" Type="http://schemas.openxmlformats.org/officeDocument/2006/relationships/hyperlink" Target="mailto:gennari@uw.edu" TargetMode="External"/><Relationship Id="rId441" Type="http://schemas.openxmlformats.org/officeDocument/2006/relationships/hyperlink" Target="http://www.sciencemag.org/content/333/6047/1244.abstract" TargetMode="External"/><Relationship Id="rId483" Type="http://schemas.openxmlformats.org/officeDocument/2006/relationships/hyperlink" Target="http://sbols.org/v1" TargetMode="External"/><Relationship Id="rId539" Type="http://schemas.openxmlformats.org/officeDocument/2006/relationships/hyperlink" Target="http://identifiers.org/obo.so/SO:0000141" TargetMode="External"/><Relationship Id="rId690" Type="http://schemas.openxmlformats.org/officeDocument/2006/relationships/hyperlink" Target="http://sbols.org/v1" TargetMode="External"/><Relationship Id="rId704" Type="http://schemas.openxmlformats.org/officeDocument/2006/relationships/hyperlink" Target="http://sbols.org/v1" TargetMode="External"/><Relationship Id="rId746" Type="http://schemas.openxmlformats.org/officeDocument/2006/relationships/hyperlink" Target="http://sbols.org/v1" TargetMode="External"/><Relationship Id="rId40" Type="http://schemas.openxmlformats.org/officeDocument/2006/relationships/hyperlink" Target="http://code.google.com/p/gd-ice" TargetMode="External"/><Relationship Id="rId136" Type="http://schemas.openxmlformats.org/officeDocument/2006/relationships/hyperlink" Target="http://sbols.org/v1" TargetMode="External"/><Relationship Id="rId178" Type="http://schemas.openxmlformats.org/officeDocument/2006/relationships/hyperlink" Target="http://www.genomatix.de/online_help/help/sequence_formats.html" TargetMode="External"/><Relationship Id="rId301" Type="http://schemas.openxmlformats.org/officeDocument/2006/relationships/hyperlink" Target="mailto:mlux@vbi.vt.edu" TargetMode="External"/><Relationship Id="rId343" Type="http://schemas.openxmlformats.org/officeDocument/2006/relationships/hyperlink" Target="mailto:matthew.pocock@ncl.ac.uk" TargetMode="External"/><Relationship Id="rId550" Type="http://schemas.openxmlformats.org/officeDocument/2006/relationships/hyperlink" Target="http://sbols.org/v1" TargetMode="External"/><Relationship Id="rId788" Type="http://schemas.openxmlformats.org/officeDocument/2006/relationships/hyperlink" Target="http://sbols.org/v1" TargetMode="External"/><Relationship Id="rId82" Type="http://schemas.openxmlformats.org/officeDocument/2006/relationships/hyperlink" Target="http://www.sbolstandard.org/" TargetMode="External"/><Relationship Id="rId203" Type="http://schemas.openxmlformats.org/officeDocument/2006/relationships/hyperlink" Target="http://www.sbolstandard.org/initiatives/best-practices" TargetMode="External"/><Relationship Id="rId385" Type="http://schemas.openxmlformats.org/officeDocument/2006/relationships/hyperlink" Target="http://dx.plos.org/10.1371/journal.pone.0022490" TargetMode="External"/><Relationship Id="rId592" Type="http://schemas.openxmlformats.org/officeDocument/2006/relationships/hyperlink" Target="http://sbols.org/v1" TargetMode="External"/><Relationship Id="rId606" Type="http://schemas.openxmlformats.org/officeDocument/2006/relationships/hyperlink" Target="http://sbols.org/v1" TargetMode="External"/><Relationship Id="rId648" Type="http://schemas.openxmlformats.org/officeDocument/2006/relationships/hyperlink" Target="http://identifiers.org/obo.so/SO:0005850" TargetMode="External"/><Relationship Id="rId245" Type="http://schemas.openxmlformats.org/officeDocument/2006/relationships/hyperlink" Target="mailto:jcanderson@berkeley.edu" TargetMode="External"/><Relationship Id="rId287" Type="http://schemas.openxmlformats.org/officeDocument/2006/relationships/hyperlink" Target="mailto:tsham@lbl.gov" TargetMode="External"/><Relationship Id="rId410" Type="http://schemas.openxmlformats.org/officeDocument/2006/relationships/hyperlink" Target="http://www.ncbi.nlm.nih.gov/pubmed/16306983" TargetMode="External"/><Relationship Id="rId452" Type="http://schemas.openxmlformats.org/officeDocument/2006/relationships/hyperlink" Target="http://identifiers.org/obo.so/SO:0000167" TargetMode="External"/><Relationship Id="rId494" Type="http://schemas.openxmlformats.org/officeDocument/2006/relationships/hyperlink" Target="http://identifiers.org/obo.so/SO:0000316" TargetMode="External"/><Relationship Id="rId508" Type="http://schemas.openxmlformats.org/officeDocument/2006/relationships/hyperlink" Target="http://sbols.org/v1" TargetMode="External"/><Relationship Id="rId715" Type="http://schemas.openxmlformats.org/officeDocument/2006/relationships/hyperlink" Target="http://sbols.org/v1" TargetMode="External"/><Relationship Id="rId105" Type="http://schemas.openxmlformats.org/officeDocument/2006/relationships/hyperlink" Target="http://dspace.mit.edu/bitstream/handle/1721.1/44960/BBFRFC0.pdf?sequence=1" TargetMode="External"/><Relationship Id="rId147" Type="http://schemas.openxmlformats.org/officeDocument/2006/relationships/hyperlink" Target="http://sbols.org/v1" TargetMode="External"/><Relationship Id="rId312" Type="http://schemas.openxmlformats.org/officeDocument/2006/relationships/hyperlink" Target="mailto:curtis.madsen@utah.edu" TargetMode="External"/><Relationship Id="rId354" Type="http://schemas.openxmlformats.org/officeDocument/2006/relationships/hyperlink" Target="mailto:n.roehner@utah.edu" TargetMode="External"/><Relationship Id="rId757" Type="http://schemas.openxmlformats.org/officeDocument/2006/relationships/hyperlink" Target="http://sbols.org/v1" TargetMode="External"/><Relationship Id="rId799" Type="http://schemas.openxmlformats.org/officeDocument/2006/relationships/hyperlink" Target="http://sbols.org/v1" TargetMode="External"/><Relationship Id="rId51" Type="http://schemas.openxmlformats.org/officeDocument/2006/relationships/hyperlink" Target="http://code.google.com/p/gd-ice" TargetMode="External"/><Relationship Id="rId93" Type="http://schemas.openxmlformats.org/officeDocument/2006/relationships/hyperlink" Target="http://www.sbolstandard.org/initiatives/sbol-visual" TargetMode="External"/><Relationship Id="rId189" Type="http://schemas.openxmlformats.org/officeDocument/2006/relationships/hyperlink" Target="http://partsregistry.org" TargetMode="External"/><Relationship Id="rId396" Type="http://schemas.openxmlformats.org/officeDocument/2006/relationships/hyperlink" Target="http://dx.plos.org/10.1371/journal.pone.0018882" TargetMode="External"/><Relationship Id="rId561" Type="http://schemas.openxmlformats.org/officeDocument/2006/relationships/hyperlink" Target="http://identifiers.org/obo.so/SO:0000627" TargetMode="External"/><Relationship Id="rId617" Type="http://schemas.openxmlformats.org/officeDocument/2006/relationships/hyperlink" Target="http://sbols.org/v1" TargetMode="External"/><Relationship Id="rId659" Type="http://schemas.openxmlformats.org/officeDocument/2006/relationships/hyperlink" Target="http://sbols.org/v1" TargetMode="External"/><Relationship Id="rId214" Type="http://schemas.openxmlformats.org/officeDocument/2006/relationships/hyperlink" Target="http://www.sbolstandard.org/initiatives/best-practices" TargetMode="External"/><Relationship Id="rId256" Type="http://schemas.openxmlformats.org/officeDocument/2006/relationships/hyperlink" Target="mailto:deepakc@uw.edu" TargetMode="External"/><Relationship Id="rId298" Type="http://schemas.openxmlformats.org/officeDocument/2006/relationships/hyperlink" Target="mailto:allan_kuchinsky@agilent.com" TargetMode="External"/><Relationship Id="rId421" Type="http://schemas.openxmlformats.org/officeDocument/2006/relationships/hyperlink" Target="http://www.ncbi.nlm.nih.gov/pubmed/16306983" TargetMode="External"/><Relationship Id="rId463" Type="http://schemas.openxmlformats.org/officeDocument/2006/relationships/hyperlink" Target="http://sbols.org/v1" TargetMode="External"/><Relationship Id="rId519" Type="http://schemas.openxmlformats.org/officeDocument/2006/relationships/hyperlink" Target="http://identifiers.org/obo.so/SO:0000204" TargetMode="External"/><Relationship Id="rId670" Type="http://schemas.openxmlformats.org/officeDocument/2006/relationships/hyperlink" Target="http://sbols.org/v1" TargetMode="External"/><Relationship Id="rId116" Type="http://schemas.openxmlformats.org/officeDocument/2006/relationships/hyperlink" Target="http://www.sbolstandard.org/sbol-governance" TargetMode="External"/><Relationship Id="rId158" Type="http://schemas.openxmlformats.org/officeDocument/2006/relationships/hyperlink" Target="http://sbols.org/data" TargetMode="External"/><Relationship Id="rId323" Type="http://schemas.openxmlformats.org/officeDocument/2006/relationships/hyperlink" Target="mailto:myers@ece.utah.edu" TargetMode="External"/><Relationship Id="rId530" Type="http://schemas.openxmlformats.org/officeDocument/2006/relationships/hyperlink" Target="http://sbols.org/v1" TargetMode="External"/><Relationship Id="rId726" Type="http://schemas.openxmlformats.org/officeDocument/2006/relationships/hyperlink" Target="http://sbols.org/v1" TargetMode="External"/><Relationship Id="rId768" Type="http://schemas.openxmlformats.org/officeDocument/2006/relationships/hyperlink" Target="http://sbols.org/v1" TargetMode="External"/><Relationship Id="rId20" Type="http://schemas.openxmlformats.org/officeDocument/2006/relationships/hyperlink" Target="http://www.tinkercell.com/" TargetMode="External"/><Relationship Id="rId62" Type="http://schemas.openxmlformats.org/officeDocument/2006/relationships/hyperlink" Target="http://www.genocad.org" TargetMode="External"/><Relationship Id="rId365" Type="http://schemas.openxmlformats.org/officeDocument/2006/relationships/hyperlink" Target="mailto:g.stan@imperial.ac.uk" TargetMode="External"/><Relationship Id="rId572" Type="http://schemas.openxmlformats.org/officeDocument/2006/relationships/hyperlink" Target="http://sbols.org/v1" TargetMode="External"/><Relationship Id="rId628" Type="http://schemas.openxmlformats.org/officeDocument/2006/relationships/hyperlink" Target="http://identifiers.org/obo.so/SO:0000296" TargetMode="External"/><Relationship Id="rId225" Type="http://schemas.openxmlformats.org/officeDocument/2006/relationships/hyperlink" Target="mailto:mandywil@vbi.vt.edu" TargetMode="External"/><Relationship Id="rId267" Type="http://schemas.openxmlformats.org/officeDocument/2006/relationships/hyperlink" Target="mailto:omri@genomecompiler.com" TargetMode="External"/><Relationship Id="rId432" Type="http://schemas.openxmlformats.org/officeDocument/2006/relationships/hyperlink" Target="http://bioinformatics.oxfordjournals.org/cgi/content/abstract/19/4/524" TargetMode="External"/><Relationship Id="rId474" Type="http://schemas.openxmlformats.org/officeDocument/2006/relationships/hyperlink" Target="http://identifiers.org/obo.so/SO:0000057" TargetMode="External"/><Relationship Id="rId127" Type="http://schemas.openxmlformats.org/officeDocument/2006/relationships/hyperlink" Target="http://sbols.org/v1" TargetMode="External"/><Relationship Id="rId681" Type="http://schemas.openxmlformats.org/officeDocument/2006/relationships/hyperlink" Target="http://identifiers.org/obo.so/SO:0001687" TargetMode="External"/><Relationship Id="rId737" Type="http://schemas.openxmlformats.org/officeDocument/2006/relationships/hyperlink" Target="http://sbols.org/v1" TargetMode="External"/><Relationship Id="rId779" Type="http://schemas.openxmlformats.org/officeDocument/2006/relationships/hyperlink" Target="http://sbols.org/v1" TargetMode="External"/><Relationship Id="rId31" Type="http://schemas.openxmlformats.org/officeDocument/2006/relationships/hyperlink" Target="http://www.async.ece.utah.edu/iBioSim/" TargetMode="External"/><Relationship Id="rId73" Type="http://schemas.openxmlformats.org/officeDocument/2006/relationships/hyperlink" Target="https://www.dna20.com/tools/genedesigner.php" TargetMode="External"/><Relationship Id="rId169" Type="http://schemas.openxmlformats.org/officeDocument/2006/relationships/hyperlink" Target="http://www.genomatix.de/online_help/help/sequence_formats.html" TargetMode="External"/><Relationship Id="rId334" Type="http://schemas.openxmlformats.org/officeDocument/2006/relationships/hyperlink" Target="mailto:jpeccoud@vbi.vt.edu" TargetMode="External"/><Relationship Id="rId376" Type="http://schemas.openxmlformats.org/officeDocument/2006/relationships/hyperlink" Target="mailto:neilwipat@googlemail.com" TargetMode="External"/><Relationship Id="rId541" Type="http://schemas.openxmlformats.org/officeDocument/2006/relationships/hyperlink" Target="http://identifiers.org/obo.so/SO:0000141" TargetMode="External"/><Relationship Id="rId583" Type="http://schemas.openxmlformats.org/officeDocument/2006/relationships/hyperlink" Target="http://sbols.org/v1" TargetMode="External"/><Relationship Id="rId639" Type="http://schemas.openxmlformats.org/officeDocument/2006/relationships/hyperlink" Target="http://sbols.org/v1" TargetMode="External"/><Relationship Id="rId790" Type="http://schemas.openxmlformats.org/officeDocument/2006/relationships/hyperlink" Target="http://sbols.org/v1" TargetMode="External"/><Relationship Id="rId4" Type="http://schemas.microsoft.com/office/2007/relationships/stylesWithEffects" Target="stylesWithEffects.xml"/><Relationship Id="rId180" Type="http://schemas.openxmlformats.org/officeDocument/2006/relationships/hyperlink" Target="http://www.genomatix.de/online_help/help/sequence_formats.html" TargetMode="External"/><Relationship Id="rId236" Type="http://schemas.openxmlformats.org/officeDocument/2006/relationships/hyperlink" Target="mailto:ladam@vbi.vt.edu" TargetMode="External"/><Relationship Id="rId278" Type="http://schemas.openxmlformats.org/officeDocument/2006/relationships/hyperlink" Target="mailto:gennari@uw.edu" TargetMode="External"/><Relationship Id="rId401" Type="http://schemas.openxmlformats.org/officeDocument/2006/relationships/hyperlink" Target="http://dx.plos.org/10.1371/journal.pone.0018882" TargetMode="External"/><Relationship Id="rId443" Type="http://schemas.openxmlformats.org/officeDocument/2006/relationships/hyperlink" Target="http://www.sciencemag.org/content/333/6047/1244.abstract" TargetMode="External"/><Relationship Id="rId650" Type="http://schemas.openxmlformats.org/officeDocument/2006/relationships/hyperlink" Target="http://identifiers.org/obo.so/SO:0005850" TargetMode="External"/><Relationship Id="rId303" Type="http://schemas.openxmlformats.org/officeDocument/2006/relationships/hyperlink" Target="mailto:mlux@vbi.vt.edu" TargetMode="External"/><Relationship Id="rId485" Type="http://schemas.openxmlformats.org/officeDocument/2006/relationships/hyperlink" Target="http://sbols.org/v1" TargetMode="External"/><Relationship Id="rId692" Type="http://schemas.openxmlformats.org/officeDocument/2006/relationships/hyperlink" Target="http://sbols.org/v1" TargetMode="External"/><Relationship Id="rId706" Type="http://schemas.openxmlformats.org/officeDocument/2006/relationships/hyperlink" Target="http://sbols.org/v1" TargetMode="External"/><Relationship Id="rId748" Type="http://schemas.openxmlformats.org/officeDocument/2006/relationships/hyperlink" Target="http://sbols.org/v1" TargetMode="External"/><Relationship Id="rId42" Type="http://schemas.openxmlformats.org/officeDocument/2006/relationships/hyperlink" Target="http://code.google.com/p/gd-ice"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345" Type="http://schemas.openxmlformats.org/officeDocument/2006/relationships/hyperlink" Target="mailto:matthew.pocock@ncl.ac.uk" TargetMode="External"/><Relationship Id="rId387" Type="http://schemas.openxmlformats.org/officeDocument/2006/relationships/hyperlink" Target="http://dx.plos.org/10.1371/journal.pone.0022490" TargetMode="External"/><Relationship Id="rId510" Type="http://schemas.openxmlformats.org/officeDocument/2006/relationships/hyperlink" Target="http://identifiers.org/obo.so/SO:0000204" TargetMode="External"/><Relationship Id="rId552" Type="http://schemas.openxmlformats.org/officeDocument/2006/relationships/hyperlink" Target="http://sbols.org/v1" TargetMode="External"/><Relationship Id="rId594" Type="http://schemas.openxmlformats.org/officeDocument/2006/relationships/hyperlink" Target="http://sbols.org/v1" TargetMode="External"/><Relationship Id="rId608" Type="http://schemas.openxmlformats.org/officeDocument/2006/relationships/hyperlink" Target="http://sbols.org/v1" TargetMode="External"/><Relationship Id="rId191" Type="http://schemas.openxmlformats.org/officeDocument/2006/relationships/image" Target="media/image7.png"/><Relationship Id="rId205" Type="http://schemas.openxmlformats.org/officeDocument/2006/relationships/hyperlink" Target="http://www.sbolstandard.org/initiatives/best-practices" TargetMode="External"/><Relationship Id="rId247" Type="http://schemas.openxmlformats.org/officeDocument/2006/relationships/hyperlink" Target="mailto:jcanderson@berkeley.edu" TargetMode="External"/><Relationship Id="rId412" Type="http://schemas.openxmlformats.org/officeDocument/2006/relationships/hyperlink" Target="http://www.ncbi.nlm.nih.gov/pubmed/16306983" TargetMode="External"/><Relationship Id="rId107" Type="http://schemas.openxmlformats.org/officeDocument/2006/relationships/hyperlink" Target="http://www.sbolstandard.org/sbol-governance" TargetMode="External"/><Relationship Id="rId289" Type="http://schemas.openxmlformats.org/officeDocument/2006/relationships/hyperlink" Target="mailto:tsham@lbl.gov" TargetMode="External"/><Relationship Id="rId454" Type="http://schemas.openxmlformats.org/officeDocument/2006/relationships/hyperlink" Target="http://identifiers.org/obo.so/SO:0000167" TargetMode="External"/><Relationship Id="rId496" Type="http://schemas.openxmlformats.org/officeDocument/2006/relationships/hyperlink" Target="http://identifiers.org/obo.so/SO:0000316" TargetMode="External"/><Relationship Id="rId661" Type="http://schemas.openxmlformats.org/officeDocument/2006/relationships/hyperlink" Target="http://sbols.org/v1" TargetMode="External"/><Relationship Id="rId717" Type="http://schemas.openxmlformats.org/officeDocument/2006/relationships/hyperlink" Target="http://sbols.org/v1" TargetMode="External"/><Relationship Id="rId759" Type="http://schemas.openxmlformats.org/officeDocument/2006/relationships/hyperlink" Target="http://sbols.org/v1" TargetMode="External"/><Relationship Id="rId11" Type="http://schemas.openxmlformats.org/officeDocument/2006/relationships/hyperlink" Target="http://partsregistry.org" TargetMode="External"/><Relationship Id="rId53" Type="http://schemas.openxmlformats.org/officeDocument/2006/relationships/hyperlink" Target="http://clothocad.org" TargetMode="External"/><Relationship Id="rId149" Type="http://schemas.openxmlformats.org/officeDocument/2006/relationships/hyperlink" Target="http://sbols.org/v1" TargetMode="External"/><Relationship Id="rId314" Type="http://schemas.openxmlformats.org/officeDocument/2006/relationships/hyperlink" Target="mailto:goksel.misirli@ncl.ac.uk" TargetMode="External"/><Relationship Id="rId356" Type="http://schemas.openxmlformats.org/officeDocument/2006/relationships/hyperlink" Target="mailto:n.roehner@utah.edu" TargetMode="External"/><Relationship Id="rId398" Type="http://schemas.openxmlformats.org/officeDocument/2006/relationships/hyperlink" Target="http://dx.plos.org/10.1371/journal.pone.0018882" TargetMode="External"/><Relationship Id="rId521" Type="http://schemas.openxmlformats.org/officeDocument/2006/relationships/hyperlink" Target="http://identifiers.org/obo.so/SO:0000204" TargetMode="External"/><Relationship Id="rId563" Type="http://schemas.openxmlformats.org/officeDocument/2006/relationships/hyperlink" Target="http://identifiers.org/obo.so/SO:0000627" TargetMode="External"/><Relationship Id="rId619" Type="http://schemas.openxmlformats.org/officeDocument/2006/relationships/hyperlink" Target="http://sbols.org/v1" TargetMode="External"/><Relationship Id="rId770" Type="http://schemas.openxmlformats.org/officeDocument/2006/relationships/hyperlink" Target="http://sbols.org/v1"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216" Type="http://schemas.openxmlformats.org/officeDocument/2006/relationships/hyperlink" Target="mailto:mgaldzic@uw.edu" TargetMode="External"/><Relationship Id="rId423" Type="http://schemas.openxmlformats.org/officeDocument/2006/relationships/hyperlink" Target="http://bioinformatics.oxfordjournals.org/cgi/content/abstract/19/4/524" TargetMode="External"/><Relationship Id="rId258" Type="http://schemas.openxmlformats.org/officeDocument/2006/relationships/hyperlink" Target="mailto:deepakc@uw.edu" TargetMode="External"/><Relationship Id="rId465" Type="http://schemas.openxmlformats.org/officeDocument/2006/relationships/hyperlink" Target="http://sbols.org/v1" TargetMode="External"/><Relationship Id="rId630" Type="http://schemas.openxmlformats.org/officeDocument/2006/relationships/hyperlink" Target="http://identifiers.org/obo.so/SO:0000296" TargetMode="External"/><Relationship Id="rId672" Type="http://schemas.openxmlformats.org/officeDocument/2006/relationships/hyperlink" Target="http://identifiers.org/obo.so/SO:0001687" TargetMode="External"/><Relationship Id="rId728" Type="http://schemas.openxmlformats.org/officeDocument/2006/relationships/hyperlink" Target="http://sbols.org/v1" TargetMode="External"/><Relationship Id="rId22" Type="http://schemas.openxmlformats.org/officeDocument/2006/relationships/hyperlink" Target="http://www.tinkercell.com/" TargetMode="External"/><Relationship Id="rId64" Type="http://schemas.openxmlformats.org/officeDocument/2006/relationships/hyperlink" Target="http://www.genocad.org" TargetMode="External"/><Relationship Id="rId118" Type="http://schemas.openxmlformats.org/officeDocument/2006/relationships/hyperlink" Target="http://sbols.org/v1" TargetMode="External"/><Relationship Id="rId325" Type="http://schemas.openxmlformats.org/officeDocument/2006/relationships/hyperlink" Target="mailto:myers@ece.utah.edu" TargetMode="External"/><Relationship Id="rId367" Type="http://schemas.openxmlformats.org/officeDocument/2006/relationships/hyperlink" Target="mailto:g.stan@imperial.ac.uk" TargetMode="External"/><Relationship Id="rId532" Type="http://schemas.openxmlformats.org/officeDocument/2006/relationships/hyperlink" Target="http://sbols.org/v1" TargetMode="External"/><Relationship Id="rId574" Type="http://schemas.openxmlformats.org/officeDocument/2006/relationships/hyperlink" Target="http://sbols.org/v1" TargetMode="External"/><Relationship Id="rId171" Type="http://schemas.openxmlformats.org/officeDocument/2006/relationships/hyperlink" Target="http://www.genomatix.de/online_help/help/sequence_formats.html" TargetMode="External"/><Relationship Id="rId227" Type="http://schemas.openxmlformats.org/officeDocument/2006/relationships/hyperlink" Target="mailto:mandywil@vbi.vt.edu" TargetMode="External"/><Relationship Id="rId781" Type="http://schemas.openxmlformats.org/officeDocument/2006/relationships/hyperlink" Target="http://sbols.org/v1" TargetMode="External"/><Relationship Id="rId269" Type="http://schemas.openxmlformats.org/officeDocument/2006/relationships/hyperlink" Target="mailto:omri@genomecompiler.com" TargetMode="External"/><Relationship Id="rId434" Type="http://schemas.openxmlformats.org/officeDocument/2006/relationships/hyperlink" Target="http://bioinformatics.oxfordjournals.org/cgi/content/abstract/19/4/524" TargetMode="External"/><Relationship Id="rId476" Type="http://schemas.openxmlformats.org/officeDocument/2006/relationships/hyperlink" Target="http://identifiers.org/obo.so/SO:0000057" TargetMode="External"/><Relationship Id="rId641" Type="http://schemas.openxmlformats.org/officeDocument/2006/relationships/hyperlink" Target="http://sbols.org/v1" TargetMode="External"/><Relationship Id="rId683" Type="http://schemas.openxmlformats.org/officeDocument/2006/relationships/hyperlink" Target="http://sbols.org/v1" TargetMode="External"/><Relationship Id="rId739" Type="http://schemas.openxmlformats.org/officeDocument/2006/relationships/hyperlink" Target="http://sbols.org/v1" TargetMode="External"/><Relationship Id="rId33" Type="http://schemas.openxmlformats.org/officeDocument/2006/relationships/hyperlink" Target="http://www.async.ece.utah.edu/iBioSim/" TargetMode="External"/><Relationship Id="rId129" Type="http://schemas.openxmlformats.org/officeDocument/2006/relationships/hyperlink" Target="http://sbols.org/v1" TargetMode="External"/><Relationship Id="rId280" Type="http://schemas.openxmlformats.org/officeDocument/2006/relationships/hyperlink" Target="mailto:raik.gruenberg@crg.es" TargetMode="External"/><Relationship Id="rId336" Type="http://schemas.openxmlformats.org/officeDocument/2006/relationships/hyperlink" Target="mailto:hplahar.jbei@gmail.com" TargetMode="External"/><Relationship Id="rId501" Type="http://schemas.openxmlformats.org/officeDocument/2006/relationships/hyperlink" Target="http://sbols.org/v1" TargetMode="External"/><Relationship Id="rId543" Type="http://schemas.openxmlformats.org/officeDocument/2006/relationships/hyperlink" Target="http://identifiers.org/obo.so/SO:0000141" TargetMode="External"/><Relationship Id="rId75" Type="http://schemas.openxmlformats.org/officeDocument/2006/relationships/hyperlink" Target="https://www.dna20.com/tools/genedesigner.php" TargetMode="External"/><Relationship Id="rId140" Type="http://schemas.openxmlformats.org/officeDocument/2006/relationships/hyperlink" Target="http://sbols.org/v1" TargetMode="External"/><Relationship Id="rId182" Type="http://schemas.openxmlformats.org/officeDocument/2006/relationships/hyperlink" Target="http://www.genomatix.de/online_help/help/sequence_formats.html" TargetMode="External"/><Relationship Id="rId378" Type="http://schemas.openxmlformats.org/officeDocument/2006/relationships/hyperlink" Target="mailto:neilwipat@googlemail.com" TargetMode="External"/><Relationship Id="rId403" Type="http://schemas.openxmlformats.org/officeDocument/2006/relationships/hyperlink" Target="http://dx.plos.org/10.1371/journal.pone.0018882" TargetMode="External"/><Relationship Id="rId585" Type="http://schemas.openxmlformats.org/officeDocument/2006/relationships/hyperlink" Target="http://sbols.org/v1" TargetMode="External"/><Relationship Id="rId750" Type="http://schemas.openxmlformats.org/officeDocument/2006/relationships/hyperlink" Target="http://sbols.org/v1" TargetMode="External"/><Relationship Id="rId792" Type="http://schemas.openxmlformats.org/officeDocument/2006/relationships/hyperlink" Target="http://sbols.org/v1" TargetMode="External"/><Relationship Id="rId6" Type="http://schemas.openxmlformats.org/officeDocument/2006/relationships/webSettings" Target="webSettings.xml"/><Relationship Id="rId238" Type="http://schemas.openxmlformats.org/officeDocument/2006/relationships/hyperlink" Target="mailto:ladam@vbi.vt.edu" TargetMode="External"/><Relationship Id="rId445" Type="http://schemas.openxmlformats.org/officeDocument/2006/relationships/hyperlink" Target="http://www.sciencemag.org/content/333/6047/1244.abstract" TargetMode="External"/><Relationship Id="rId487" Type="http://schemas.openxmlformats.org/officeDocument/2006/relationships/hyperlink" Target="http://sbols.org/v1" TargetMode="External"/><Relationship Id="rId610" Type="http://schemas.openxmlformats.org/officeDocument/2006/relationships/hyperlink" Target="http://sbols.org/v1" TargetMode="External"/><Relationship Id="rId652" Type="http://schemas.openxmlformats.org/officeDocument/2006/relationships/hyperlink" Target="http://identifiers.org/obo.so/SO:0005850" TargetMode="External"/><Relationship Id="rId694" Type="http://schemas.openxmlformats.org/officeDocument/2006/relationships/hyperlink" Target="http://sbols.org/v1" TargetMode="External"/><Relationship Id="rId708" Type="http://schemas.openxmlformats.org/officeDocument/2006/relationships/hyperlink" Target="http://sbols.org/v1" TargetMode="External"/><Relationship Id="rId291" Type="http://schemas.openxmlformats.org/officeDocument/2006/relationships/hyperlink" Target="mailto:tsham@lbl.gov" TargetMode="External"/><Relationship Id="rId305" Type="http://schemas.openxmlformats.org/officeDocument/2006/relationships/hyperlink" Target="mailto:mlux@vbi.vt.edu" TargetMode="External"/><Relationship Id="rId347" Type="http://schemas.openxmlformats.org/officeDocument/2006/relationships/hyperlink" Target="mailto:matthew.pocock@ncl.ac.uk" TargetMode="External"/><Relationship Id="rId512" Type="http://schemas.openxmlformats.org/officeDocument/2006/relationships/hyperlink" Target="http://identifiers.org/obo.so/SO:0000204" TargetMode="External"/><Relationship Id="rId44" Type="http://schemas.openxmlformats.org/officeDocument/2006/relationships/hyperlink" Target="http://code.google.com/p/gd-ice" TargetMode="External"/><Relationship Id="rId86" Type="http://schemas.openxmlformats.org/officeDocument/2006/relationships/hyperlink" Target="http://www.sbolstandard.org/initiatives/sbol-visual" TargetMode="External"/><Relationship Id="rId151" Type="http://schemas.openxmlformats.org/officeDocument/2006/relationships/hyperlink" Target="http://sbols.org/v1" TargetMode="External"/><Relationship Id="rId389" Type="http://schemas.openxmlformats.org/officeDocument/2006/relationships/hyperlink" Target="http://dx.plos.org/10.1371/journal.pone.0022490" TargetMode="External"/><Relationship Id="rId554" Type="http://schemas.openxmlformats.org/officeDocument/2006/relationships/hyperlink" Target="http://sbols.org/v1" TargetMode="External"/><Relationship Id="rId596" Type="http://schemas.openxmlformats.org/officeDocument/2006/relationships/hyperlink" Target="http://sbols.org/v1" TargetMode="External"/><Relationship Id="rId761" Type="http://schemas.openxmlformats.org/officeDocument/2006/relationships/hyperlink" Target="http://sbols.org/v1" TargetMode="External"/><Relationship Id="rId193" Type="http://schemas.openxmlformats.org/officeDocument/2006/relationships/hyperlink" Target="http://partsregistry.org" TargetMode="External"/><Relationship Id="rId207" Type="http://schemas.openxmlformats.org/officeDocument/2006/relationships/hyperlink" Target="http://www.sbolstandard.org/initiatives/best-practices" TargetMode="External"/><Relationship Id="rId249" Type="http://schemas.openxmlformats.org/officeDocument/2006/relationships/hyperlink" Target="mailto:jcanderson@berkeley.edu" TargetMode="External"/><Relationship Id="rId414" Type="http://schemas.openxmlformats.org/officeDocument/2006/relationships/hyperlink" Target="http://www.ncbi.nlm.nih.gov/pubmed/16306983" TargetMode="External"/><Relationship Id="rId456" Type="http://schemas.openxmlformats.org/officeDocument/2006/relationships/hyperlink" Target="http://identifiers.org/obo.so/SO:0000167" TargetMode="External"/><Relationship Id="rId498" Type="http://schemas.openxmlformats.org/officeDocument/2006/relationships/hyperlink" Target="http://identifiers.org/obo.so/SO:0000316" TargetMode="External"/><Relationship Id="rId621" Type="http://schemas.openxmlformats.org/officeDocument/2006/relationships/hyperlink" Target="http://sbols.org/v1" TargetMode="External"/><Relationship Id="rId663" Type="http://schemas.openxmlformats.org/officeDocument/2006/relationships/hyperlink" Target="http://sbols.org/v1" TargetMode="External"/><Relationship Id="rId13" Type="http://schemas.openxmlformats.org/officeDocument/2006/relationships/hyperlink" Target="http://partsregistry.org" TargetMode="External"/><Relationship Id="rId109" Type="http://schemas.openxmlformats.org/officeDocument/2006/relationships/hyperlink" Target="http://www.sbolstandard.org/sbol-governance" TargetMode="External"/><Relationship Id="rId260" Type="http://schemas.openxmlformats.org/officeDocument/2006/relationships/hyperlink" Target="mailto:dougd@bu.edu" TargetMode="External"/><Relationship Id="rId316" Type="http://schemas.openxmlformats.org/officeDocument/2006/relationships/hyperlink" Target="mailto:goksel.misirli@ncl.ac.uk" TargetMode="External"/><Relationship Id="rId523" Type="http://schemas.openxmlformats.org/officeDocument/2006/relationships/hyperlink" Target="http://sbols.org/v1" TargetMode="External"/><Relationship Id="rId719" Type="http://schemas.openxmlformats.org/officeDocument/2006/relationships/hyperlink" Target="http://sbols.org/v1" TargetMode="External"/><Relationship Id="rId55" Type="http://schemas.openxmlformats.org/officeDocument/2006/relationships/hyperlink" Target="http://clothocad.org" TargetMode="External"/><Relationship Id="rId97" Type="http://schemas.openxmlformats.org/officeDocument/2006/relationships/hyperlink" Target="http://www.sbolstandard.org/initiatives/sbol-visual" TargetMode="External"/><Relationship Id="rId120" Type="http://schemas.openxmlformats.org/officeDocument/2006/relationships/hyperlink" Target="http://sbols.org/v1" TargetMode="External"/><Relationship Id="rId358" Type="http://schemas.openxmlformats.org/officeDocument/2006/relationships/hyperlink" Target="mailto:n.roehner@utah.edu" TargetMode="External"/><Relationship Id="rId565" Type="http://schemas.openxmlformats.org/officeDocument/2006/relationships/hyperlink" Target="http://identifiers.org/obo.so/SO:0000627" TargetMode="External"/><Relationship Id="rId730" Type="http://schemas.openxmlformats.org/officeDocument/2006/relationships/hyperlink" Target="http://sbols.org/v1" TargetMode="External"/><Relationship Id="rId772" Type="http://schemas.openxmlformats.org/officeDocument/2006/relationships/hyperlink" Target="http://sbols.org/v1" TargetMode="External"/><Relationship Id="rId162" Type="http://schemas.openxmlformats.org/officeDocument/2006/relationships/hyperlink" Target="http://sbols.org/data" TargetMode="External"/><Relationship Id="rId218" Type="http://schemas.openxmlformats.org/officeDocument/2006/relationships/hyperlink" Target="mailto:mgaldzic@uw.edu" TargetMode="External"/><Relationship Id="rId425" Type="http://schemas.openxmlformats.org/officeDocument/2006/relationships/hyperlink" Target="http://bioinformatics.oxfordjournals.org/cgi/content/abstract/19/4/524" TargetMode="External"/><Relationship Id="rId467" Type="http://schemas.openxmlformats.org/officeDocument/2006/relationships/hyperlink" Target="http://sbols.org/v1" TargetMode="External"/><Relationship Id="rId632" Type="http://schemas.openxmlformats.org/officeDocument/2006/relationships/hyperlink" Target="http://identifiers.org/obo.so/SO:0000296" TargetMode="External"/><Relationship Id="rId271" Type="http://schemas.openxmlformats.org/officeDocument/2006/relationships/hyperlink" Target="mailto:endy@stanford.edu" TargetMode="External"/><Relationship Id="rId674" Type="http://schemas.openxmlformats.org/officeDocument/2006/relationships/hyperlink" Target="http://identifiers.org/obo.so/SO:0001687" TargetMode="External"/><Relationship Id="rId24" Type="http://schemas.openxmlformats.org/officeDocument/2006/relationships/hyperlink" Target="http://www.tinkercell.com/" TargetMode="External"/><Relationship Id="rId66" Type="http://schemas.openxmlformats.org/officeDocument/2006/relationships/hyperlink" Target="https://www.dna20.com/tools/genedesigner.php" TargetMode="External"/><Relationship Id="rId131" Type="http://schemas.openxmlformats.org/officeDocument/2006/relationships/hyperlink" Target="http://sbols.org/v1" TargetMode="External"/><Relationship Id="rId327" Type="http://schemas.openxmlformats.org/officeDocument/2006/relationships/hyperlink" Target="mailto:myers@ece.utah.edu" TargetMode="External"/><Relationship Id="rId369" Type="http://schemas.openxmlformats.org/officeDocument/2006/relationships/hyperlink" Target="mailto:g.stan@imperial.ac.uk" TargetMode="External"/><Relationship Id="rId534" Type="http://schemas.openxmlformats.org/officeDocument/2006/relationships/hyperlink" Target="http://sbols.org/v1" TargetMode="External"/><Relationship Id="rId576" Type="http://schemas.openxmlformats.org/officeDocument/2006/relationships/hyperlink" Target="http://sbols.org/v1" TargetMode="External"/><Relationship Id="rId741" Type="http://schemas.openxmlformats.org/officeDocument/2006/relationships/hyperlink" Target="http://sbols.org/v1" TargetMode="External"/><Relationship Id="rId783" Type="http://schemas.openxmlformats.org/officeDocument/2006/relationships/hyperlink" Target="http://sbols.org/v1" TargetMode="External"/><Relationship Id="rId173" Type="http://schemas.openxmlformats.org/officeDocument/2006/relationships/hyperlink" Target="http://www.genomatix.de/online_help/help/sequence_formats.html" TargetMode="External"/><Relationship Id="rId229" Type="http://schemas.openxmlformats.org/officeDocument/2006/relationships/hyperlink" Target="mailto:cesarr@berkeley.edu" TargetMode="External"/><Relationship Id="rId380" Type="http://schemas.openxmlformats.org/officeDocument/2006/relationships/hyperlink" Target="mailto:hsauro@uw.edu" TargetMode="External"/><Relationship Id="rId436" Type="http://schemas.openxmlformats.org/officeDocument/2006/relationships/hyperlink" Target="http://www.sciencemag.org/content/333/6047/1244.abstract" TargetMode="External"/><Relationship Id="rId601" Type="http://schemas.openxmlformats.org/officeDocument/2006/relationships/hyperlink" Target="http://sbols.org/v1" TargetMode="External"/><Relationship Id="rId643" Type="http://schemas.openxmlformats.org/officeDocument/2006/relationships/hyperlink" Target="http://sbols.org/v1" TargetMode="External"/><Relationship Id="rId240" Type="http://schemas.openxmlformats.org/officeDocument/2006/relationships/hyperlink" Target="mailto:aadler@gmail.com" TargetMode="External"/><Relationship Id="rId478" Type="http://schemas.openxmlformats.org/officeDocument/2006/relationships/hyperlink" Target="http://identifiers.org/obo.so/SO:0000057" TargetMode="External"/><Relationship Id="rId685" Type="http://schemas.openxmlformats.org/officeDocument/2006/relationships/hyperlink" Target="http://sbols.org/v1" TargetMode="External"/><Relationship Id="rId35" Type="http://schemas.openxmlformats.org/officeDocument/2006/relationships/hyperlink" Target="http://www.async.ece.utah.edu/iBioSim/"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282" Type="http://schemas.openxmlformats.org/officeDocument/2006/relationships/hyperlink" Target="mailto:raik.gruenberg@crg.es" TargetMode="External"/><Relationship Id="rId338" Type="http://schemas.openxmlformats.org/officeDocument/2006/relationships/hyperlink" Target="mailto:hplahar.jbei@gmail.com" TargetMode="External"/><Relationship Id="rId503" Type="http://schemas.openxmlformats.org/officeDocument/2006/relationships/hyperlink" Target="http://sbols.org/v1" TargetMode="External"/><Relationship Id="rId545" Type="http://schemas.openxmlformats.org/officeDocument/2006/relationships/hyperlink" Target="http://identifiers.org/obo.so/SO:0000141" TargetMode="External"/><Relationship Id="rId587" Type="http://schemas.openxmlformats.org/officeDocument/2006/relationships/hyperlink" Target="http://sbols.org/v1" TargetMode="External"/><Relationship Id="rId710" Type="http://schemas.openxmlformats.org/officeDocument/2006/relationships/hyperlink" Target="http://sbols.org/v1" TargetMode="External"/><Relationship Id="rId752" Type="http://schemas.openxmlformats.org/officeDocument/2006/relationships/hyperlink" Target="http://sbols.org/v1" TargetMode="External"/><Relationship Id="rId8" Type="http://schemas.openxmlformats.org/officeDocument/2006/relationships/endnotes" Target="endnotes.xml"/><Relationship Id="rId142" Type="http://schemas.openxmlformats.org/officeDocument/2006/relationships/hyperlink" Target="http://sbols.org/v1" TargetMode="External"/><Relationship Id="rId184" Type="http://schemas.openxmlformats.org/officeDocument/2006/relationships/hyperlink" Target="http://www.genomatix.de/online_help/help/sequence_formats.html" TargetMode="External"/><Relationship Id="rId391" Type="http://schemas.openxmlformats.org/officeDocument/2006/relationships/hyperlink" Target="http://dx.plos.org/10.1371/journal.pone.0022490" TargetMode="External"/><Relationship Id="rId405" Type="http://schemas.openxmlformats.org/officeDocument/2006/relationships/hyperlink" Target="http://dx.plos.org/10.1371/journal.pone.0018882" TargetMode="External"/><Relationship Id="rId447" Type="http://schemas.openxmlformats.org/officeDocument/2006/relationships/hyperlink" Target="http://identifiers.org/obo.so/SO:0000167" TargetMode="External"/><Relationship Id="rId612" Type="http://schemas.openxmlformats.org/officeDocument/2006/relationships/hyperlink" Target="http://sbols.org/v1" TargetMode="External"/><Relationship Id="rId794" Type="http://schemas.openxmlformats.org/officeDocument/2006/relationships/hyperlink" Target="http://sbols.org/v1" TargetMode="External"/><Relationship Id="rId251" Type="http://schemas.openxmlformats.org/officeDocument/2006/relationships/hyperlink" Target="mailto:jakebeal@bbn.com" TargetMode="External"/><Relationship Id="rId489" Type="http://schemas.openxmlformats.org/officeDocument/2006/relationships/hyperlink" Target="http://identifiers.org/obo.so/SO:0000316" TargetMode="External"/><Relationship Id="rId654" Type="http://schemas.openxmlformats.org/officeDocument/2006/relationships/hyperlink" Target="http://identifiers.org/obo.so/SO:0005850" TargetMode="External"/><Relationship Id="rId696" Type="http://schemas.openxmlformats.org/officeDocument/2006/relationships/hyperlink" Target="http://sbols.org/v1" TargetMode="External"/><Relationship Id="rId46" Type="http://schemas.openxmlformats.org/officeDocument/2006/relationships/hyperlink" Target="http://code.google.com/p/gd-ice" TargetMode="External"/><Relationship Id="rId293" Type="http://schemas.openxmlformats.org/officeDocument/2006/relationships/hyperlink" Target="mailto:allan_kuchinsky@agilent.com" TargetMode="External"/><Relationship Id="rId307" Type="http://schemas.openxmlformats.org/officeDocument/2006/relationships/hyperlink" Target="mailto:curtis.madsen@utah.edu" TargetMode="External"/><Relationship Id="rId349" Type="http://schemas.openxmlformats.org/officeDocument/2006/relationships/hyperlink" Target="mailto:matthew.pocock@ncl.ac.uk" TargetMode="External"/><Relationship Id="rId514" Type="http://schemas.openxmlformats.org/officeDocument/2006/relationships/hyperlink" Target="http://identifiers.org/obo.so/SO:0000204" TargetMode="External"/><Relationship Id="rId556" Type="http://schemas.openxmlformats.org/officeDocument/2006/relationships/hyperlink" Target="http://identifiers.org/obo.so/SO:0000627" TargetMode="External"/><Relationship Id="rId721" Type="http://schemas.openxmlformats.org/officeDocument/2006/relationships/hyperlink" Target="http://sbols.org/v1" TargetMode="External"/><Relationship Id="rId763" Type="http://schemas.openxmlformats.org/officeDocument/2006/relationships/hyperlink" Target="http://sbols.org/v1"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53" Type="http://schemas.openxmlformats.org/officeDocument/2006/relationships/hyperlink" Target="http://sbols.org/v1" TargetMode="External"/><Relationship Id="rId195" Type="http://schemas.openxmlformats.org/officeDocument/2006/relationships/hyperlink" Target="http://partsregistry.org" TargetMode="External"/><Relationship Id="rId209" Type="http://schemas.openxmlformats.org/officeDocument/2006/relationships/hyperlink" Target="http://www.sbolstandard.org/initiatives/best-practices" TargetMode="External"/><Relationship Id="rId360" Type="http://schemas.openxmlformats.org/officeDocument/2006/relationships/hyperlink" Target="mailto:trevorfsmith@gmail.com" TargetMode="External"/><Relationship Id="rId416" Type="http://schemas.openxmlformats.org/officeDocument/2006/relationships/hyperlink" Target="http://www.ncbi.nlm.nih.gov/pubmed/16306983" TargetMode="External"/><Relationship Id="rId598" Type="http://schemas.openxmlformats.org/officeDocument/2006/relationships/hyperlink" Target="http://sbols.org/v1" TargetMode="External"/><Relationship Id="rId220" Type="http://schemas.openxmlformats.org/officeDocument/2006/relationships/hyperlink" Target="mailto:mgaldzic@uw.edu" TargetMode="External"/><Relationship Id="rId458" Type="http://schemas.openxmlformats.org/officeDocument/2006/relationships/hyperlink" Target="http://identifiers.org/obo.so/SO:0000167" TargetMode="External"/><Relationship Id="rId623" Type="http://schemas.openxmlformats.org/officeDocument/2006/relationships/hyperlink" Target="http://sbols.org/v1" TargetMode="External"/><Relationship Id="rId665" Type="http://schemas.openxmlformats.org/officeDocument/2006/relationships/hyperlink" Target="http://sbols.org/v1" TargetMode="External"/><Relationship Id="rId15" Type="http://schemas.openxmlformats.org/officeDocument/2006/relationships/hyperlink" Target="http://biofab.org" TargetMode="External"/><Relationship Id="rId57" Type="http://schemas.openxmlformats.org/officeDocument/2006/relationships/hyperlink" Target="http://www.genocad.org" TargetMode="External"/><Relationship Id="rId262" Type="http://schemas.openxmlformats.org/officeDocument/2006/relationships/hyperlink" Target="mailto:dougd@bu.edu" TargetMode="External"/><Relationship Id="rId318" Type="http://schemas.openxmlformats.org/officeDocument/2006/relationships/hyperlink" Target="mailto:goksel.misirli@ncl.ac.uk" TargetMode="External"/><Relationship Id="rId525" Type="http://schemas.openxmlformats.org/officeDocument/2006/relationships/hyperlink" Target="http://sbols.org/v1" TargetMode="External"/><Relationship Id="rId567" Type="http://schemas.openxmlformats.org/officeDocument/2006/relationships/hyperlink" Target="http://identifiers.org/obo.so/SO:0000627" TargetMode="External"/><Relationship Id="rId732" Type="http://schemas.openxmlformats.org/officeDocument/2006/relationships/hyperlink" Target="http://sbols.org/v1" TargetMode="External"/><Relationship Id="rId99" Type="http://schemas.openxmlformats.org/officeDocument/2006/relationships/image" Target="media/image3.png"/><Relationship Id="rId122" Type="http://schemas.openxmlformats.org/officeDocument/2006/relationships/hyperlink" Target="http://sbols.org/v1" TargetMode="External"/><Relationship Id="rId164" Type="http://schemas.openxmlformats.org/officeDocument/2006/relationships/hyperlink" Target="http://sbols.org/data" TargetMode="External"/><Relationship Id="rId371" Type="http://schemas.openxmlformats.org/officeDocument/2006/relationships/hyperlink" Target="mailto:g.stan@imperial.ac.uk" TargetMode="External"/><Relationship Id="rId774" Type="http://schemas.openxmlformats.org/officeDocument/2006/relationships/hyperlink" Target="http://sbols.org/v1" TargetMode="External"/><Relationship Id="rId427" Type="http://schemas.openxmlformats.org/officeDocument/2006/relationships/hyperlink" Target="http://bioinformatics.oxfordjournals.org/cgi/content/abstract/19/4/524" TargetMode="External"/><Relationship Id="rId469" Type="http://schemas.openxmlformats.org/officeDocument/2006/relationships/hyperlink" Target="http://identifiers.org/obo.so/SO:0000057" TargetMode="External"/><Relationship Id="rId634" Type="http://schemas.openxmlformats.org/officeDocument/2006/relationships/hyperlink" Target="http://identifiers.org/obo.so/SO:0000296" TargetMode="External"/><Relationship Id="rId676" Type="http://schemas.openxmlformats.org/officeDocument/2006/relationships/hyperlink" Target="http://identifiers.org/obo.so/SO:0001687" TargetMode="External"/><Relationship Id="rId26" Type="http://schemas.openxmlformats.org/officeDocument/2006/relationships/hyperlink" Target="http://www.async.ece.utah.edu/iBioSim/" TargetMode="External"/><Relationship Id="rId231" Type="http://schemas.openxmlformats.org/officeDocument/2006/relationships/hyperlink" Target="mailto:cesarr@berkeley.edu" TargetMode="External"/><Relationship Id="rId273" Type="http://schemas.openxmlformats.org/officeDocument/2006/relationships/hyperlink" Target="mailto:endy@stanford.edu" TargetMode="External"/><Relationship Id="rId329" Type="http://schemas.openxmlformats.org/officeDocument/2006/relationships/hyperlink" Target="mailto:jpeccoud@vbi.vt.edu" TargetMode="External"/><Relationship Id="rId480" Type="http://schemas.openxmlformats.org/officeDocument/2006/relationships/hyperlink" Target="http://sbols.org/v1" TargetMode="External"/><Relationship Id="rId536" Type="http://schemas.openxmlformats.org/officeDocument/2006/relationships/hyperlink" Target="http://identifiers.org/obo.so/SO:0000141" TargetMode="External"/><Relationship Id="rId701" Type="http://schemas.openxmlformats.org/officeDocument/2006/relationships/hyperlink" Target="http://sbols.org/v1" TargetMode="External"/><Relationship Id="rId68" Type="http://schemas.openxmlformats.org/officeDocument/2006/relationships/hyperlink" Target="https://www.dna20.com/tools/genedesigner.php" TargetMode="External"/><Relationship Id="rId133" Type="http://schemas.openxmlformats.org/officeDocument/2006/relationships/hyperlink" Target="http://sbols.org/v1" TargetMode="External"/><Relationship Id="rId175" Type="http://schemas.openxmlformats.org/officeDocument/2006/relationships/hyperlink" Target="http://www.genomatix.de/online_help/help/sequence_formats.html" TargetMode="External"/><Relationship Id="rId340" Type="http://schemas.openxmlformats.org/officeDocument/2006/relationships/hyperlink" Target="mailto:hplahar.jbei@gmail.com" TargetMode="External"/><Relationship Id="rId578" Type="http://schemas.openxmlformats.org/officeDocument/2006/relationships/hyperlink" Target="http://sbols.org/v1" TargetMode="External"/><Relationship Id="rId743" Type="http://schemas.openxmlformats.org/officeDocument/2006/relationships/hyperlink" Target="http://sbols.org/v1" TargetMode="External"/><Relationship Id="rId785" Type="http://schemas.openxmlformats.org/officeDocument/2006/relationships/hyperlink" Target="http://sbols.org/v1" TargetMode="External"/><Relationship Id="rId200" Type="http://schemas.openxmlformats.org/officeDocument/2006/relationships/image" Target="media/image11.png"/><Relationship Id="rId382" Type="http://schemas.openxmlformats.org/officeDocument/2006/relationships/hyperlink" Target="mailto:hsauro@uw.edu" TargetMode="External"/><Relationship Id="rId438" Type="http://schemas.openxmlformats.org/officeDocument/2006/relationships/hyperlink" Target="http://www.sciencemag.org/content/333/6047/1244.abstract" TargetMode="External"/><Relationship Id="rId603" Type="http://schemas.openxmlformats.org/officeDocument/2006/relationships/hyperlink" Target="http://sbols.org/v1" TargetMode="External"/><Relationship Id="rId645" Type="http://schemas.openxmlformats.org/officeDocument/2006/relationships/hyperlink" Target="http://sbols.org/v1" TargetMode="External"/><Relationship Id="rId687" Type="http://schemas.openxmlformats.org/officeDocument/2006/relationships/hyperlink" Target="http://sbols.org/v1" TargetMode="External"/><Relationship Id="rId242" Type="http://schemas.openxmlformats.org/officeDocument/2006/relationships/hyperlink" Target="mailto:aadler@gmail.com" TargetMode="External"/><Relationship Id="rId284" Type="http://schemas.openxmlformats.org/officeDocument/2006/relationships/hyperlink" Target="mailto:raik.gruenberg@crg.es" TargetMode="External"/><Relationship Id="rId491" Type="http://schemas.openxmlformats.org/officeDocument/2006/relationships/hyperlink" Target="http://identifiers.org/obo.so/SO:0000316" TargetMode="External"/><Relationship Id="rId505" Type="http://schemas.openxmlformats.org/officeDocument/2006/relationships/hyperlink" Target="http://sbols.org/v1" TargetMode="External"/><Relationship Id="rId712" Type="http://schemas.openxmlformats.org/officeDocument/2006/relationships/hyperlink" Target="http://sbols.org/v1" TargetMode="External"/><Relationship Id="rId37" Type="http://schemas.openxmlformats.org/officeDocument/2006/relationships/hyperlink" Target="http://www.async.ece.utah.edu/iBioSim/"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44" Type="http://schemas.openxmlformats.org/officeDocument/2006/relationships/hyperlink" Target="http://sbols.org/v1" TargetMode="External"/><Relationship Id="rId547" Type="http://schemas.openxmlformats.org/officeDocument/2006/relationships/hyperlink" Target="http://sbols.org/v1" TargetMode="External"/><Relationship Id="rId589" Type="http://schemas.openxmlformats.org/officeDocument/2006/relationships/hyperlink" Target="http://sbols.org/v1" TargetMode="External"/><Relationship Id="rId754" Type="http://schemas.openxmlformats.org/officeDocument/2006/relationships/hyperlink" Target="http://sbols.org/v1" TargetMode="External"/><Relationship Id="rId796" Type="http://schemas.openxmlformats.org/officeDocument/2006/relationships/hyperlink" Target="http://sbols.org/v1" TargetMode="External"/><Relationship Id="rId90" Type="http://schemas.openxmlformats.org/officeDocument/2006/relationships/hyperlink" Target="http://www.sbolstandard.org/initiatives/sbol-visual" TargetMode="External"/><Relationship Id="rId186" Type="http://schemas.openxmlformats.org/officeDocument/2006/relationships/hyperlink" Target="http://partsregistry.org" TargetMode="External"/><Relationship Id="rId351" Type="http://schemas.openxmlformats.org/officeDocument/2006/relationships/hyperlink" Target="mailto:matthew.pocock@ncl.ac.uk" TargetMode="External"/><Relationship Id="rId393" Type="http://schemas.openxmlformats.org/officeDocument/2006/relationships/hyperlink" Target="http://dx.plos.org/10.1371/journal.pone.0022490" TargetMode="External"/><Relationship Id="rId407" Type="http://schemas.openxmlformats.org/officeDocument/2006/relationships/hyperlink" Target="http://dx.plos.org/10.1371/journal.pone.0018882" TargetMode="External"/><Relationship Id="rId449" Type="http://schemas.openxmlformats.org/officeDocument/2006/relationships/hyperlink" Target="http://identifiers.org/obo.so/SO:0000167" TargetMode="External"/><Relationship Id="rId614" Type="http://schemas.openxmlformats.org/officeDocument/2006/relationships/hyperlink" Target="http://sbols.org/v1" TargetMode="External"/><Relationship Id="rId656" Type="http://schemas.openxmlformats.org/officeDocument/2006/relationships/hyperlink" Target="http://identifiers.org/obo.so/SO:0005850" TargetMode="External"/><Relationship Id="rId211" Type="http://schemas.openxmlformats.org/officeDocument/2006/relationships/hyperlink" Target="http://www.sbolstandard.org/initiatives/best-practices" TargetMode="External"/><Relationship Id="rId253" Type="http://schemas.openxmlformats.org/officeDocument/2006/relationships/hyperlink" Target="mailto:jakebeal@bbn.com" TargetMode="External"/><Relationship Id="rId295" Type="http://schemas.openxmlformats.org/officeDocument/2006/relationships/hyperlink" Target="mailto:allan_kuchinsky@agilent.com" TargetMode="External"/><Relationship Id="rId309" Type="http://schemas.openxmlformats.org/officeDocument/2006/relationships/hyperlink" Target="mailto:curtis.madsen@utah.edu" TargetMode="External"/><Relationship Id="rId460" Type="http://schemas.openxmlformats.org/officeDocument/2006/relationships/hyperlink" Target="http://sbols.org/v1" TargetMode="External"/><Relationship Id="rId516" Type="http://schemas.openxmlformats.org/officeDocument/2006/relationships/hyperlink" Target="http://identifiers.org/obo.so/SO:0000204" TargetMode="External"/><Relationship Id="rId698" Type="http://schemas.openxmlformats.org/officeDocument/2006/relationships/hyperlink" Target="http://sbols.org/v1" TargetMode="External"/><Relationship Id="rId48" Type="http://schemas.openxmlformats.org/officeDocument/2006/relationships/hyperlink" Target="http://code.google.com/p/gd-ice" TargetMode="External"/><Relationship Id="rId113" Type="http://schemas.openxmlformats.org/officeDocument/2006/relationships/hyperlink" Target="http://www.sbolstandard.org/sbol-governance" TargetMode="External"/><Relationship Id="rId320" Type="http://schemas.openxmlformats.org/officeDocument/2006/relationships/hyperlink" Target="mailto:goksel.misirli@ncl.ac.uk" TargetMode="External"/><Relationship Id="rId558" Type="http://schemas.openxmlformats.org/officeDocument/2006/relationships/hyperlink" Target="http://identifiers.org/obo.so/SO:0000627" TargetMode="External"/><Relationship Id="rId723" Type="http://schemas.openxmlformats.org/officeDocument/2006/relationships/hyperlink" Target="http://sbols.org/v1" TargetMode="External"/><Relationship Id="rId765" Type="http://schemas.openxmlformats.org/officeDocument/2006/relationships/hyperlink" Target="http://sbols.org/v1" TargetMode="External"/><Relationship Id="rId155" Type="http://schemas.openxmlformats.org/officeDocument/2006/relationships/hyperlink" Target="http://www.omg.org/spec/UML/2.0/" TargetMode="External"/><Relationship Id="rId197" Type="http://schemas.openxmlformats.org/officeDocument/2006/relationships/image" Target="media/image8.png"/><Relationship Id="rId362" Type="http://schemas.openxmlformats.org/officeDocument/2006/relationships/hyperlink" Target="mailto:trevorfsmith@gmail.com" TargetMode="External"/><Relationship Id="rId418" Type="http://schemas.openxmlformats.org/officeDocument/2006/relationships/hyperlink" Target="http://www.ncbi.nlm.nih.gov/pubmed/16306983" TargetMode="External"/><Relationship Id="rId625" Type="http://schemas.openxmlformats.org/officeDocument/2006/relationships/hyperlink" Target="http://identifiers.org/obo.so/SO:0000296" TargetMode="External"/><Relationship Id="rId222" Type="http://schemas.openxmlformats.org/officeDocument/2006/relationships/hyperlink" Target="mailto:mandywil@vbi.vt.edu" TargetMode="External"/><Relationship Id="rId264" Type="http://schemas.openxmlformats.org/officeDocument/2006/relationships/hyperlink" Target="mailto:dougd@bu.edu" TargetMode="External"/><Relationship Id="rId471" Type="http://schemas.openxmlformats.org/officeDocument/2006/relationships/hyperlink" Target="http://identifiers.org/obo.so/SO:0000057" TargetMode="External"/><Relationship Id="rId667" Type="http://schemas.openxmlformats.org/officeDocument/2006/relationships/hyperlink" Target="http://sbols.org/v1" TargetMode="External"/><Relationship Id="rId17" Type="http://schemas.openxmlformats.org/officeDocument/2006/relationships/hyperlink" Target="http://biofab.org" TargetMode="External"/><Relationship Id="rId59" Type="http://schemas.openxmlformats.org/officeDocument/2006/relationships/hyperlink" Target="http://www.genocad.org" TargetMode="External"/><Relationship Id="rId124" Type="http://schemas.openxmlformats.org/officeDocument/2006/relationships/hyperlink" Target="http://sbols.org/v1" TargetMode="External"/><Relationship Id="rId527" Type="http://schemas.openxmlformats.org/officeDocument/2006/relationships/hyperlink" Target="http://sbols.org/v1" TargetMode="External"/><Relationship Id="rId569" Type="http://schemas.openxmlformats.org/officeDocument/2006/relationships/hyperlink" Target="http://sbols.org/v1" TargetMode="External"/><Relationship Id="rId734" Type="http://schemas.openxmlformats.org/officeDocument/2006/relationships/hyperlink" Target="http://sbols.org/v1" TargetMode="External"/><Relationship Id="rId776" Type="http://schemas.openxmlformats.org/officeDocument/2006/relationships/hyperlink" Target="http://sbols.org/v1" TargetMode="External"/><Relationship Id="rId70" Type="http://schemas.openxmlformats.org/officeDocument/2006/relationships/hyperlink" Target="https://www.dna20.com/tools/genedesigner.php" TargetMode="External"/><Relationship Id="rId166" Type="http://schemas.openxmlformats.org/officeDocument/2006/relationships/hyperlink" Target="http://sbols.org/data" TargetMode="External"/><Relationship Id="rId331" Type="http://schemas.openxmlformats.org/officeDocument/2006/relationships/hyperlink" Target="mailto:jpeccoud@vbi.vt.edu" TargetMode="External"/><Relationship Id="rId373" Type="http://schemas.openxmlformats.org/officeDocument/2006/relationships/hyperlink" Target="mailto:avillalobos@dna20.com" TargetMode="External"/><Relationship Id="rId429" Type="http://schemas.openxmlformats.org/officeDocument/2006/relationships/hyperlink" Target="http://bioinformatics.oxfordjournals.org/cgi/content/abstract/19/4/524" TargetMode="External"/><Relationship Id="rId580" Type="http://schemas.openxmlformats.org/officeDocument/2006/relationships/hyperlink" Target="http://sbols.org/v1" TargetMode="External"/><Relationship Id="rId636" Type="http://schemas.openxmlformats.org/officeDocument/2006/relationships/hyperlink" Target="http://identifiers.org/obo.so/SO:0000296" TargetMode="External"/><Relationship Id="rId801" Type="http://schemas.openxmlformats.org/officeDocument/2006/relationships/footer" Target="footer1.xml"/><Relationship Id="rId1" Type="http://schemas.openxmlformats.org/officeDocument/2006/relationships/customXml" Target="../customXml/item1.xml"/><Relationship Id="rId233" Type="http://schemas.openxmlformats.org/officeDocument/2006/relationships/hyperlink" Target="mailto:ladam@vbi.vt.edu" TargetMode="External"/><Relationship Id="rId440" Type="http://schemas.openxmlformats.org/officeDocument/2006/relationships/hyperlink" Target="http://www.sciencemag.org/content/333/6047/1244.abstract" TargetMode="External"/><Relationship Id="rId678" Type="http://schemas.openxmlformats.org/officeDocument/2006/relationships/hyperlink" Target="http://identifiers.org/obo.so/SO:0001687" TargetMode="External"/><Relationship Id="rId28" Type="http://schemas.openxmlformats.org/officeDocument/2006/relationships/hyperlink" Target="http://www.async.ece.utah.edu/iBioSim/" TargetMode="External"/><Relationship Id="rId275" Type="http://schemas.openxmlformats.org/officeDocument/2006/relationships/hyperlink" Target="mailto:gennari@uw.edu" TargetMode="External"/><Relationship Id="rId300" Type="http://schemas.openxmlformats.org/officeDocument/2006/relationships/hyperlink" Target="mailto:mlux@vbi.vt.edu" TargetMode="External"/><Relationship Id="rId482" Type="http://schemas.openxmlformats.org/officeDocument/2006/relationships/hyperlink" Target="http://sbols.org/v1" TargetMode="External"/><Relationship Id="rId538" Type="http://schemas.openxmlformats.org/officeDocument/2006/relationships/hyperlink" Target="http://identifiers.org/obo.so/SO:0000141" TargetMode="External"/><Relationship Id="rId703" Type="http://schemas.openxmlformats.org/officeDocument/2006/relationships/hyperlink" Target="http://sbols.org/v1" TargetMode="External"/><Relationship Id="rId745" Type="http://schemas.openxmlformats.org/officeDocument/2006/relationships/hyperlink" Target="http://sbols.org/v1" TargetMode="External"/><Relationship Id="rId81" Type="http://schemas.openxmlformats.org/officeDocument/2006/relationships/hyperlink" Target="http://www.sbolstandard.org/" TargetMode="External"/><Relationship Id="rId135" Type="http://schemas.openxmlformats.org/officeDocument/2006/relationships/hyperlink" Target="http://sbols.org/v1" TargetMode="External"/><Relationship Id="rId177" Type="http://schemas.openxmlformats.org/officeDocument/2006/relationships/hyperlink" Target="http://www.genomatix.de/online_help/help/sequence_formats.html" TargetMode="External"/><Relationship Id="rId342" Type="http://schemas.openxmlformats.org/officeDocument/2006/relationships/hyperlink" Target="mailto:hplahar.jbei@gmail.com" TargetMode="External"/><Relationship Id="rId384" Type="http://schemas.openxmlformats.org/officeDocument/2006/relationships/hyperlink" Target="http://dx.plos.org/10.1371/journal.pone.0022490" TargetMode="External"/><Relationship Id="rId591" Type="http://schemas.openxmlformats.org/officeDocument/2006/relationships/hyperlink" Target="http://sbols.org/v1" TargetMode="External"/><Relationship Id="rId605" Type="http://schemas.openxmlformats.org/officeDocument/2006/relationships/hyperlink" Target="http://sbols.org/v1" TargetMode="External"/><Relationship Id="rId787" Type="http://schemas.openxmlformats.org/officeDocument/2006/relationships/hyperlink" Target="http://sbols.org/v1" TargetMode="External"/><Relationship Id="rId202" Type="http://schemas.openxmlformats.org/officeDocument/2006/relationships/hyperlink" Target="http://www.sbolstandard.org/initiatives/serialization" TargetMode="External"/><Relationship Id="rId244" Type="http://schemas.openxmlformats.org/officeDocument/2006/relationships/hyperlink" Target="mailto:aadler@gmail.com" TargetMode="External"/><Relationship Id="rId647" Type="http://schemas.openxmlformats.org/officeDocument/2006/relationships/hyperlink" Target="http://identifiers.org/obo.so/SO:0005850" TargetMode="External"/><Relationship Id="rId689" Type="http://schemas.openxmlformats.org/officeDocument/2006/relationships/hyperlink" Target="http://sbols.org/v1" TargetMode="External"/><Relationship Id="rId39" Type="http://schemas.openxmlformats.org/officeDocument/2006/relationships/hyperlink" Target="http://code.google.com/p/gd-ice" TargetMode="External"/><Relationship Id="rId286" Type="http://schemas.openxmlformats.org/officeDocument/2006/relationships/hyperlink" Target="mailto:raik.gruenberg@crg.es" TargetMode="External"/><Relationship Id="rId451" Type="http://schemas.openxmlformats.org/officeDocument/2006/relationships/hyperlink" Target="http://identifiers.org/obo.so/SO:0000167" TargetMode="External"/><Relationship Id="rId493" Type="http://schemas.openxmlformats.org/officeDocument/2006/relationships/hyperlink" Target="http://identifiers.org/obo.so/SO:0000316" TargetMode="External"/><Relationship Id="rId507" Type="http://schemas.openxmlformats.org/officeDocument/2006/relationships/hyperlink" Target="http://sbols.org/v1" TargetMode="External"/><Relationship Id="rId549" Type="http://schemas.openxmlformats.org/officeDocument/2006/relationships/hyperlink" Target="http://sbols.org/v1" TargetMode="External"/><Relationship Id="rId714" Type="http://schemas.openxmlformats.org/officeDocument/2006/relationships/hyperlink" Target="http://sbols.org/v1" TargetMode="External"/><Relationship Id="rId756" Type="http://schemas.openxmlformats.org/officeDocument/2006/relationships/hyperlink" Target="http://sbols.org/v1" TargetMode="External"/><Relationship Id="rId50" Type="http://schemas.openxmlformats.org/officeDocument/2006/relationships/hyperlink" Target="http://code.google.com/p/gd-ice" TargetMode="External"/><Relationship Id="rId104" Type="http://schemas.openxmlformats.org/officeDocument/2006/relationships/hyperlink" Target="http://dspace.mit.edu/bitstream/handle/1721.1/44960/BBFRFC0.pdf?sequence=1" TargetMode="External"/><Relationship Id="rId146" Type="http://schemas.openxmlformats.org/officeDocument/2006/relationships/hyperlink" Target="http://sbols.org/v1" TargetMode="External"/><Relationship Id="rId188" Type="http://schemas.openxmlformats.org/officeDocument/2006/relationships/hyperlink" Target="http://partsregistry.org" TargetMode="External"/><Relationship Id="rId311" Type="http://schemas.openxmlformats.org/officeDocument/2006/relationships/hyperlink" Target="mailto:curtis.madsen@utah.edu" TargetMode="External"/><Relationship Id="rId353" Type="http://schemas.openxmlformats.org/officeDocument/2006/relationships/hyperlink" Target="mailto:n.roehner@utah.edu" TargetMode="External"/><Relationship Id="rId395" Type="http://schemas.openxmlformats.org/officeDocument/2006/relationships/hyperlink" Target="http://dx.plos.org/10.1371/journal.pone.0022490" TargetMode="External"/><Relationship Id="rId409" Type="http://schemas.openxmlformats.org/officeDocument/2006/relationships/hyperlink" Target="http://www.ncbi.nlm.nih.gov/pubmed/16306983" TargetMode="External"/><Relationship Id="rId560" Type="http://schemas.openxmlformats.org/officeDocument/2006/relationships/hyperlink" Target="http://identifiers.org/obo.so/SO:0000627" TargetMode="External"/><Relationship Id="rId798" Type="http://schemas.openxmlformats.org/officeDocument/2006/relationships/hyperlink" Target="http://sbols.org/v1" TargetMode="External"/><Relationship Id="rId92" Type="http://schemas.openxmlformats.org/officeDocument/2006/relationships/hyperlink" Target="http://www.sbolstandard.org/initiatives/sbol-visual" TargetMode="External"/><Relationship Id="rId213" Type="http://schemas.openxmlformats.org/officeDocument/2006/relationships/hyperlink" Target="http://www.sbolstandard.org/initiatives/best-practices" TargetMode="External"/><Relationship Id="rId420" Type="http://schemas.openxmlformats.org/officeDocument/2006/relationships/hyperlink" Target="http://www.ncbi.nlm.nih.gov/pubmed/16306983" TargetMode="External"/><Relationship Id="rId616" Type="http://schemas.openxmlformats.org/officeDocument/2006/relationships/hyperlink" Target="http://sbols.org/v1" TargetMode="External"/><Relationship Id="rId658" Type="http://schemas.openxmlformats.org/officeDocument/2006/relationships/hyperlink" Target="http://sbols.org/v1" TargetMode="External"/><Relationship Id="rId255" Type="http://schemas.openxmlformats.org/officeDocument/2006/relationships/hyperlink" Target="mailto:deepakc@uw.edu" TargetMode="External"/><Relationship Id="rId297" Type="http://schemas.openxmlformats.org/officeDocument/2006/relationships/hyperlink" Target="mailto:allan_kuchinsky@agilent.com" TargetMode="External"/><Relationship Id="rId462" Type="http://schemas.openxmlformats.org/officeDocument/2006/relationships/hyperlink" Target="http://sbols.org/v1" TargetMode="External"/><Relationship Id="rId518" Type="http://schemas.openxmlformats.org/officeDocument/2006/relationships/hyperlink" Target="http://identifiers.org/obo.so/SO:0000204" TargetMode="External"/><Relationship Id="rId725" Type="http://schemas.openxmlformats.org/officeDocument/2006/relationships/hyperlink" Target="http://sbols.org/v1" TargetMode="External"/><Relationship Id="rId115" Type="http://schemas.openxmlformats.org/officeDocument/2006/relationships/hyperlink" Target="http://www.sbolstandard.org/sbol-governance" TargetMode="External"/><Relationship Id="rId157" Type="http://schemas.openxmlformats.org/officeDocument/2006/relationships/hyperlink" Target="http://sbols.org/data" TargetMode="External"/><Relationship Id="rId322" Type="http://schemas.openxmlformats.org/officeDocument/2006/relationships/hyperlink" Target="mailto:myers@ece.utah.edu" TargetMode="External"/><Relationship Id="rId364" Type="http://schemas.openxmlformats.org/officeDocument/2006/relationships/hyperlink" Target="mailto:g.stan@imperial.ac.uk" TargetMode="External"/><Relationship Id="rId767" Type="http://schemas.openxmlformats.org/officeDocument/2006/relationships/hyperlink" Target="http://sbols.org/v1" TargetMode="External"/><Relationship Id="rId61" Type="http://schemas.openxmlformats.org/officeDocument/2006/relationships/hyperlink" Target="http://www.genocad.org" TargetMode="External"/><Relationship Id="rId199" Type="http://schemas.openxmlformats.org/officeDocument/2006/relationships/image" Target="media/image10.png"/><Relationship Id="rId571" Type="http://schemas.openxmlformats.org/officeDocument/2006/relationships/hyperlink" Target="http://sbols.org/v1" TargetMode="External"/><Relationship Id="rId627" Type="http://schemas.openxmlformats.org/officeDocument/2006/relationships/hyperlink" Target="http://identifiers.org/obo.so/SO:0000296" TargetMode="External"/><Relationship Id="rId669" Type="http://schemas.openxmlformats.org/officeDocument/2006/relationships/hyperlink" Target="http://sbols.org/v1" TargetMode="External"/><Relationship Id="rId19" Type="http://schemas.openxmlformats.org/officeDocument/2006/relationships/hyperlink" Target="http://www.tinkercell.com/" TargetMode="External"/><Relationship Id="rId224" Type="http://schemas.openxmlformats.org/officeDocument/2006/relationships/hyperlink" Target="mailto:mandywil@vbi.vt.edu" TargetMode="External"/><Relationship Id="rId266" Type="http://schemas.openxmlformats.org/officeDocument/2006/relationships/hyperlink" Target="mailto:omri@genomecompiler.com" TargetMode="External"/><Relationship Id="rId431" Type="http://schemas.openxmlformats.org/officeDocument/2006/relationships/hyperlink" Target="http://bioinformatics.oxfordjournals.org/cgi/content/abstract/19/4/524" TargetMode="External"/><Relationship Id="rId473" Type="http://schemas.openxmlformats.org/officeDocument/2006/relationships/hyperlink" Target="http://identifiers.org/obo.so/SO:0000057" TargetMode="External"/><Relationship Id="rId529" Type="http://schemas.openxmlformats.org/officeDocument/2006/relationships/hyperlink" Target="http://sbols.org/v1" TargetMode="External"/><Relationship Id="rId680" Type="http://schemas.openxmlformats.org/officeDocument/2006/relationships/hyperlink" Target="http://identifiers.org/obo.so/SO:0001687" TargetMode="External"/><Relationship Id="rId736" Type="http://schemas.openxmlformats.org/officeDocument/2006/relationships/hyperlink" Target="http://sbols.org/v1" TargetMode="External"/><Relationship Id="rId30" Type="http://schemas.openxmlformats.org/officeDocument/2006/relationships/hyperlink" Target="http://www.async.ece.utah.edu/iBioSim/" TargetMode="External"/><Relationship Id="rId126" Type="http://schemas.openxmlformats.org/officeDocument/2006/relationships/hyperlink" Target="http://sbols.org/v1" TargetMode="External"/><Relationship Id="rId168" Type="http://schemas.openxmlformats.org/officeDocument/2006/relationships/hyperlink" Target="http://www.genomatix.de/online_help/help/sequence_formats.html" TargetMode="External"/><Relationship Id="rId333" Type="http://schemas.openxmlformats.org/officeDocument/2006/relationships/hyperlink" Target="mailto:jpeccoud@vbi.vt.edu" TargetMode="External"/><Relationship Id="rId540" Type="http://schemas.openxmlformats.org/officeDocument/2006/relationships/hyperlink" Target="http://identifiers.org/obo.so/SO:0000141" TargetMode="External"/><Relationship Id="rId778" Type="http://schemas.openxmlformats.org/officeDocument/2006/relationships/hyperlink" Target="http://sbols.org/v1" TargetMode="External"/><Relationship Id="rId72" Type="http://schemas.openxmlformats.org/officeDocument/2006/relationships/hyperlink" Target="https://www.dna20.com/tools/genedesigner.php" TargetMode="External"/><Relationship Id="rId375" Type="http://schemas.openxmlformats.org/officeDocument/2006/relationships/hyperlink" Target="mailto:neilwipat@googlemail.com" TargetMode="External"/><Relationship Id="rId582" Type="http://schemas.openxmlformats.org/officeDocument/2006/relationships/hyperlink" Target="http://sbols.org/v1" TargetMode="External"/><Relationship Id="rId638" Type="http://schemas.openxmlformats.org/officeDocument/2006/relationships/hyperlink" Target="http://sbols.org/v1" TargetMode="External"/><Relationship Id="rId803" Type="http://schemas.openxmlformats.org/officeDocument/2006/relationships/theme" Target="theme/theme1.xml"/><Relationship Id="rId3" Type="http://schemas.openxmlformats.org/officeDocument/2006/relationships/styles" Target="styles.xml"/><Relationship Id="rId235" Type="http://schemas.openxmlformats.org/officeDocument/2006/relationships/hyperlink" Target="mailto:ladam@vbi.vt.edu" TargetMode="External"/><Relationship Id="rId277" Type="http://schemas.openxmlformats.org/officeDocument/2006/relationships/hyperlink" Target="mailto:gennari@uw.edu" TargetMode="External"/><Relationship Id="rId400" Type="http://schemas.openxmlformats.org/officeDocument/2006/relationships/hyperlink" Target="http://dx.plos.org/10.1371/journal.pone.0018882" TargetMode="External"/><Relationship Id="rId442" Type="http://schemas.openxmlformats.org/officeDocument/2006/relationships/hyperlink" Target="http://www.sciencemag.org/content/333/6047/1244.abstract" TargetMode="External"/><Relationship Id="rId484" Type="http://schemas.openxmlformats.org/officeDocument/2006/relationships/hyperlink" Target="http://sbols.org/v1" TargetMode="External"/><Relationship Id="rId705" Type="http://schemas.openxmlformats.org/officeDocument/2006/relationships/hyperlink" Target="http://sbols.org/v1" TargetMode="External"/><Relationship Id="rId137" Type="http://schemas.openxmlformats.org/officeDocument/2006/relationships/hyperlink" Target="http://sbols.org/v1" TargetMode="External"/><Relationship Id="rId302" Type="http://schemas.openxmlformats.org/officeDocument/2006/relationships/hyperlink" Target="mailto:mlux@vbi.vt.edu" TargetMode="External"/><Relationship Id="rId344" Type="http://schemas.openxmlformats.org/officeDocument/2006/relationships/hyperlink" Target="mailto:matthew.pocock@ncl.ac.uk" TargetMode="External"/><Relationship Id="rId691" Type="http://schemas.openxmlformats.org/officeDocument/2006/relationships/hyperlink" Target="http://sbols.org/v1" TargetMode="External"/><Relationship Id="rId747" Type="http://schemas.openxmlformats.org/officeDocument/2006/relationships/hyperlink" Target="http://sbols.org/v1" TargetMode="External"/><Relationship Id="rId789" Type="http://schemas.openxmlformats.org/officeDocument/2006/relationships/hyperlink" Target="http://sbols.org/v1" TargetMode="External"/><Relationship Id="rId41" Type="http://schemas.openxmlformats.org/officeDocument/2006/relationships/hyperlink" Target="http://code.google.com/p/gd-ice" TargetMode="External"/><Relationship Id="rId83" Type="http://schemas.openxmlformats.org/officeDocument/2006/relationships/hyperlink" Target="http://www.sbolstandard.org/" TargetMode="External"/><Relationship Id="rId179" Type="http://schemas.openxmlformats.org/officeDocument/2006/relationships/hyperlink" Target="http://www.genomatix.de/online_help/help/sequence_formats.html" TargetMode="External"/><Relationship Id="rId386" Type="http://schemas.openxmlformats.org/officeDocument/2006/relationships/hyperlink" Target="http://dx.plos.org/10.1371/journal.pone.0022490" TargetMode="External"/><Relationship Id="rId551" Type="http://schemas.openxmlformats.org/officeDocument/2006/relationships/hyperlink" Target="http://sbols.org/v1" TargetMode="External"/><Relationship Id="rId593" Type="http://schemas.openxmlformats.org/officeDocument/2006/relationships/hyperlink" Target="http://sbols.org/v1" TargetMode="External"/><Relationship Id="rId607" Type="http://schemas.openxmlformats.org/officeDocument/2006/relationships/hyperlink" Target="http://sbols.org/v1" TargetMode="External"/><Relationship Id="rId649" Type="http://schemas.openxmlformats.org/officeDocument/2006/relationships/hyperlink" Target="http://identifiers.org/obo.so/SO:0005850" TargetMode="External"/><Relationship Id="rId190" Type="http://schemas.openxmlformats.org/officeDocument/2006/relationships/hyperlink" Target="http://partsregistry.org" TargetMode="External"/><Relationship Id="rId204" Type="http://schemas.openxmlformats.org/officeDocument/2006/relationships/hyperlink" Target="http://www.sbolstandard.org/initiatives/best-practices" TargetMode="External"/><Relationship Id="rId246" Type="http://schemas.openxmlformats.org/officeDocument/2006/relationships/hyperlink" Target="mailto:jcanderson@berkeley.edu" TargetMode="External"/><Relationship Id="rId288" Type="http://schemas.openxmlformats.org/officeDocument/2006/relationships/hyperlink" Target="mailto:tsham@lbl.gov" TargetMode="External"/><Relationship Id="rId411" Type="http://schemas.openxmlformats.org/officeDocument/2006/relationships/hyperlink" Target="http://www.ncbi.nlm.nih.gov/pubmed/16306983" TargetMode="External"/><Relationship Id="rId453" Type="http://schemas.openxmlformats.org/officeDocument/2006/relationships/hyperlink" Target="http://identifiers.org/obo.so/SO:0000167" TargetMode="External"/><Relationship Id="rId509" Type="http://schemas.openxmlformats.org/officeDocument/2006/relationships/hyperlink" Target="http://sbols.org/v1" TargetMode="External"/><Relationship Id="rId660" Type="http://schemas.openxmlformats.org/officeDocument/2006/relationships/hyperlink" Target="http://sbols.org/v1" TargetMode="External"/><Relationship Id="rId106" Type="http://schemas.openxmlformats.org/officeDocument/2006/relationships/hyperlink" Target="http://www.sbolstandard.org/sbol-governance" TargetMode="External"/><Relationship Id="rId313" Type="http://schemas.openxmlformats.org/officeDocument/2006/relationships/hyperlink" Target="mailto:goksel.misirli@ncl.ac.uk" TargetMode="External"/><Relationship Id="rId495" Type="http://schemas.openxmlformats.org/officeDocument/2006/relationships/hyperlink" Target="http://identifiers.org/obo.so/SO:0000316" TargetMode="External"/><Relationship Id="rId716" Type="http://schemas.openxmlformats.org/officeDocument/2006/relationships/hyperlink" Target="http://sbols.org/v1" TargetMode="External"/><Relationship Id="rId758" Type="http://schemas.openxmlformats.org/officeDocument/2006/relationships/hyperlink" Target="http://sbols.org/v1" TargetMode="External"/><Relationship Id="rId10" Type="http://schemas.openxmlformats.org/officeDocument/2006/relationships/hyperlink" Target="http://partsregistry.org" TargetMode="External"/><Relationship Id="rId52" Type="http://schemas.openxmlformats.org/officeDocument/2006/relationships/hyperlink" Target="http://clothocad.org" TargetMode="External"/><Relationship Id="rId94" Type="http://schemas.openxmlformats.org/officeDocument/2006/relationships/hyperlink" Target="http://www.sbolstandard.org/initiatives/sbol-visual" TargetMode="External"/><Relationship Id="rId148" Type="http://schemas.openxmlformats.org/officeDocument/2006/relationships/hyperlink" Target="http://sbols.org/v1" TargetMode="External"/><Relationship Id="rId355" Type="http://schemas.openxmlformats.org/officeDocument/2006/relationships/hyperlink" Target="mailto:n.roehner@utah.edu" TargetMode="External"/><Relationship Id="rId397" Type="http://schemas.openxmlformats.org/officeDocument/2006/relationships/hyperlink" Target="http://dx.plos.org/10.1371/journal.pone.0018882" TargetMode="External"/><Relationship Id="rId520" Type="http://schemas.openxmlformats.org/officeDocument/2006/relationships/hyperlink" Target="http://identifiers.org/obo.so/SO:0000204" TargetMode="External"/><Relationship Id="rId562" Type="http://schemas.openxmlformats.org/officeDocument/2006/relationships/hyperlink" Target="http://identifiers.org/obo.so/SO:0000627" TargetMode="External"/><Relationship Id="rId618" Type="http://schemas.openxmlformats.org/officeDocument/2006/relationships/hyperlink" Target="http://sbols.org/v1" TargetMode="External"/><Relationship Id="rId215" Type="http://schemas.openxmlformats.org/officeDocument/2006/relationships/hyperlink" Target="http://www.sbolstandard.org/initiatives/best-practices" TargetMode="External"/><Relationship Id="rId257" Type="http://schemas.openxmlformats.org/officeDocument/2006/relationships/hyperlink" Target="mailto:deepakc@uw.edu" TargetMode="External"/><Relationship Id="rId422" Type="http://schemas.openxmlformats.org/officeDocument/2006/relationships/hyperlink" Target="http://bioinformatics.oxfordjournals.org/cgi/content/abstract/19/4/524" TargetMode="External"/><Relationship Id="rId464" Type="http://schemas.openxmlformats.org/officeDocument/2006/relationships/hyperlink" Target="http://sbols.org/v1" TargetMode="External"/><Relationship Id="rId299" Type="http://schemas.openxmlformats.org/officeDocument/2006/relationships/hyperlink" Target="mailto:mlux@vbi.vt.edu" TargetMode="External"/><Relationship Id="rId727" Type="http://schemas.openxmlformats.org/officeDocument/2006/relationships/hyperlink" Target="http://sbols.org/v1" TargetMode="External"/><Relationship Id="rId63" Type="http://schemas.openxmlformats.org/officeDocument/2006/relationships/hyperlink" Target="http://www.genocad.org" TargetMode="External"/><Relationship Id="rId159" Type="http://schemas.openxmlformats.org/officeDocument/2006/relationships/hyperlink" Target="http://sbols.org/data" TargetMode="External"/><Relationship Id="rId366" Type="http://schemas.openxmlformats.org/officeDocument/2006/relationships/hyperlink" Target="mailto:g.stan@imperial.ac.uk" TargetMode="External"/><Relationship Id="rId573" Type="http://schemas.openxmlformats.org/officeDocument/2006/relationships/hyperlink" Target="http://sbols.org/v1" TargetMode="External"/><Relationship Id="rId780" Type="http://schemas.openxmlformats.org/officeDocument/2006/relationships/hyperlink" Target="http://sbols.org/v1" TargetMode="External"/><Relationship Id="rId226" Type="http://schemas.openxmlformats.org/officeDocument/2006/relationships/hyperlink" Target="mailto:mandywil@vbi.vt.edu" TargetMode="External"/><Relationship Id="rId433" Type="http://schemas.openxmlformats.org/officeDocument/2006/relationships/hyperlink" Target="http://bioinformatics.oxfordjournals.org/cgi/content/abstract/19/4/524" TargetMode="External"/><Relationship Id="rId640" Type="http://schemas.openxmlformats.org/officeDocument/2006/relationships/hyperlink" Target="http://sbols.org/v1" TargetMode="External"/><Relationship Id="rId738" Type="http://schemas.openxmlformats.org/officeDocument/2006/relationships/hyperlink" Target="http://sbols.org/v1" TargetMode="External"/><Relationship Id="rId74" Type="http://schemas.openxmlformats.org/officeDocument/2006/relationships/hyperlink" Target="https://www.dna20.com/tools/genedesigner.php" TargetMode="External"/><Relationship Id="rId377" Type="http://schemas.openxmlformats.org/officeDocument/2006/relationships/hyperlink" Target="mailto:neilwipat@googlemail.com" TargetMode="External"/><Relationship Id="rId500" Type="http://schemas.openxmlformats.org/officeDocument/2006/relationships/hyperlink" Target="http://identifiers.org/obo.so/SO:0000316" TargetMode="External"/><Relationship Id="rId584" Type="http://schemas.openxmlformats.org/officeDocument/2006/relationships/hyperlink" Target="http://sbols.org/v1" TargetMode="External"/><Relationship Id="rId5" Type="http://schemas.openxmlformats.org/officeDocument/2006/relationships/settings" Target="settings.xml"/><Relationship Id="rId237" Type="http://schemas.openxmlformats.org/officeDocument/2006/relationships/hyperlink" Target="mailto:ladam@vbi.vt.edu" TargetMode="External"/><Relationship Id="rId791" Type="http://schemas.openxmlformats.org/officeDocument/2006/relationships/hyperlink" Target="http://sbols.org/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853A3-4ED5-46BB-BC32-835B9392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3</Pages>
  <Words>14689</Words>
  <Characters>83732</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mgaldzic</cp:lastModifiedBy>
  <cp:revision>5</cp:revision>
  <cp:lastPrinted>2011-10-01T06:49:00Z</cp:lastPrinted>
  <dcterms:created xsi:type="dcterms:W3CDTF">2011-10-01T06:30:00Z</dcterms:created>
  <dcterms:modified xsi:type="dcterms:W3CDTF">2011-10-10T06:38:00Z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13734345217078406575</vt:lpwstr>
  </property>
  <property fmtid="{D5CDD505-2E9C-101B-9397-08002B2CF9AE}" pid="5" name="Google.Documents.PluginVersion">
    <vt:lpwstr>2.0.2424.7283</vt:lpwstr>
  </property>
  <property fmtid="{D5CDD505-2E9C-101B-9397-08002B2CF9AE}" pid="6" name="Google.Documents.MergeIncapabilityFlags">
    <vt:i4>0</vt:i4>
  </property>
</Properties>
</file>